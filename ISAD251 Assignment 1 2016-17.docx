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61846" w14:textId="47BF7172" w:rsidR="005B2848" w:rsidRDefault="0047229C" w:rsidP="00EF041D">
      <w:pPr>
        <w:pStyle w:val="Title"/>
        <w:rPr>
          <w:rFonts w:hAnsi="Arial"/>
        </w:rPr>
      </w:pPr>
      <w:r>
        <w:t>ISAD2</w:t>
      </w:r>
      <w:r w:rsidR="00473A78">
        <w:t>51 Databa</w:t>
      </w:r>
      <w:r w:rsidR="00040E70">
        <w:t>se Applications Development 2016-17</w:t>
      </w:r>
    </w:p>
    <w:p w14:paraId="70B61848" w14:textId="37B4F5AF" w:rsidR="00581133" w:rsidRDefault="00985C94" w:rsidP="00B95477">
      <w:pPr>
        <w:pStyle w:val="Heading1"/>
        <w:rPr>
          <w:rFonts w:hAnsi="Arial"/>
        </w:rPr>
      </w:pPr>
      <w:r>
        <w:t xml:space="preserve">Assignment </w:t>
      </w:r>
      <w:r w:rsidR="00473A78">
        <w:t>1 - Oracle and Application Express Application Development</w:t>
      </w:r>
    </w:p>
    <w:p w14:paraId="70B61849" w14:textId="1709C665" w:rsidR="005B2848" w:rsidRDefault="00E72B3E" w:rsidP="00E72B3E">
      <w:pPr>
        <w:pStyle w:val="Heading1"/>
        <w:rPr>
          <w:rFonts w:hAnsi="Arial"/>
        </w:rPr>
      </w:pPr>
      <w:r>
        <w:t>P</w:t>
      </w:r>
      <w:r w:rsidR="0035315F">
        <w:t>lacement Application Tracking Sy</w:t>
      </w:r>
      <w:r>
        <w:t>stem (PATSY)</w:t>
      </w:r>
    </w:p>
    <w:p w14:paraId="70B6184A" w14:textId="77777777" w:rsidR="005B2848" w:rsidRDefault="0047229C" w:rsidP="00EF041D">
      <w:pPr>
        <w:pStyle w:val="Heading2"/>
      </w:pPr>
      <w:r>
        <w:t>Scenario</w:t>
      </w:r>
    </w:p>
    <w:p w14:paraId="0F0CC00C" w14:textId="77777777" w:rsidR="00B4220C" w:rsidRPr="00B4220C" w:rsidRDefault="00B4220C" w:rsidP="00B4220C"/>
    <w:p w14:paraId="70B6184B" w14:textId="77777777" w:rsidR="00E72B3E" w:rsidRDefault="00E72B3E" w:rsidP="00E30281">
      <w:pPr>
        <w:rPr>
          <w:rFonts w:asciiTheme="minorBidi" w:hAnsiTheme="minorBidi"/>
          <w:sz w:val="24"/>
          <w:szCs w:val="24"/>
        </w:rPr>
      </w:pPr>
      <w:r w:rsidRPr="00E72B3E">
        <w:rPr>
          <w:rFonts w:asciiTheme="minorBidi" w:hAnsiTheme="minorBidi"/>
          <w:sz w:val="24"/>
          <w:szCs w:val="24"/>
        </w:rPr>
        <w:t xml:space="preserve">Stage 2 </w:t>
      </w:r>
      <w:r>
        <w:rPr>
          <w:rFonts w:asciiTheme="minorBidi" w:hAnsiTheme="minorBidi"/>
          <w:sz w:val="24"/>
          <w:szCs w:val="24"/>
        </w:rPr>
        <w:t xml:space="preserve">computing </w:t>
      </w:r>
      <w:r w:rsidRPr="00E72B3E">
        <w:rPr>
          <w:rFonts w:asciiTheme="minorBidi" w:hAnsiTheme="minorBidi"/>
          <w:sz w:val="24"/>
          <w:szCs w:val="24"/>
        </w:rPr>
        <w:t xml:space="preserve">students </w:t>
      </w:r>
      <w:r>
        <w:rPr>
          <w:rFonts w:asciiTheme="minorBidi" w:hAnsiTheme="minorBidi"/>
          <w:sz w:val="24"/>
          <w:szCs w:val="24"/>
        </w:rPr>
        <w:t xml:space="preserve">are strongly encouraged to undertake a placement year as part of their studies. In addition to </w:t>
      </w:r>
      <w:r w:rsidR="00E30281">
        <w:rPr>
          <w:rFonts w:asciiTheme="minorBidi" w:hAnsiTheme="minorBidi"/>
          <w:sz w:val="24"/>
          <w:szCs w:val="24"/>
        </w:rPr>
        <w:t>significantly improv</w:t>
      </w:r>
      <w:r>
        <w:rPr>
          <w:rFonts w:asciiTheme="minorBidi" w:hAnsiTheme="minorBidi"/>
          <w:sz w:val="24"/>
          <w:szCs w:val="24"/>
        </w:rPr>
        <w:t>ing the student’s graduate employment p</w:t>
      </w:r>
      <w:r w:rsidR="00E30281">
        <w:rPr>
          <w:rFonts w:asciiTheme="minorBidi" w:hAnsiTheme="minorBidi"/>
          <w:sz w:val="24"/>
          <w:szCs w:val="24"/>
        </w:rPr>
        <w:t>rospects</w:t>
      </w:r>
      <w:r>
        <w:rPr>
          <w:rFonts w:asciiTheme="minorBidi" w:hAnsiTheme="minorBidi"/>
          <w:sz w:val="24"/>
          <w:szCs w:val="24"/>
        </w:rPr>
        <w:t>, there is strong evidence th</w:t>
      </w:r>
      <w:r w:rsidR="00E30281">
        <w:rPr>
          <w:rFonts w:asciiTheme="minorBidi" w:hAnsiTheme="minorBidi"/>
          <w:sz w:val="24"/>
          <w:szCs w:val="24"/>
        </w:rPr>
        <w:t>at undertaking a placement year often</w:t>
      </w:r>
      <w:r>
        <w:rPr>
          <w:rFonts w:asciiTheme="minorBidi" w:hAnsiTheme="minorBidi"/>
          <w:sz w:val="24"/>
          <w:szCs w:val="24"/>
        </w:rPr>
        <w:t xml:space="preserve"> lead</w:t>
      </w:r>
      <w:r w:rsidR="00E30281">
        <w:rPr>
          <w:rFonts w:asciiTheme="minorBidi" w:hAnsiTheme="minorBidi"/>
          <w:sz w:val="24"/>
          <w:szCs w:val="24"/>
        </w:rPr>
        <w:t>s</w:t>
      </w:r>
      <w:r>
        <w:rPr>
          <w:rFonts w:asciiTheme="minorBidi" w:hAnsiTheme="minorBidi"/>
          <w:sz w:val="24"/>
          <w:szCs w:val="24"/>
        </w:rPr>
        <w:t xml:space="preserve"> to a higher degree classification.</w:t>
      </w:r>
    </w:p>
    <w:p w14:paraId="70B6184C" w14:textId="70123451" w:rsidR="00E72B3E" w:rsidRDefault="00E72B3E" w:rsidP="00E72B3E">
      <w:pPr>
        <w:rPr>
          <w:rFonts w:asciiTheme="minorBidi" w:hAnsiTheme="minorBidi"/>
          <w:sz w:val="24"/>
          <w:szCs w:val="24"/>
        </w:rPr>
      </w:pPr>
      <w:r>
        <w:rPr>
          <w:rFonts w:asciiTheme="minorBidi" w:hAnsiTheme="minorBidi"/>
          <w:sz w:val="24"/>
          <w:szCs w:val="24"/>
        </w:rPr>
        <w:t xml:space="preserve">There is a need to introduce a </w:t>
      </w:r>
      <w:r w:rsidR="00213ADB">
        <w:rPr>
          <w:rFonts w:asciiTheme="minorBidi" w:hAnsiTheme="minorBidi"/>
          <w:sz w:val="24"/>
          <w:szCs w:val="24"/>
        </w:rPr>
        <w:t>system, which</w:t>
      </w:r>
      <w:r>
        <w:rPr>
          <w:rFonts w:asciiTheme="minorBidi" w:hAnsiTheme="minorBidi"/>
          <w:sz w:val="24"/>
          <w:szCs w:val="24"/>
        </w:rPr>
        <w:t xml:space="preserve"> will track student activity through the application process from the start of Stage 2 until a placement employment is achieved. </w:t>
      </w:r>
    </w:p>
    <w:p w14:paraId="70B6184D" w14:textId="77777777" w:rsidR="00E72B3E" w:rsidRDefault="00E72B3E" w:rsidP="00E30281">
      <w:pPr>
        <w:rPr>
          <w:rFonts w:asciiTheme="minorBidi" w:hAnsiTheme="minorBidi"/>
          <w:sz w:val="24"/>
          <w:szCs w:val="24"/>
        </w:rPr>
      </w:pPr>
      <w:r>
        <w:rPr>
          <w:rFonts w:asciiTheme="minorBidi" w:hAnsiTheme="minorBidi"/>
          <w:sz w:val="24"/>
          <w:szCs w:val="24"/>
        </w:rPr>
        <w:t xml:space="preserve">The system must be able to handle students, </w:t>
      </w:r>
      <w:r w:rsidR="00E30281">
        <w:rPr>
          <w:rFonts w:asciiTheme="minorBidi" w:hAnsiTheme="minorBidi"/>
          <w:sz w:val="24"/>
          <w:szCs w:val="24"/>
        </w:rPr>
        <w:t>companies</w:t>
      </w:r>
      <w:r>
        <w:rPr>
          <w:rFonts w:asciiTheme="minorBidi" w:hAnsiTheme="minorBidi"/>
          <w:sz w:val="24"/>
          <w:szCs w:val="24"/>
        </w:rPr>
        <w:t xml:space="preserve"> and jobs</w:t>
      </w:r>
      <w:r w:rsidR="00E30281">
        <w:rPr>
          <w:rFonts w:asciiTheme="minorBidi" w:hAnsiTheme="minorBidi"/>
          <w:sz w:val="24"/>
          <w:szCs w:val="24"/>
        </w:rPr>
        <w:t xml:space="preserve"> and track the interaction between all three.</w:t>
      </w:r>
    </w:p>
    <w:p w14:paraId="02514DFD" w14:textId="06222538" w:rsidR="00473A78" w:rsidRDefault="00E30281" w:rsidP="00621AFD">
      <w:pPr>
        <w:rPr>
          <w:rFonts w:asciiTheme="minorBidi" w:hAnsiTheme="minorBidi"/>
          <w:sz w:val="24"/>
          <w:szCs w:val="24"/>
        </w:rPr>
      </w:pPr>
      <w:r>
        <w:rPr>
          <w:rFonts w:asciiTheme="minorBidi" w:hAnsiTheme="minorBidi"/>
          <w:sz w:val="24"/>
          <w:szCs w:val="24"/>
        </w:rPr>
        <w:t xml:space="preserve">The system should hold </w:t>
      </w:r>
      <w:r w:rsidR="00473A78">
        <w:rPr>
          <w:rFonts w:asciiTheme="minorBidi" w:hAnsiTheme="minorBidi"/>
          <w:sz w:val="24"/>
          <w:szCs w:val="24"/>
        </w:rPr>
        <w:t xml:space="preserve">the following </w:t>
      </w:r>
      <w:r>
        <w:rPr>
          <w:rFonts w:asciiTheme="minorBidi" w:hAnsiTheme="minorBidi"/>
          <w:sz w:val="24"/>
          <w:szCs w:val="24"/>
        </w:rPr>
        <w:t xml:space="preserve">data about the </w:t>
      </w:r>
      <w:r w:rsidRPr="0062447C">
        <w:rPr>
          <w:rFonts w:asciiTheme="minorBidi" w:hAnsiTheme="minorBidi"/>
          <w:b/>
          <w:bCs/>
          <w:sz w:val="24"/>
          <w:szCs w:val="24"/>
        </w:rPr>
        <w:t>student</w:t>
      </w:r>
      <w:r w:rsidR="00473A78">
        <w:rPr>
          <w:rFonts w:asciiTheme="minorBidi" w:hAnsiTheme="minorBidi"/>
          <w:sz w:val="24"/>
          <w:szCs w:val="24"/>
        </w:rPr>
        <w:t xml:space="preserve"> (mandatory data indicated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473A78" w:rsidRPr="00473A78" w14:paraId="318DF7DF" w14:textId="77777777" w:rsidTr="00473A78">
        <w:tc>
          <w:tcPr>
            <w:tcW w:w="8856" w:type="dxa"/>
          </w:tcPr>
          <w:p w14:paraId="19E9988C" w14:textId="77777777" w:rsidR="00473A78" w:rsidRPr="00040E70" w:rsidRDefault="00473A78" w:rsidP="00040E70">
            <w:pPr>
              <w:pStyle w:val="ListParagraph"/>
              <w:numPr>
                <w:ilvl w:val="0"/>
                <w:numId w:val="30"/>
              </w:numPr>
              <w:rPr>
                <w:rFonts w:asciiTheme="minorBidi" w:hAnsiTheme="minorBidi"/>
                <w:sz w:val="24"/>
                <w:szCs w:val="24"/>
              </w:rPr>
            </w:pPr>
            <w:r w:rsidRPr="00040E70">
              <w:rPr>
                <w:rFonts w:asciiTheme="minorBidi" w:hAnsiTheme="minorBidi"/>
                <w:sz w:val="24"/>
                <w:szCs w:val="24"/>
              </w:rPr>
              <w:t>*</w:t>
            </w:r>
            <w:bookmarkStart w:id="0" w:name="_GoBack"/>
            <w:bookmarkEnd w:id="0"/>
            <w:r w:rsidRPr="00040E70">
              <w:rPr>
                <w:rFonts w:asciiTheme="minorBidi" w:hAnsiTheme="minorBidi"/>
                <w:sz w:val="24"/>
                <w:szCs w:val="24"/>
              </w:rPr>
              <w:t>student record number (SRN)</w:t>
            </w:r>
          </w:p>
        </w:tc>
      </w:tr>
      <w:tr w:rsidR="00473A78" w:rsidRPr="00473A78" w14:paraId="55D2AED0" w14:textId="77777777" w:rsidTr="00473A78">
        <w:tc>
          <w:tcPr>
            <w:tcW w:w="8856" w:type="dxa"/>
          </w:tcPr>
          <w:p w14:paraId="2E6AE4A7" w14:textId="77777777" w:rsidR="00473A78" w:rsidRPr="00040E70" w:rsidRDefault="00473A78" w:rsidP="00040E70">
            <w:pPr>
              <w:pStyle w:val="ListParagraph"/>
              <w:numPr>
                <w:ilvl w:val="0"/>
                <w:numId w:val="30"/>
              </w:numPr>
              <w:rPr>
                <w:rFonts w:asciiTheme="minorBidi" w:hAnsiTheme="minorBidi"/>
                <w:sz w:val="24"/>
                <w:szCs w:val="24"/>
              </w:rPr>
            </w:pPr>
            <w:r w:rsidRPr="00040E70">
              <w:rPr>
                <w:rFonts w:asciiTheme="minorBidi" w:hAnsiTheme="minorBidi"/>
                <w:sz w:val="24"/>
                <w:szCs w:val="24"/>
              </w:rPr>
              <w:t>*name</w:t>
            </w:r>
          </w:p>
        </w:tc>
      </w:tr>
      <w:tr w:rsidR="00473A78" w:rsidRPr="00473A78" w14:paraId="419ED141" w14:textId="77777777" w:rsidTr="00473A78">
        <w:tc>
          <w:tcPr>
            <w:tcW w:w="8856" w:type="dxa"/>
          </w:tcPr>
          <w:p w14:paraId="0E893ABB" w14:textId="77777777" w:rsidR="00473A78" w:rsidRPr="00040E70" w:rsidRDefault="00473A78" w:rsidP="00040E70">
            <w:pPr>
              <w:pStyle w:val="ListParagraph"/>
              <w:numPr>
                <w:ilvl w:val="0"/>
                <w:numId w:val="30"/>
              </w:numPr>
              <w:rPr>
                <w:rFonts w:asciiTheme="minorBidi" w:hAnsiTheme="minorBidi"/>
                <w:sz w:val="24"/>
                <w:szCs w:val="24"/>
              </w:rPr>
            </w:pPr>
            <w:r w:rsidRPr="00040E70">
              <w:rPr>
                <w:rFonts w:asciiTheme="minorBidi" w:hAnsiTheme="minorBidi"/>
                <w:b/>
                <w:sz w:val="24"/>
                <w:szCs w:val="24"/>
              </w:rPr>
              <w:t>*programme</w:t>
            </w:r>
            <w:r w:rsidRPr="00473A78">
              <w:rPr>
                <w:rStyle w:val="FootnoteReference"/>
                <w:rFonts w:asciiTheme="minorBidi" w:hAnsiTheme="minorBidi"/>
                <w:sz w:val="24"/>
                <w:szCs w:val="24"/>
              </w:rPr>
              <w:footnoteReference w:id="1"/>
            </w:r>
          </w:p>
        </w:tc>
      </w:tr>
      <w:tr w:rsidR="00473A78" w:rsidRPr="00473A78" w14:paraId="017A0ACB" w14:textId="77777777" w:rsidTr="00473A78">
        <w:tc>
          <w:tcPr>
            <w:tcW w:w="8856" w:type="dxa"/>
          </w:tcPr>
          <w:p w14:paraId="04CE82BC" w14:textId="54327283" w:rsidR="00473A78" w:rsidRPr="00040E70" w:rsidRDefault="00473A78" w:rsidP="00040E70">
            <w:pPr>
              <w:pStyle w:val="ListParagraph"/>
              <w:numPr>
                <w:ilvl w:val="0"/>
                <w:numId w:val="30"/>
              </w:numPr>
              <w:rPr>
                <w:rFonts w:asciiTheme="minorBidi" w:hAnsiTheme="minorBidi"/>
                <w:sz w:val="24"/>
                <w:szCs w:val="24"/>
              </w:rPr>
            </w:pPr>
            <w:r w:rsidRPr="00040E70">
              <w:rPr>
                <w:rFonts w:asciiTheme="minorBidi" w:hAnsiTheme="minorBidi"/>
                <w:sz w:val="24"/>
                <w:szCs w:val="24"/>
              </w:rPr>
              <w:t>*date of birth – a student must be at least 18 years of age on 1</w:t>
            </w:r>
            <w:r w:rsidRPr="00040E70">
              <w:rPr>
                <w:rFonts w:asciiTheme="minorBidi" w:hAnsiTheme="minorBidi"/>
                <w:sz w:val="24"/>
                <w:szCs w:val="24"/>
                <w:vertAlign w:val="superscript"/>
              </w:rPr>
              <w:t>st</w:t>
            </w:r>
            <w:r w:rsidRPr="00040E70">
              <w:rPr>
                <w:rFonts w:asciiTheme="minorBidi" w:hAnsiTheme="minorBidi"/>
                <w:sz w:val="24"/>
                <w:szCs w:val="24"/>
              </w:rPr>
              <w:t xml:space="preserve"> June 2016 to be able to undertake a placement</w:t>
            </w:r>
          </w:p>
        </w:tc>
      </w:tr>
      <w:tr w:rsidR="00473A78" w:rsidRPr="00473A78" w14:paraId="15713D35" w14:textId="77777777" w:rsidTr="00473A78">
        <w:tc>
          <w:tcPr>
            <w:tcW w:w="8856" w:type="dxa"/>
          </w:tcPr>
          <w:p w14:paraId="41FCAC78" w14:textId="77777777" w:rsidR="00473A78" w:rsidRPr="00040E70" w:rsidRDefault="00473A78" w:rsidP="00040E70">
            <w:pPr>
              <w:pStyle w:val="ListParagraph"/>
              <w:numPr>
                <w:ilvl w:val="0"/>
                <w:numId w:val="30"/>
              </w:numPr>
              <w:rPr>
                <w:rFonts w:asciiTheme="minorBidi" w:hAnsiTheme="minorBidi"/>
                <w:sz w:val="24"/>
                <w:szCs w:val="24"/>
              </w:rPr>
            </w:pPr>
            <w:r w:rsidRPr="00040E70">
              <w:rPr>
                <w:rFonts w:asciiTheme="minorBidi" w:hAnsiTheme="minorBidi"/>
                <w:sz w:val="24"/>
                <w:szCs w:val="24"/>
              </w:rPr>
              <w:t>term time address</w:t>
            </w:r>
            <w:r w:rsidRPr="00473A78">
              <w:rPr>
                <w:rStyle w:val="FootnoteReference"/>
                <w:rFonts w:asciiTheme="minorBidi" w:hAnsiTheme="minorBidi"/>
                <w:sz w:val="24"/>
                <w:szCs w:val="24"/>
              </w:rPr>
              <w:footnoteReference w:id="2"/>
            </w:r>
            <w:r w:rsidRPr="00040E70">
              <w:rPr>
                <w:rFonts w:asciiTheme="minorBidi" w:hAnsiTheme="minorBidi"/>
                <w:sz w:val="24"/>
                <w:szCs w:val="24"/>
              </w:rPr>
              <w:t xml:space="preserve"> comprising *house (or flat) number or name and *postcode</w:t>
            </w:r>
          </w:p>
        </w:tc>
      </w:tr>
      <w:tr w:rsidR="00473A78" w:rsidRPr="00473A78" w14:paraId="75318DC2" w14:textId="77777777" w:rsidTr="00473A78">
        <w:tc>
          <w:tcPr>
            <w:tcW w:w="8856" w:type="dxa"/>
          </w:tcPr>
          <w:p w14:paraId="3445CF61" w14:textId="77777777" w:rsidR="00473A78" w:rsidRPr="00040E70" w:rsidRDefault="00473A78" w:rsidP="00040E70">
            <w:pPr>
              <w:pStyle w:val="ListParagraph"/>
              <w:numPr>
                <w:ilvl w:val="0"/>
                <w:numId w:val="30"/>
              </w:numPr>
              <w:rPr>
                <w:rFonts w:asciiTheme="minorBidi" w:hAnsiTheme="minorBidi"/>
                <w:sz w:val="24"/>
                <w:szCs w:val="24"/>
              </w:rPr>
            </w:pPr>
            <w:r w:rsidRPr="00040E70">
              <w:rPr>
                <w:rFonts w:asciiTheme="minorBidi" w:hAnsiTheme="minorBidi"/>
                <w:sz w:val="24"/>
                <w:szCs w:val="24"/>
              </w:rPr>
              <w:t xml:space="preserve">home address comprising house (or flat) number or name and postcode - </w:t>
            </w:r>
            <w:r w:rsidRPr="00040E70">
              <w:rPr>
                <w:rFonts w:asciiTheme="minorBidi" w:hAnsiTheme="minorBidi"/>
                <w:sz w:val="24"/>
                <w:szCs w:val="24"/>
              </w:rPr>
              <w:lastRenderedPageBreak/>
              <w:t>if different from the term time address</w:t>
            </w:r>
          </w:p>
        </w:tc>
      </w:tr>
      <w:tr w:rsidR="00473A78" w:rsidRPr="00473A78" w14:paraId="01F43CCB" w14:textId="77777777" w:rsidTr="00473A78">
        <w:tc>
          <w:tcPr>
            <w:tcW w:w="8856" w:type="dxa"/>
          </w:tcPr>
          <w:p w14:paraId="09183D4C" w14:textId="77777777" w:rsidR="00473A78" w:rsidRPr="00040E70" w:rsidRDefault="00473A78" w:rsidP="00040E70">
            <w:pPr>
              <w:pStyle w:val="ListParagraph"/>
              <w:numPr>
                <w:ilvl w:val="0"/>
                <w:numId w:val="30"/>
              </w:numPr>
              <w:rPr>
                <w:rFonts w:asciiTheme="minorBidi" w:hAnsiTheme="minorBidi"/>
                <w:sz w:val="24"/>
                <w:szCs w:val="24"/>
              </w:rPr>
            </w:pPr>
            <w:r w:rsidRPr="00040E70">
              <w:rPr>
                <w:rFonts w:asciiTheme="minorBidi" w:hAnsiTheme="minorBidi"/>
                <w:sz w:val="24"/>
                <w:szCs w:val="24"/>
              </w:rPr>
              <w:lastRenderedPageBreak/>
              <w:t>*mobile telephone number</w:t>
            </w:r>
          </w:p>
        </w:tc>
      </w:tr>
      <w:tr w:rsidR="00473A78" w:rsidRPr="00473A78" w14:paraId="7C3AE8F5" w14:textId="77777777" w:rsidTr="00473A78">
        <w:tc>
          <w:tcPr>
            <w:tcW w:w="8856" w:type="dxa"/>
          </w:tcPr>
          <w:p w14:paraId="11CCE35C" w14:textId="77777777" w:rsidR="00473A78" w:rsidRPr="00040E70" w:rsidRDefault="00473A78" w:rsidP="00040E70">
            <w:pPr>
              <w:pStyle w:val="ListParagraph"/>
              <w:numPr>
                <w:ilvl w:val="0"/>
                <w:numId w:val="30"/>
              </w:numPr>
              <w:rPr>
                <w:rFonts w:asciiTheme="minorBidi" w:hAnsiTheme="minorBidi"/>
                <w:sz w:val="24"/>
                <w:szCs w:val="24"/>
              </w:rPr>
            </w:pPr>
            <w:r w:rsidRPr="00040E70">
              <w:rPr>
                <w:rFonts w:asciiTheme="minorBidi" w:hAnsiTheme="minorBidi"/>
                <w:sz w:val="24"/>
                <w:szCs w:val="24"/>
              </w:rPr>
              <w:t xml:space="preserve">landline telephone number </w:t>
            </w:r>
          </w:p>
        </w:tc>
      </w:tr>
      <w:tr w:rsidR="00473A78" w:rsidRPr="00473A78" w14:paraId="7C12EECB" w14:textId="77777777" w:rsidTr="00473A78">
        <w:tc>
          <w:tcPr>
            <w:tcW w:w="8856" w:type="dxa"/>
          </w:tcPr>
          <w:p w14:paraId="7B07FA1C" w14:textId="77777777" w:rsidR="00473A78" w:rsidRPr="00040E70" w:rsidRDefault="00473A78" w:rsidP="00040E70">
            <w:pPr>
              <w:pStyle w:val="ListParagraph"/>
              <w:numPr>
                <w:ilvl w:val="0"/>
                <w:numId w:val="30"/>
              </w:numPr>
              <w:rPr>
                <w:rFonts w:asciiTheme="minorBidi" w:hAnsiTheme="minorBidi"/>
                <w:sz w:val="24"/>
                <w:szCs w:val="24"/>
              </w:rPr>
            </w:pPr>
            <w:r w:rsidRPr="00040E70">
              <w:rPr>
                <w:rFonts w:asciiTheme="minorBidi" w:hAnsiTheme="minorBidi"/>
                <w:sz w:val="24"/>
                <w:szCs w:val="24"/>
              </w:rPr>
              <w:t>*email address</w:t>
            </w:r>
          </w:p>
        </w:tc>
      </w:tr>
      <w:tr w:rsidR="00473A78" w:rsidRPr="00473A78" w14:paraId="5F699BAF" w14:textId="77777777" w:rsidTr="00473A78">
        <w:tc>
          <w:tcPr>
            <w:tcW w:w="8856" w:type="dxa"/>
          </w:tcPr>
          <w:p w14:paraId="7D5FCDDD" w14:textId="77777777" w:rsidR="00473A78" w:rsidRPr="00040E70" w:rsidRDefault="00473A78" w:rsidP="00040E70">
            <w:pPr>
              <w:pStyle w:val="ListParagraph"/>
              <w:numPr>
                <w:ilvl w:val="0"/>
                <w:numId w:val="30"/>
              </w:numPr>
              <w:rPr>
                <w:rFonts w:asciiTheme="minorBidi" w:hAnsiTheme="minorBidi"/>
                <w:sz w:val="24"/>
                <w:szCs w:val="24"/>
              </w:rPr>
            </w:pPr>
            <w:r w:rsidRPr="00040E70">
              <w:rPr>
                <w:rFonts w:asciiTheme="minorBidi" w:hAnsiTheme="minorBidi"/>
                <w:sz w:val="24"/>
                <w:szCs w:val="24"/>
              </w:rPr>
              <w:t xml:space="preserve">a note of any placement preferences (e.g. nature of placement, geographical location), </w:t>
            </w:r>
          </w:p>
        </w:tc>
      </w:tr>
      <w:tr w:rsidR="00473A78" w:rsidRPr="00473A78" w14:paraId="4B40D0C4" w14:textId="77777777" w:rsidTr="00473A78">
        <w:tc>
          <w:tcPr>
            <w:tcW w:w="8856" w:type="dxa"/>
          </w:tcPr>
          <w:p w14:paraId="718660E9" w14:textId="77777777" w:rsidR="00473A78" w:rsidRPr="00040E70" w:rsidRDefault="00473A78" w:rsidP="00040E70">
            <w:pPr>
              <w:pStyle w:val="ListParagraph"/>
              <w:numPr>
                <w:ilvl w:val="0"/>
                <w:numId w:val="30"/>
              </w:numPr>
              <w:rPr>
                <w:rFonts w:asciiTheme="minorBidi" w:hAnsiTheme="minorBidi"/>
                <w:sz w:val="24"/>
                <w:szCs w:val="24"/>
              </w:rPr>
            </w:pPr>
            <w:r w:rsidRPr="00040E70">
              <w:rPr>
                <w:rFonts w:asciiTheme="minorBidi" w:hAnsiTheme="minorBidi"/>
                <w:sz w:val="24"/>
                <w:szCs w:val="24"/>
              </w:rPr>
              <w:t xml:space="preserve">date when a CV was submitted for approval </w:t>
            </w:r>
          </w:p>
        </w:tc>
      </w:tr>
      <w:tr w:rsidR="00473A78" w:rsidRPr="00473A78" w14:paraId="78762947" w14:textId="77777777" w:rsidTr="00473A78">
        <w:tc>
          <w:tcPr>
            <w:tcW w:w="8856" w:type="dxa"/>
          </w:tcPr>
          <w:p w14:paraId="013F679A" w14:textId="1FC0481D" w:rsidR="00473A78" w:rsidRPr="00040E70" w:rsidRDefault="00473A78" w:rsidP="00040E70">
            <w:pPr>
              <w:pStyle w:val="ListParagraph"/>
              <w:numPr>
                <w:ilvl w:val="0"/>
                <w:numId w:val="30"/>
              </w:numPr>
              <w:rPr>
                <w:rFonts w:asciiTheme="minorBidi" w:hAnsiTheme="minorBidi"/>
                <w:sz w:val="24"/>
                <w:szCs w:val="24"/>
              </w:rPr>
            </w:pPr>
            <w:r w:rsidRPr="00040E70">
              <w:rPr>
                <w:rFonts w:asciiTheme="minorBidi" w:hAnsiTheme="minorBidi"/>
                <w:sz w:val="24"/>
                <w:szCs w:val="24"/>
              </w:rPr>
              <w:t>date when the CV was approved</w:t>
            </w:r>
            <w:r w:rsidRPr="00473A78">
              <w:rPr>
                <w:rStyle w:val="FootnoteReference"/>
                <w:rFonts w:asciiTheme="minorBidi" w:hAnsiTheme="minorBidi"/>
                <w:sz w:val="24"/>
                <w:szCs w:val="24"/>
              </w:rPr>
              <w:footnoteReference w:id="3"/>
            </w:r>
          </w:p>
        </w:tc>
      </w:tr>
      <w:tr w:rsidR="00473A78" w:rsidRPr="00473A78" w14:paraId="5E1D735B" w14:textId="77777777" w:rsidTr="00473A78">
        <w:tc>
          <w:tcPr>
            <w:tcW w:w="8856" w:type="dxa"/>
          </w:tcPr>
          <w:p w14:paraId="1095CE71" w14:textId="2B6797E3" w:rsidR="00473A78" w:rsidRPr="00040E70" w:rsidRDefault="00473A78" w:rsidP="00040E70">
            <w:pPr>
              <w:pStyle w:val="ListParagraph"/>
              <w:numPr>
                <w:ilvl w:val="0"/>
                <w:numId w:val="30"/>
              </w:numPr>
              <w:rPr>
                <w:rFonts w:asciiTheme="minorBidi" w:hAnsiTheme="minorBidi"/>
                <w:sz w:val="24"/>
                <w:szCs w:val="24"/>
              </w:rPr>
            </w:pPr>
            <w:r w:rsidRPr="00040E70">
              <w:rPr>
                <w:rFonts w:asciiTheme="minorBidi" w:hAnsiTheme="minorBidi"/>
                <w:sz w:val="24"/>
                <w:szCs w:val="24"/>
              </w:rPr>
              <w:t>*username</w:t>
            </w:r>
          </w:p>
        </w:tc>
      </w:tr>
    </w:tbl>
    <w:p w14:paraId="2E5FF192" w14:textId="77777777" w:rsidR="00473A78" w:rsidRDefault="00473A78" w:rsidP="00B95477">
      <w:pPr>
        <w:rPr>
          <w:rFonts w:asciiTheme="minorBidi" w:hAnsiTheme="minorBidi"/>
          <w:sz w:val="24"/>
          <w:szCs w:val="24"/>
        </w:rPr>
      </w:pPr>
    </w:p>
    <w:p w14:paraId="70B6184F" w14:textId="07AEFA7A" w:rsidR="00E30281" w:rsidRDefault="00E30281" w:rsidP="00B95477">
      <w:pPr>
        <w:rPr>
          <w:rFonts w:asciiTheme="minorBidi" w:hAnsiTheme="minorBidi"/>
          <w:sz w:val="24"/>
          <w:szCs w:val="24"/>
        </w:rPr>
      </w:pPr>
      <w:r>
        <w:rPr>
          <w:rFonts w:asciiTheme="minorBidi" w:hAnsiTheme="minorBidi"/>
          <w:sz w:val="24"/>
          <w:szCs w:val="24"/>
        </w:rPr>
        <w:t xml:space="preserve">A </w:t>
      </w:r>
      <w:r w:rsidRPr="0062447C">
        <w:rPr>
          <w:rFonts w:asciiTheme="minorBidi" w:hAnsiTheme="minorBidi"/>
          <w:b/>
          <w:bCs/>
          <w:sz w:val="24"/>
          <w:szCs w:val="24"/>
        </w:rPr>
        <w:t>company</w:t>
      </w:r>
      <w:r>
        <w:rPr>
          <w:rFonts w:asciiTheme="minorBidi" w:hAnsiTheme="minorBidi"/>
          <w:sz w:val="24"/>
          <w:szCs w:val="24"/>
        </w:rPr>
        <w:t xml:space="preserve"> may have one or more </w:t>
      </w:r>
      <w:r w:rsidRPr="0062447C">
        <w:rPr>
          <w:rFonts w:asciiTheme="minorBidi" w:hAnsiTheme="minorBidi"/>
          <w:b/>
          <w:bCs/>
          <w:sz w:val="24"/>
          <w:szCs w:val="24"/>
        </w:rPr>
        <w:t>sites</w:t>
      </w:r>
      <w:r>
        <w:rPr>
          <w:rFonts w:asciiTheme="minorBidi" w:hAnsiTheme="minorBidi"/>
          <w:sz w:val="24"/>
          <w:szCs w:val="24"/>
        </w:rPr>
        <w:t xml:space="preserve">, e.g. IBM at North Harbour, </w:t>
      </w:r>
      <w:proofErr w:type="spellStart"/>
      <w:r>
        <w:rPr>
          <w:rFonts w:asciiTheme="minorBidi" w:hAnsiTheme="minorBidi"/>
          <w:sz w:val="24"/>
          <w:szCs w:val="24"/>
        </w:rPr>
        <w:t>Hursley</w:t>
      </w:r>
      <w:proofErr w:type="spellEnd"/>
      <w:r w:rsidR="00473A78">
        <w:rPr>
          <w:rFonts w:asciiTheme="minorBidi" w:hAnsiTheme="minorBidi"/>
          <w:sz w:val="24"/>
          <w:szCs w:val="24"/>
        </w:rPr>
        <w:t xml:space="preserve"> Park</w:t>
      </w:r>
      <w:r>
        <w:rPr>
          <w:rFonts w:asciiTheme="minorBidi" w:hAnsiTheme="minorBidi"/>
          <w:sz w:val="24"/>
          <w:szCs w:val="24"/>
        </w:rPr>
        <w:t xml:space="preserve">, Warwick, </w:t>
      </w:r>
      <w:r w:rsidR="00473A78">
        <w:rPr>
          <w:rFonts w:asciiTheme="minorBidi" w:hAnsiTheme="minorBidi"/>
          <w:sz w:val="24"/>
          <w:szCs w:val="24"/>
        </w:rPr>
        <w:t>Fel</w:t>
      </w:r>
      <w:r w:rsidR="0080055E">
        <w:rPr>
          <w:rFonts w:asciiTheme="minorBidi" w:hAnsiTheme="minorBidi"/>
          <w:sz w:val="24"/>
          <w:szCs w:val="24"/>
        </w:rPr>
        <w:t>t</w:t>
      </w:r>
      <w:r w:rsidR="00473A78">
        <w:rPr>
          <w:rFonts w:asciiTheme="minorBidi" w:hAnsiTheme="minorBidi"/>
          <w:sz w:val="24"/>
          <w:szCs w:val="24"/>
        </w:rPr>
        <w:t>ham</w:t>
      </w:r>
      <w:r>
        <w:rPr>
          <w:rFonts w:asciiTheme="minorBidi" w:hAnsiTheme="minorBidi"/>
          <w:sz w:val="24"/>
          <w:szCs w:val="24"/>
        </w:rPr>
        <w:t>, etc. and may advertise placement opportunities at a numbe</w:t>
      </w:r>
      <w:r w:rsidR="00944B37">
        <w:rPr>
          <w:rFonts w:asciiTheme="minorBidi" w:hAnsiTheme="minorBidi"/>
          <w:sz w:val="24"/>
          <w:szCs w:val="24"/>
        </w:rPr>
        <w:t>r of locations</w:t>
      </w:r>
      <w:r w:rsidR="0062447C">
        <w:rPr>
          <w:rFonts w:asciiTheme="minorBidi" w:hAnsiTheme="minorBidi"/>
          <w:sz w:val="24"/>
          <w:szCs w:val="24"/>
        </w:rPr>
        <w:t>.</w:t>
      </w:r>
      <w:r w:rsidR="00C92B61">
        <w:rPr>
          <w:rFonts w:asciiTheme="minorBidi" w:hAnsiTheme="minorBidi"/>
          <w:sz w:val="24"/>
          <w:szCs w:val="24"/>
        </w:rPr>
        <w:t xml:space="preserve"> </w:t>
      </w:r>
      <w:r w:rsidR="00B95477">
        <w:rPr>
          <w:rFonts w:asciiTheme="minorBidi" w:hAnsiTheme="minorBidi"/>
          <w:sz w:val="24"/>
          <w:szCs w:val="24"/>
        </w:rPr>
        <w:t>S</w:t>
      </w:r>
      <w:r w:rsidR="00762BE2">
        <w:rPr>
          <w:rFonts w:asciiTheme="minorBidi" w:hAnsiTheme="minorBidi"/>
          <w:sz w:val="24"/>
          <w:szCs w:val="24"/>
        </w:rPr>
        <w:t xml:space="preserve">ite </w:t>
      </w:r>
      <w:r w:rsidR="00B95477">
        <w:rPr>
          <w:rFonts w:asciiTheme="minorBidi" w:hAnsiTheme="minorBidi"/>
          <w:sz w:val="24"/>
          <w:szCs w:val="24"/>
        </w:rPr>
        <w:t>data includes</w:t>
      </w:r>
      <w:r w:rsidR="00762BE2">
        <w:rPr>
          <w:rFonts w:asciiTheme="minorBidi" w:hAnsiTheme="minorBidi"/>
          <w:sz w:val="24"/>
          <w:szCs w:val="24"/>
        </w:rPr>
        <w:t xml:space="preserve"> its address and postcode</w:t>
      </w:r>
      <w:r w:rsidR="0080055E">
        <w:rPr>
          <w:rFonts w:asciiTheme="minorBidi" w:hAnsiTheme="minorBidi"/>
          <w:sz w:val="24"/>
          <w:szCs w:val="24"/>
        </w:rPr>
        <w:t>.</w:t>
      </w:r>
    </w:p>
    <w:p w14:paraId="70B61850" w14:textId="5FF9891F" w:rsidR="0062447C" w:rsidRDefault="0062447C" w:rsidP="00420618">
      <w:pPr>
        <w:rPr>
          <w:rFonts w:asciiTheme="minorBidi" w:hAnsiTheme="minorBidi"/>
          <w:sz w:val="24"/>
          <w:szCs w:val="24"/>
        </w:rPr>
      </w:pPr>
      <w:r>
        <w:rPr>
          <w:rFonts w:asciiTheme="minorBidi" w:hAnsiTheme="minorBidi"/>
          <w:sz w:val="24"/>
          <w:szCs w:val="24"/>
        </w:rPr>
        <w:t xml:space="preserve">A </w:t>
      </w:r>
      <w:r w:rsidRPr="00C92B61">
        <w:rPr>
          <w:rFonts w:asciiTheme="minorBidi" w:hAnsiTheme="minorBidi"/>
          <w:b/>
          <w:bCs/>
          <w:sz w:val="24"/>
          <w:szCs w:val="24"/>
        </w:rPr>
        <w:t>job</w:t>
      </w:r>
      <w:r w:rsidR="00762BE2">
        <w:rPr>
          <w:rFonts w:asciiTheme="minorBidi" w:hAnsiTheme="minorBidi"/>
          <w:b/>
          <w:bCs/>
          <w:sz w:val="24"/>
          <w:szCs w:val="24"/>
        </w:rPr>
        <w:t xml:space="preserve"> </w:t>
      </w:r>
      <w:r w:rsidR="00762BE2" w:rsidRPr="00762BE2">
        <w:rPr>
          <w:rFonts w:asciiTheme="minorBidi" w:hAnsiTheme="minorBidi"/>
          <w:sz w:val="24"/>
          <w:szCs w:val="24"/>
        </w:rPr>
        <w:t>vacancy</w:t>
      </w:r>
      <w:r>
        <w:rPr>
          <w:rFonts w:asciiTheme="minorBidi" w:hAnsiTheme="minorBidi"/>
          <w:sz w:val="24"/>
          <w:szCs w:val="24"/>
        </w:rPr>
        <w:t xml:space="preserve"> at a company site has a job title, a short job description, </w:t>
      </w:r>
      <w:r w:rsidR="00762BE2">
        <w:rPr>
          <w:rFonts w:asciiTheme="minorBidi" w:hAnsiTheme="minorBidi"/>
          <w:sz w:val="24"/>
          <w:szCs w:val="24"/>
        </w:rPr>
        <w:t>a contact for enquiries (</w:t>
      </w:r>
      <w:r w:rsidR="0080055E">
        <w:rPr>
          <w:rFonts w:asciiTheme="minorBidi" w:hAnsiTheme="minorBidi"/>
          <w:sz w:val="24"/>
          <w:szCs w:val="24"/>
        </w:rPr>
        <w:t xml:space="preserve">either </w:t>
      </w:r>
      <w:r w:rsidR="00F95CB5">
        <w:rPr>
          <w:rFonts w:asciiTheme="minorBidi" w:hAnsiTheme="minorBidi"/>
          <w:sz w:val="24"/>
          <w:szCs w:val="24"/>
        </w:rPr>
        <w:t xml:space="preserve">an </w:t>
      </w:r>
      <w:r w:rsidR="00762BE2">
        <w:rPr>
          <w:rFonts w:asciiTheme="minorBidi" w:hAnsiTheme="minorBidi"/>
          <w:sz w:val="24"/>
          <w:szCs w:val="24"/>
        </w:rPr>
        <w:t xml:space="preserve">email address or </w:t>
      </w:r>
      <w:r w:rsidR="0080055E">
        <w:rPr>
          <w:rFonts w:asciiTheme="minorBidi" w:hAnsiTheme="minorBidi"/>
          <w:sz w:val="24"/>
          <w:szCs w:val="24"/>
        </w:rPr>
        <w:t xml:space="preserve">a </w:t>
      </w:r>
      <w:r w:rsidR="00762BE2">
        <w:rPr>
          <w:rFonts w:asciiTheme="minorBidi" w:hAnsiTheme="minorBidi"/>
          <w:sz w:val="24"/>
          <w:szCs w:val="24"/>
        </w:rPr>
        <w:t>telephone number</w:t>
      </w:r>
      <w:r w:rsidR="00F95CB5">
        <w:rPr>
          <w:rFonts w:asciiTheme="minorBidi" w:hAnsiTheme="minorBidi"/>
          <w:sz w:val="24"/>
          <w:szCs w:val="24"/>
        </w:rPr>
        <w:t xml:space="preserve"> or both</w:t>
      </w:r>
      <w:r w:rsidR="00762BE2">
        <w:rPr>
          <w:rFonts w:asciiTheme="minorBidi" w:hAnsiTheme="minorBidi"/>
          <w:sz w:val="24"/>
          <w:szCs w:val="24"/>
        </w:rPr>
        <w:t xml:space="preserve">), </w:t>
      </w:r>
      <w:r>
        <w:rPr>
          <w:rFonts w:asciiTheme="minorBidi" w:hAnsiTheme="minorBidi"/>
          <w:sz w:val="24"/>
          <w:szCs w:val="24"/>
        </w:rPr>
        <w:t>a salary, a start date</w:t>
      </w:r>
      <w:r w:rsidR="00B95477">
        <w:rPr>
          <w:rFonts w:asciiTheme="minorBidi" w:hAnsiTheme="minorBidi"/>
          <w:sz w:val="24"/>
          <w:szCs w:val="24"/>
        </w:rPr>
        <w:t xml:space="preserve"> </w:t>
      </w:r>
      <w:r w:rsidR="00520A67">
        <w:rPr>
          <w:rFonts w:asciiTheme="minorBidi" w:hAnsiTheme="minorBidi"/>
          <w:sz w:val="24"/>
          <w:szCs w:val="24"/>
        </w:rPr>
        <w:t xml:space="preserve">for the placement </w:t>
      </w:r>
      <w:r w:rsidR="00B95477">
        <w:rPr>
          <w:rFonts w:asciiTheme="minorBidi" w:hAnsiTheme="minorBidi"/>
          <w:sz w:val="24"/>
          <w:szCs w:val="24"/>
        </w:rPr>
        <w:t>(e.g. 1</w:t>
      </w:r>
      <w:r w:rsidR="00B95477" w:rsidRPr="00B95477">
        <w:rPr>
          <w:rFonts w:asciiTheme="minorBidi" w:hAnsiTheme="minorBidi"/>
          <w:sz w:val="24"/>
          <w:szCs w:val="24"/>
          <w:vertAlign w:val="superscript"/>
        </w:rPr>
        <w:t>st</w:t>
      </w:r>
      <w:r w:rsidR="00473A78">
        <w:rPr>
          <w:rFonts w:asciiTheme="minorBidi" w:hAnsiTheme="minorBidi"/>
          <w:sz w:val="24"/>
          <w:szCs w:val="24"/>
        </w:rPr>
        <w:t xml:space="preserve"> July 2016</w:t>
      </w:r>
      <w:r w:rsidR="00B95477">
        <w:rPr>
          <w:rFonts w:asciiTheme="minorBidi" w:hAnsiTheme="minorBidi"/>
          <w:sz w:val="24"/>
          <w:szCs w:val="24"/>
        </w:rPr>
        <w:t>)</w:t>
      </w:r>
      <w:r w:rsidR="00520A67">
        <w:rPr>
          <w:rFonts w:asciiTheme="minorBidi" w:hAnsiTheme="minorBidi"/>
          <w:sz w:val="24"/>
          <w:szCs w:val="24"/>
        </w:rPr>
        <w:t>, the default time for which is 00:00</w:t>
      </w:r>
      <w:r>
        <w:rPr>
          <w:rFonts w:asciiTheme="minorBidi" w:hAnsiTheme="minorBidi"/>
          <w:sz w:val="24"/>
          <w:szCs w:val="24"/>
        </w:rPr>
        <w:t>, a</w:t>
      </w:r>
      <w:r w:rsidR="00420618">
        <w:rPr>
          <w:rFonts w:asciiTheme="minorBidi" w:hAnsiTheme="minorBidi"/>
          <w:sz w:val="24"/>
          <w:szCs w:val="24"/>
        </w:rPr>
        <w:t xml:space="preserve">n </w:t>
      </w:r>
      <w:r w:rsidR="00420618" w:rsidRPr="00420618">
        <w:rPr>
          <w:rFonts w:asciiTheme="minorBidi" w:hAnsiTheme="minorBidi"/>
          <w:b/>
          <w:bCs/>
          <w:sz w:val="24"/>
          <w:szCs w:val="24"/>
        </w:rPr>
        <w:t xml:space="preserve">application </w:t>
      </w:r>
      <w:r w:rsidRPr="00420618">
        <w:rPr>
          <w:rFonts w:asciiTheme="minorBidi" w:hAnsiTheme="minorBidi"/>
          <w:b/>
          <w:bCs/>
          <w:sz w:val="24"/>
          <w:szCs w:val="24"/>
        </w:rPr>
        <w:t>method</w:t>
      </w:r>
      <w:r w:rsidRPr="001B4E0D">
        <w:rPr>
          <w:rFonts w:asciiTheme="minorBidi" w:hAnsiTheme="minorBidi"/>
          <w:b/>
          <w:bCs/>
          <w:sz w:val="24"/>
          <w:szCs w:val="24"/>
        </w:rPr>
        <w:t xml:space="preserve"> </w:t>
      </w:r>
      <w:r>
        <w:rPr>
          <w:rFonts w:asciiTheme="minorBidi" w:hAnsiTheme="minorBidi"/>
          <w:sz w:val="24"/>
          <w:szCs w:val="24"/>
        </w:rPr>
        <w:t>(CV with covering letter, application form</w:t>
      </w:r>
      <w:r w:rsidR="00F95CB5">
        <w:rPr>
          <w:rFonts w:asciiTheme="minorBidi" w:hAnsiTheme="minorBidi"/>
          <w:sz w:val="24"/>
          <w:szCs w:val="24"/>
        </w:rPr>
        <w:t xml:space="preserve">, </w:t>
      </w:r>
      <w:r>
        <w:rPr>
          <w:rFonts w:asciiTheme="minorBidi" w:hAnsiTheme="minorBidi"/>
          <w:sz w:val="24"/>
          <w:szCs w:val="24"/>
        </w:rPr>
        <w:t>online application</w:t>
      </w:r>
      <w:r w:rsidR="00F95CB5">
        <w:rPr>
          <w:rFonts w:asciiTheme="minorBidi" w:hAnsiTheme="minorBidi"/>
          <w:sz w:val="24"/>
          <w:szCs w:val="24"/>
        </w:rPr>
        <w:t>, etc.</w:t>
      </w:r>
      <w:r>
        <w:rPr>
          <w:rFonts w:asciiTheme="minorBidi" w:hAnsiTheme="minorBidi"/>
          <w:sz w:val="24"/>
          <w:szCs w:val="24"/>
        </w:rPr>
        <w:t>) and a closing date for</w:t>
      </w:r>
      <w:r w:rsidR="00B95477">
        <w:rPr>
          <w:rFonts w:asciiTheme="minorBidi" w:hAnsiTheme="minorBidi"/>
          <w:sz w:val="24"/>
          <w:szCs w:val="24"/>
        </w:rPr>
        <w:t xml:space="preserve"> applications</w:t>
      </w:r>
      <w:r w:rsidR="001B4E0D">
        <w:rPr>
          <w:rStyle w:val="FootnoteReference"/>
          <w:rFonts w:asciiTheme="minorBidi" w:hAnsiTheme="minorBidi"/>
          <w:sz w:val="24"/>
          <w:szCs w:val="24"/>
        </w:rPr>
        <w:footnoteReference w:id="4"/>
      </w:r>
      <w:r w:rsidR="00B95477">
        <w:rPr>
          <w:rFonts w:asciiTheme="minorBidi" w:hAnsiTheme="minorBidi"/>
          <w:sz w:val="24"/>
          <w:szCs w:val="24"/>
        </w:rPr>
        <w:t xml:space="preserve"> (e.g. 31</w:t>
      </w:r>
      <w:r w:rsidR="00B95477" w:rsidRPr="00B95477">
        <w:rPr>
          <w:rFonts w:asciiTheme="minorBidi" w:hAnsiTheme="minorBidi"/>
          <w:sz w:val="24"/>
          <w:szCs w:val="24"/>
          <w:vertAlign w:val="superscript"/>
        </w:rPr>
        <w:t>st</w:t>
      </w:r>
      <w:r w:rsidR="00B95477">
        <w:rPr>
          <w:rFonts w:asciiTheme="minorBidi" w:hAnsiTheme="minorBidi"/>
          <w:sz w:val="24"/>
          <w:szCs w:val="24"/>
        </w:rPr>
        <w:t xml:space="preserve"> </w:t>
      </w:r>
      <w:r w:rsidR="00473A78">
        <w:rPr>
          <w:rFonts w:asciiTheme="minorBidi" w:hAnsiTheme="minorBidi"/>
          <w:sz w:val="24"/>
          <w:szCs w:val="24"/>
        </w:rPr>
        <w:t>October</w:t>
      </w:r>
      <w:r w:rsidR="00040E70">
        <w:rPr>
          <w:rFonts w:asciiTheme="minorBidi" w:hAnsiTheme="minorBidi"/>
          <w:sz w:val="24"/>
          <w:szCs w:val="24"/>
        </w:rPr>
        <w:t xml:space="preserve"> 2016</w:t>
      </w:r>
      <w:r w:rsidR="00B95477">
        <w:rPr>
          <w:rFonts w:asciiTheme="minorBidi" w:hAnsiTheme="minorBidi"/>
          <w:sz w:val="24"/>
          <w:szCs w:val="24"/>
        </w:rPr>
        <w:t>)</w:t>
      </w:r>
      <w:r w:rsidR="00520A67">
        <w:rPr>
          <w:rFonts w:asciiTheme="minorBidi" w:hAnsiTheme="minorBidi"/>
          <w:sz w:val="24"/>
          <w:szCs w:val="24"/>
        </w:rPr>
        <w:t>, the default time for which is 23:59. The start date for the placement and the closing date for applications must be on weekdays (i.e. Monday to Friday).</w:t>
      </w:r>
    </w:p>
    <w:p w14:paraId="70B61851" w14:textId="06583CA5" w:rsidR="00C92B61" w:rsidRDefault="00C92B61" w:rsidP="00762BE2">
      <w:pPr>
        <w:rPr>
          <w:rFonts w:asciiTheme="minorBidi" w:hAnsiTheme="minorBidi"/>
          <w:sz w:val="24"/>
          <w:szCs w:val="24"/>
        </w:rPr>
      </w:pPr>
      <w:r>
        <w:rPr>
          <w:rFonts w:asciiTheme="minorBidi" w:hAnsiTheme="minorBidi"/>
          <w:sz w:val="24"/>
          <w:szCs w:val="24"/>
        </w:rPr>
        <w:t xml:space="preserve">A student may make </w:t>
      </w:r>
      <w:r w:rsidR="00762BE2">
        <w:rPr>
          <w:rFonts w:asciiTheme="minorBidi" w:hAnsiTheme="minorBidi"/>
          <w:sz w:val="24"/>
          <w:szCs w:val="24"/>
        </w:rPr>
        <w:t>an</w:t>
      </w:r>
      <w:r>
        <w:rPr>
          <w:rFonts w:asciiTheme="minorBidi" w:hAnsiTheme="minorBidi"/>
          <w:sz w:val="24"/>
          <w:szCs w:val="24"/>
        </w:rPr>
        <w:t xml:space="preserve"> </w:t>
      </w:r>
      <w:r w:rsidRPr="00C92B61">
        <w:rPr>
          <w:rFonts w:asciiTheme="minorBidi" w:hAnsiTheme="minorBidi"/>
          <w:b/>
          <w:bCs/>
          <w:sz w:val="24"/>
          <w:szCs w:val="24"/>
        </w:rPr>
        <w:t>application</w:t>
      </w:r>
      <w:r>
        <w:rPr>
          <w:rFonts w:asciiTheme="minorBidi" w:hAnsiTheme="minorBidi"/>
          <w:sz w:val="24"/>
          <w:szCs w:val="24"/>
        </w:rPr>
        <w:t xml:space="preserve"> for many jobs and a job may receive many applications.</w:t>
      </w:r>
      <w:r w:rsidR="00F95CB5">
        <w:rPr>
          <w:rFonts w:asciiTheme="minorBidi" w:hAnsiTheme="minorBidi"/>
          <w:sz w:val="24"/>
          <w:szCs w:val="24"/>
        </w:rPr>
        <w:t xml:space="preserve"> Note that in order to apply for any job, a student must have submitted a CV and </w:t>
      </w:r>
      <w:r w:rsidR="00B95477">
        <w:rPr>
          <w:rFonts w:asciiTheme="minorBidi" w:hAnsiTheme="minorBidi"/>
          <w:sz w:val="24"/>
          <w:szCs w:val="24"/>
        </w:rPr>
        <w:t xml:space="preserve">have </w:t>
      </w:r>
      <w:r w:rsidR="00F95CB5">
        <w:rPr>
          <w:rFonts w:asciiTheme="minorBidi" w:hAnsiTheme="minorBidi"/>
          <w:sz w:val="24"/>
          <w:szCs w:val="24"/>
        </w:rPr>
        <w:t>had it approved.</w:t>
      </w:r>
      <w:r w:rsidR="00520A67">
        <w:rPr>
          <w:rFonts w:asciiTheme="minorBidi" w:hAnsiTheme="minorBidi"/>
          <w:sz w:val="24"/>
          <w:szCs w:val="24"/>
        </w:rPr>
        <w:t xml:space="preserve"> Those students with</w:t>
      </w:r>
      <w:r w:rsidR="00104FB7">
        <w:rPr>
          <w:rFonts w:asciiTheme="minorBidi" w:hAnsiTheme="minorBidi"/>
          <w:sz w:val="24"/>
          <w:szCs w:val="24"/>
        </w:rPr>
        <w:t xml:space="preserve"> an</w:t>
      </w:r>
      <w:r w:rsidR="00520A67">
        <w:rPr>
          <w:rFonts w:asciiTheme="minorBidi" w:hAnsiTheme="minorBidi"/>
          <w:sz w:val="24"/>
          <w:szCs w:val="24"/>
        </w:rPr>
        <w:t xml:space="preserve"> approved CV are deemed to be </w:t>
      </w:r>
      <w:r w:rsidR="00520A67" w:rsidRPr="00520A67">
        <w:rPr>
          <w:rFonts w:asciiTheme="minorBidi" w:hAnsiTheme="minorBidi"/>
          <w:i/>
          <w:sz w:val="24"/>
          <w:szCs w:val="24"/>
        </w:rPr>
        <w:t>active</w:t>
      </w:r>
      <w:r w:rsidR="00520A67">
        <w:rPr>
          <w:rFonts w:asciiTheme="minorBidi" w:hAnsiTheme="minorBidi"/>
          <w:sz w:val="24"/>
          <w:szCs w:val="24"/>
        </w:rPr>
        <w:t xml:space="preserve"> in the placement process and those without </w:t>
      </w:r>
      <w:r w:rsidR="00520A67" w:rsidRPr="00520A67">
        <w:rPr>
          <w:rFonts w:asciiTheme="minorBidi" w:hAnsiTheme="minorBidi"/>
          <w:i/>
          <w:sz w:val="24"/>
          <w:szCs w:val="24"/>
        </w:rPr>
        <w:t>inactive</w:t>
      </w:r>
      <w:r w:rsidR="00520A67">
        <w:rPr>
          <w:rFonts w:asciiTheme="minorBidi" w:hAnsiTheme="minorBidi"/>
          <w:sz w:val="24"/>
          <w:szCs w:val="24"/>
        </w:rPr>
        <w:t>.</w:t>
      </w:r>
    </w:p>
    <w:p w14:paraId="70B61852" w14:textId="09579EED" w:rsidR="00944B37" w:rsidRDefault="00944B37" w:rsidP="00420618">
      <w:pPr>
        <w:rPr>
          <w:rFonts w:asciiTheme="minorBidi" w:hAnsiTheme="minorBidi"/>
          <w:sz w:val="24"/>
          <w:szCs w:val="24"/>
        </w:rPr>
      </w:pPr>
      <w:r>
        <w:rPr>
          <w:rFonts w:asciiTheme="minorBidi" w:hAnsiTheme="minorBidi"/>
          <w:sz w:val="24"/>
          <w:szCs w:val="24"/>
        </w:rPr>
        <w:t>For an</w:t>
      </w:r>
      <w:r w:rsidR="00C92B61">
        <w:rPr>
          <w:rFonts w:asciiTheme="minorBidi" w:hAnsiTheme="minorBidi"/>
          <w:sz w:val="24"/>
          <w:szCs w:val="24"/>
        </w:rPr>
        <w:t xml:space="preserve"> application for a particular job, </w:t>
      </w:r>
      <w:r>
        <w:rPr>
          <w:rFonts w:asciiTheme="minorBidi" w:hAnsiTheme="minorBidi"/>
          <w:sz w:val="24"/>
          <w:szCs w:val="24"/>
        </w:rPr>
        <w:t xml:space="preserve">an </w:t>
      </w:r>
      <w:r w:rsidRPr="00944B37">
        <w:rPr>
          <w:rFonts w:asciiTheme="minorBidi" w:hAnsiTheme="minorBidi"/>
          <w:b/>
          <w:bCs/>
          <w:sz w:val="24"/>
          <w:szCs w:val="24"/>
        </w:rPr>
        <w:t>application history</w:t>
      </w:r>
      <w:r>
        <w:rPr>
          <w:rFonts w:asciiTheme="minorBidi" w:hAnsiTheme="minorBidi"/>
          <w:sz w:val="24"/>
          <w:szCs w:val="24"/>
        </w:rPr>
        <w:t xml:space="preserve"> is required showing the </w:t>
      </w:r>
      <w:r w:rsidR="00420618" w:rsidRPr="00420618">
        <w:rPr>
          <w:rFonts w:asciiTheme="minorBidi" w:hAnsiTheme="minorBidi"/>
          <w:b/>
          <w:bCs/>
          <w:sz w:val="24"/>
          <w:szCs w:val="24"/>
        </w:rPr>
        <w:t>application status</w:t>
      </w:r>
      <w:r w:rsidRPr="00944B37">
        <w:rPr>
          <w:rFonts w:asciiTheme="minorBidi" w:hAnsiTheme="minorBidi"/>
          <w:sz w:val="24"/>
          <w:szCs w:val="24"/>
        </w:rPr>
        <w:t xml:space="preserve"> </w:t>
      </w:r>
      <w:r>
        <w:rPr>
          <w:rFonts w:asciiTheme="minorBidi" w:hAnsiTheme="minorBidi"/>
          <w:sz w:val="24"/>
          <w:szCs w:val="24"/>
        </w:rPr>
        <w:t xml:space="preserve">(from the list below) </w:t>
      </w:r>
      <w:r w:rsidR="00F21A59">
        <w:rPr>
          <w:rFonts w:asciiTheme="minorBidi" w:hAnsiTheme="minorBidi"/>
          <w:sz w:val="24"/>
          <w:szCs w:val="24"/>
        </w:rPr>
        <w:t xml:space="preserve">over time </w:t>
      </w:r>
      <w:r>
        <w:rPr>
          <w:rFonts w:asciiTheme="minorBidi" w:hAnsiTheme="minorBidi"/>
          <w:sz w:val="24"/>
          <w:szCs w:val="24"/>
        </w:rPr>
        <w:t>and the date</w:t>
      </w:r>
      <w:r w:rsidR="00E24924">
        <w:rPr>
          <w:rFonts w:asciiTheme="minorBidi" w:hAnsiTheme="minorBidi"/>
          <w:sz w:val="24"/>
          <w:szCs w:val="24"/>
        </w:rPr>
        <w:t xml:space="preserve"> and time</w:t>
      </w:r>
      <w:r>
        <w:rPr>
          <w:rFonts w:asciiTheme="minorBidi" w:hAnsiTheme="minorBidi"/>
          <w:sz w:val="24"/>
          <w:szCs w:val="24"/>
        </w:rPr>
        <w:t xml:space="preserve"> of </w:t>
      </w:r>
      <w:r w:rsidR="00F21A59">
        <w:rPr>
          <w:rFonts w:asciiTheme="minorBidi" w:hAnsiTheme="minorBidi"/>
          <w:sz w:val="24"/>
          <w:szCs w:val="24"/>
        </w:rPr>
        <w:t>any</w:t>
      </w:r>
      <w:r>
        <w:rPr>
          <w:rFonts w:asciiTheme="minorBidi" w:hAnsiTheme="minorBidi"/>
          <w:sz w:val="24"/>
          <w:szCs w:val="24"/>
        </w:rPr>
        <w:t xml:space="preserve"> change in </w:t>
      </w:r>
      <w:r w:rsidRPr="00420618">
        <w:rPr>
          <w:rFonts w:asciiTheme="minorBidi" w:hAnsiTheme="minorBidi"/>
          <w:sz w:val="24"/>
          <w:szCs w:val="24"/>
        </w:rPr>
        <w:t>status</w:t>
      </w:r>
      <w:r>
        <w:rPr>
          <w:rFonts w:asciiTheme="minorBidi" w:hAnsiTheme="minorBidi"/>
          <w:b/>
          <w:bCs/>
          <w:sz w:val="24"/>
          <w:szCs w:val="24"/>
        </w:rPr>
        <w:t>.</w:t>
      </w:r>
    </w:p>
    <w:p w14:paraId="70B61853" w14:textId="77B8B676" w:rsidR="00011407" w:rsidRDefault="00011407" w:rsidP="00944B37">
      <w:pPr>
        <w:spacing w:after="0" w:line="240" w:lineRule="auto"/>
        <w:rPr>
          <w:rFonts w:asciiTheme="minorBidi" w:hAnsiTheme="minorBidi"/>
          <w:sz w:val="24"/>
          <w:szCs w:val="24"/>
        </w:rPr>
      </w:pPr>
      <w:r>
        <w:rPr>
          <w:rFonts w:asciiTheme="minorBidi" w:hAnsiTheme="minorBidi"/>
          <w:sz w:val="24"/>
          <w:szCs w:val="24"/>
        </w:rPr>
        <w:tab/>
      </w:r>
      <w:r w:rsidR="0080055E">
        <w:rPr>
          <w:rFonts w:asciiTheme="minorBidi" w:hAnsiTheme="minorBidi"/>
          <w:sz w:val="24"/>
          <w:szCs w:val="24"/>
        </w:rPr>
        <w:t>application submitted</w:t>
      </w:r>
    </w:p>
    <w:p w14:paraId="70B61854" w14:textId="77777777" w:rsidR="00944B37" w:rsidRDefault="00F21A59" w:rsidP="00944B37">
      <w:pPr>
        <w:spacing w:after="0" w:line="240" w:lineRule="auto"/>
        <w:rPr>
          <w:rFonts w:asciiTheme="minorBidi" w:hAnsiTheme="minorBidi"/>
          <w:sz w:val="24"/>
          <w:szCs w:val="24"/>
        </w:rPr>
      </w:pPr>
      <w:r>
        <w:rPr>
          <w:rFonts w:asciiTheme="minorBidi" w:hAnsiTheme="minorBidi"/>
          <w:sz w:val="24"/>
          <w:szCs w:val="24"/>
        </w:rPr>
        <w:tab/>
        <w:t>application withdrawn</w:t>
      </w:r>
    </w:p>
    <w:p w14:paraId="70B61855" w14:textId="77777777" w:rsidR="00011407" w:rsidRDefault="00F21A59" w:rsidP="00944B37">
      <w:pPr>
        <w:spacing w:after="0" w:line="240" w:lineRule="auto"/>
        <w:rPr>
          <w:rFonts w:asciiTheme="minorBidi" w:hAnsiTheme="minorBidi"/>
          <w:sz w:val="24"/>
          <w:szCs w:val="24"/>
        </w:rPr>
      </w:pPr>
      <w:r>
        <w:rPr>
          <w:rFonts w:asciiTheme="minorBidi" w:hAnsiTheme="minorBidi"/>
          <w:sz w:val="24"/>
          <w:szCs w:val="24"/>
        </w:rPr>
        <w:tab/>
        <w:t>applicant invited for interview</w:t>
      </w:r>
    </w:p>
    <w:p w14:paraId="70B61856" w14:textId="77777777" w:rsidR="00011407" w:rsidRDefault="00F21A59" w:rsidP="00944B37">
      <w:pPr>
        <w:spacing w:after="0" w:line="240" w:lineRule="auto"/>
        <w:rPr>
          <w:rFonts w:asciiTheme="minorBidi" w:hAnsiTheme="minorBidi"/>
          <w:sz w:val="24"/>
          <w:szCs w:val="24"/>
        </w:rPr>
      </w:pPr>
      <w:r>
        <w:rPr>
          <w:rFonts w:asciiTheme="minorBidi" w:hAnsiTheme="minorBidi"/>
          <w:sz w:val="24"/>
          <w:szCs w:val="24"/>
        </w:rPr>
        <w:tab/>
        <w:t>applicant invited to assessment centre</w:t>
      </w:r>
    </w:p>
    <w:p w14:paraId="70B61857" w14:textId="77777777" w:rsidR="00F21A59" w:rsidRDefault="00F21A59" w:rsidP="00944B37">
      <w:pPr>
        <w:spacing w:after="0" w:line="240" w:lineRule="auto"/>
        <w:rPr>
          <w:rFonts w:asciiTheme="minorBidi" w:hAnsiTheme="minorBidi"/>
          <w:sz w:val="24"/>
          <w:szCs w:val="24"/>
        </w:rPr>
      </w:pPr>
      <w:r>
        <w:rPr>
          <w:rFonts w:asciiTheme="minorBidi" w:hAnsiTheme="minorBidi"/>
          <w:sz w:val="24"/>
          <w:szCs w:val="24"/>
        </w:rPr>
        <w:tab/>
        <w:t xml:space="preserve">applicant rejected </w:t>
      </w:r>
    </w:p>
    <w:p w14:paraId="70B61858" w14:textId="77777777" w:rsidR="00011407" w:rsidRDefault="00F21A59" w:rsidP="00F21A59">
      <w:pPr>
        <w:spacing w:after="0" w:line="240" w:lineRule="auto"/>
        <w:ind w:firstLine="720"/>
        <w:rPr>
          <w:rFonts w:asciiTheme="minorBidi" w:hAnsiTheme="minorBidi"/>
          <w:sz w:val="24"/>
          <w:szCs w:val="24"/>
        </w:rPr>
      </w:pPr>
      <w:r>
        <w:rPr>
          <w:rFonts w:asciiTheme="minorBidi" w:hAnsiTheme="minorBidi"/>
          <w:sz w:val="24"/>
          <w:szCs w:val="24"/>
        </w:rPr>
        <w:t>applicant offered position</w:t>
      </w:r>
    </w:p>
    <w:p w14:paraId="70B61859" w14:textId="77777777" w:rsidR="00011407" w:rsidRDefault="00F21A59" w:rsidP="00944B37">
      <w:pPr>
        <w:spacing w:after="0" w:line="240" w:lineRule="auto"/>
        <w:rPr>
          <w:rFonts w:asciiTheme="minorBidi" w:hAnsiTheme="minorBidi"/>
          <w:sz w:val="24"/>
          <w:szCs w:val="24"/>
        </w:rPr>
      </w:pPr>
      <w:r>
        <w:rPr>
          <w:rFonts w:asciiTheme="minorBidi" w:hAnsiTheme="minorBidi"/>
          <w:sz w:val="24"/>
          <w:szCs w:val="24"/>
        </w:rPr>
        <w:tab/>
        <w:t>applicant accepted offer</w:t>
      </w:r>
    </w:p>
    <w:p w14:paraId="70B6185A" w14:textId="77777777" w:rsidR="00011407" w:rsidRDefault="00F21A59" w:rsidP="00944B37">
      <w:pPr>
        <w:spacing w:after="0" w:line="240" w:lineRule="auto"/>
        <w:rPr>
          <w:rFonts w:asciiTheme="minorBidi" w:hAnsiTheme="minorBidi"/>
          <w:sz w:val="24"/>
          <w:szCs w:val="24"/>
        </w:rPr>
      </w:pPr>
      <w:r>
        <w:rPr>
          <w:rFonts w:asciiTheme="minorBidi" w:hAnsiTheme="minorBidi"/>
          <w:sz w:val="24"/>
          <w:szCs w:val="24"/>
        </w:rPr>
        <w:lastRenderedPageBreak/>
        <w:tab/>
        <w:t>applicant declined offer</w:t>
      </w:r>
    </w:p>
    <w:p w14:paraId="70B6185B" w14:textId="1E35571D" w:rsidR="00C92B61" w:rsidRDefault="00C92B61" w:rsidP="00F21A59">
      <w:pPr>
        <w:spacing w:after="0" w:line="240" w:lineRule="auto"/>
        <w:rPr>
          <w:rFonts w:asciiTheme="minorBidi" w:hAnsiTheme="minorBidi"/>
          <w:sz w:val="24"/>
          <w:szCs w:val="24"/>
        </w:rPr>
      </w:pPr>
    </w:p>
    <w:p w14:paraId="70B6185C" w14:textId="77777777" w:rsidR="00E72B3E" w:rsidRDefault="00E72B3E" w:rsidP="00C92B61">
      <w:pPr>
        <w:pStyle w:val="Heading2"/>
      </w:pPr>
      <w:r>
        <w:t>Tasks</w:t>
      </w:r>
    </w:p>
    <w:p w14:paraId="70B6185D" w14:textId="77303DBC" w:rsidR="00E72B3E" w:rsidRDefault="00E72B3E" w:rsidP="00E72B3E">
      <w:pPr>
        <w:pStyle w:val="Body1"/>
      </w:pPr>
      <w:proofErr w:type="spellStart"/>
      <w:r>
        <w:rPr>
          <w:rFonts w:eastAsia="Helvetica" w:hAnsi="Helvetica"/>
        </w:rPr>
        <w:t>Analyse</w:t>
      </w:r>
      <w:proofErr w:type="spellEnd"/>
      <w:r>
        <w:rPr>
          <w:rFonts w:eastAsia="Helvetica" w:hAnsi="Helvetica"/>
        </w:rPr>
        <w:t xml:space="preserve"> the above data</w:t>
      </w:r>
      <w:r w:rsidR="001B4E0D">
        <w:rPr>
          <w:rStyle w:val="FootnoteReference"/>
          <w:rFonts w:eastAsia="Helvetica" w:hAnsi="Helvetica"/>
        </w:rPr>
        <w:footnoteReference w:id="5"/>
      </w:r>
      <w:r>
        <w:rPr>
          <w:rFonts w:eastAsia="Helvetica" w:hAnsi="Helvetica"/>
        </w:rPr>
        <w:t xml:space="preserve"> and implement the resulting tables in Oracle SQL including as much </w:t>
      </w:r>
      <w:r w:rsidR="00B4220C">
        <w:rPr>
          <w:rFonts w:eastAsia="Helvetica" w:hAnsi="Helvetica"/>
        </w:rPr>
        <w:t xml:space="preserve">sensible </w:t>
      </w:r>
      <w:r>
        <w:rPr>
          <w:rFonts w:eastAsia="Helvetica" w:hAnsi="Helvetica"/>
        </w:rPr>
        <w:t>data integrity as possible. You are strongly recommended to consider the use of sequences and triggers.</w:t>
      </w:r>
    </w:p>
    <w:p w14:paraId="70B6185E" w14:textId="77DAAA4C" w:rsidR="00E12EB1" w:rsidRDefault="00E72B3E" w:rsidP="00E12EB1">
      <w:pPr>
        <w:pStyle w:val="Body1"/>
        <w:tabs>
          <w:tab w:val="num" w:pos="720"/>
        </w:tabs>
        <w:rPr>
          <w:rFonts w:eastAsia="Helvetica" w:hAnsi="Helvetica"/>
        </w:rPr>
      </w:pPr>
      <w:r>
        <w:rPr>
          <w:rFonts w:eastAsia="Helvetica" w:hAnsi="Helvetica"/>
        </w:rPr>
        <w:t xml:space="preserve">Design and implement </w:t>
      </w:r>
      <w:r w:rsidR="0080055E">
        <w:rPr>
          <w:rFonts w:eastAsia="Helvetica" w:hAnsi="Helvetica"/>
        </w:rPr>
        <w:t xml:space="preserve">TWO </w:t>
      </w:r>
      <w:r>
        <w:rPr>
          <w:rFonts w:eastAsia="Helvetica" w:hAnsi="Helvetica"/>
        </w:rPr>
        <w:t>application</w:t>
      </w:r>
      <w:r w:rsidR="0080055E">
        <w:rPr>
          <w:rFonts w:eastAsia="Helvetica" w:hAnsi="Helvetica"/>
        </w:rPr>
        <w:t>s</w:t>
      </w:r>
      <w:r>
        <w:rPr>
          <w:rFonts w:eastAsia="Helvetica" w:hAnsi="Helvetica"/>
        </w:rPr>
        <w:t xml:space="preserve"> i</w:t>
      </w:r>
      <w:r w:rsidR="00F95CB5">
        <w:rPr>
          <w:rFonts w:eastAsia="Helvetica" w:hAnsi="Helvetica"/>
        </w:rPr>
        <w:t xml:space="preserve">n Oracle Application Express </w:t>
      </w:r>
      <w:r w:rsidR="0080055E">
        <w:rPr>
          <w:rFonts w:eastAsia="Helvetica" w:hAnsi="Helvetica"/>
        </w:rPr>
        <w:t>5.0:</w:t>
      </w:r>
      <w:r>
        <w:rPr>
          <w:rFonts w:eastAsia="Helvetica" w:hAnsi="Helvetica"/>
        </w:rPr>
        <w:t xml:space="preserve"> </w:t>
      </w:r>
    </w:p>
    <w:p w14:paraId="267FFAF2" w14:textId="6515DFC7" w:rsidR="0080055E" w:rsidRDefault="0080055E" w:rsidP="00E12EB1">
      <w:pPr>
        <w:pStyle w:val="Body1"/>
        <w:tabs>
          <w:tab w:val="num" w:pos="720"/>
        </w:tabs>
        <w:rPr>
          <w:rFonts w:eastAsia="Helvetica" w:hAnsi="Helvetica"/>
        </w:rPr>
      </w:pPr>
      <w:r w:rsidRPr="0080055E">
        <w:rPr>
          <w:rFonts w:eastAsia="Helvetica" w:hAnsi="Helvetica"/>
          <w:b/>
        </w:rPr>
        <w:t>Administrator</w:t>
      </w:r>
      <w:r w:rsidRPr="0080055E">
        <w:rPr>
          <w:rFonts w:eastAsia="Helvetica" w:hAnsi="Helvetica"/>
          <w:b/>
        </w:rPr>
        <w:t>’</w:t>
      </w:r>
      <w:r w:rsidRPr="0080055E">
        <w:rPr>
          <w:rFonts w:eastAsia="Helvetica" w:hAnsi="Helvetica"/>
          <w:b/>
        </w:rPr>
        <w:t xml:space="preserve">s </w:t>
      </w:r>
      <w:r w:rsidRPr="00EA4455">
        <w:rPr>
          <w:rFonts w:eastAsia="Helvetica" w:hAnsi="Helvetica"/>
          <w:b/>
          <w:u w:val="single"/>
        </w:rPr>
        <w:t>desktop</w:t>
      </w:r>
      <w:r w:rsidRPr="0080055E">
        <w:rPr>
          <w:rFonts w:eastAsia="Helvetica" w:hAnsi="Helvetica"/>
          <w:b/>
        </w:rPr>
        <w:t xml:space="preserve"> application</w:t>
      </w:r>
      <w:r>
        <w:rPr>
          <w:rFonts w:eastAsia="Helvetica" w:hAnsi="Helvetica"/>
        </w:rPr>
        <w:t xml:space="preserve"> </w:t>
      </w:r>
    </w:p>
    <w:p w14:paraId="70B6185F" w14:textId="0A5006BD" w:rsidR="00E72B3E" w:rsidRPr="00213ADB" w:rsidRDefault="00B57DC6" w:rsidP="00B57DC6">
      <w:pPr>
        <w:pStyle w:val="Body1"/>
        <w:numPr>
          <w:ilvl w:val="0"/>
          <w:numId w:val="23"/>
        </w:numPr>
        <w:ind w:left="709" w:hanging="425"/>
      </w:pPr>
      <w:r>
        <w:rPr>
          <w:rFonts w:eastAsia="Helvetica" w:hAnsi="Helvetica"/>
        </w:rPr>
        <w:t>to enter and maintain</w:t>
      </w:r>
      <w:r w:rsidR="00F21A59" w:rsidRPr="00080E8B">
        <w:rPr>
          <w:rFonts w:eastAsia="Helvetica" w:hAnsi="Helvetica"/>
        </w:rPr>
        <w:t xml:space="preserve"> </w:t>
      </w:r>
      <w:r w:rsidR="00104FB7">
        <w:rPr>
          <w:rFonts w:eastAsia="Helvetica" w:hAnsi="Helvetica"/>
        </w:rPr>
        <w:t xml:space="preserve">data relating to </w:t>
      </w:r>
      <w:r w:rsidR="00E12EB1" w:rsidRPr="00080E8B">
        <w:rPr>
          <w:rFonts w:eastAsia="Helvetica" w:hAnsi="Helvetica"/>
        </w:rPr>
        <w:t>student</w:t>
      </w:r>
      <w:r w:rsidR="00104FB7">
        <w:rPr>
          <w:rFonts w:eastAsia="Helvetica" w:hAnsi="Helvetica"/>
        </w:rPr>
        <w:t>s</w:t>
      </w:r>
      <w:r w:rsidR="00E12EB1" w:rsidRPr="00080E8B">
        <w:rPr>
          <w:rFonts w:eastAsia="Helvetica" w:hAnsi="Helvetica"/>
        </w:rPr>
        <w:t xml:space="preserve">, </w:t>
      </w:r>
      <w:r w:rsidR="00104FB7">
        <w:rPr>
          <w:rFonts w:eastAsia="Helvetica" w:hAnsi="Helvetica"/>
        </w:rPr>
        <w:t>companies, company sites and job vacancies</w:t>
      </w:r>
      <w:r w:rsidR="0080055E">
        <w:rPr>
          <w:rFonts w:eastAsia="Helvetica" w:hAnsi="Helvetica"/>
        </w:rPr>
        <w:t>.</w:t>
      </w:r>
    </w:p>
    <w:p w14:paraId="056DF5F3" w14:textId="28A6AE6C" w:rsidR="00213ADB" w:rsidRPr="00080E8B" w:rsidRDefault="00213ADB" w:rsidP="00B57DC6">
      <w:pPr>
        <w:pStyle w:val="Body1"/>
        <w:numPr>
          <w:ilvl w:val="0"/>
          <w:numId w:val="23"/>
        </w:numPr>
        <w:ind w:left="709" w:hanging="425"/>
      </w:pPr>
      <w:r>
        <w:rPr>
          <w:rFonts w:eastAsia="Helvetica" w:hAnsi="Helvetica"/>
        </w:rPr>
        <w:t xml:space="preserve">to browse/search current </w:t>
      </w:r>
      <w:r w:rsidR="0080055E">
        <w:rPr>
          <w:rFonts w:eastAsia="Helvetica" w:hAnsi="Helvetica"/>
        </w:rPr>
        <w:t xml:space="preserve">and past </w:t>
      </w:r>
      <w:r>
        <w:rPr>
          <w:rFonts w:eastAsia="Helvetica" w:hAnsi="Helvetica"/>
        </w:rPr>
        <w:t>job vacancies</w:t>
      </w:r>
      <w:r w:rsidR="0080055E">
        <w:rPr>
          <w:rFonts w:eastAsia="Helvetica" w:hAnsi="Helvetica"/>
        </w:rPr>
        <w:t>.</w:t>
      </w:r>
    </w:p>
    <w:p w14:paraId="70B61861" w14:textId="3B1F461F" w:rsidR="00FB1527" w:rsidRPr="00080E8B" w:rsidRDefault="00B57DC6" w:rsidP="00B57DC6">
      <w:pPr>
        <w:pStyle w:val="Body1"/>
        <w:numPr>
          <w:ilvl w:val="0"/>
          <w:numId w:val="23"/>
        </w:numPr>
        <w:ind w:left="720" w:hanging="425"/>
      </w:pPr>
      <w:r>
        <w:rPr>
          <w:rFonts w:eastAsia="Helvetica" w:hAnsi="Helvetica"/>
        </w:rPr>
        <w:t xml:space="preserve">to view a report </w:t>
      </w:r>
      <w:r w:rsidR="00FB1527" w:rsidRPr="00080E8B">
        <w:rPr>
          <w:rFonts w:eastAsia="Helvetica" w:hAnsi="Helvetica"/>
        </w:rPr>
        <w:t>on the status of a given student and his/her application(s)</w:t>
      </w:r>
      <w:r w:rsidR="0080055E">
        <w:rPr>
          <w:rFonts w:eastAsia="Helvetica" w:hAnsi="Helvetica"/>
        </w:rPr>
        <w:t>.</w:t>
      </w:r>
    </w:p>
    <w:p w14:paraId="70B61862" w14:textId="39D1D559" w:rsidR="00E12EB1" w:rsidRPr="00080E8B" w:rsidRDefault="0080055E" w:rsidP="00FB1527">
      <w:pPr>
        <w:pStyle w:val="Body1"/>
        <w:numPr>
          <w:ilvl w:val="0"/>
          <w:numId w:val="23"/>
        </w:numPr>
        <w:ind w:left="720" w:hanging="425"/>
      </w:pPr>
      <w:r>
        <w:t xml:space="preserve">to </w:t>
      </w:r>
      <w:r w:rsidR="00FB1527" w:rsidRPr="00080E8B">
        <w:t xml:space="preserve">provide </w:t>
      </w:r>
      <w:r w:rsidR="00E12EB1" w:rsidRPr="00080E8B">
        <w:t xml:space="preserve">management </w:t>
      </w:r>
      <w:r w:rsidR="00FB1527" w:rsidRPr="00080E8B">
        <w:t>reports</w:t>
      </w:r>
      <w:r w:rsidR="00E12EB1" w:rsidRPr="00080E8B">
        <w:t xml:space="preserve"> to show </w:t>
      </w:r>
    </w:p>
    <w:p w14:paraId="70B61863" w14:textId="66A72267" w:rsidR="00E12EB1" w:rsidRDefault="00F95CB5" w:rsidP="00213ADB">
      <w:pPr>
        <w:pStyle w:val="Body1"/>
        <w:numPr>
          <w:ilvl w:val="2"/>
          <w:numId w:val="27"/>
        </w:numPr>
      </w:pPr>
      <w:r>
        <w:t xml:space="preserve">the name, programme and email address of </w:t>
      </w:r>
      <w:r w:rsidR="00E12EB1" w:rsidRPr="00080E8B">
        <w:t>students without an approved CV</w:t>
      </w:r>
      <w:r w:rsidR="00104FB7">
        <w:t xml:space="preserve">, i.e. </w:t>
      </w:r>
      <w:r w:rsidR="00104FB7" w:rsidRPr="00520A67">
        <w:rPr>
          <w:i/>
        </w:rPr>
        <w:t>inactive</w:t>
      </w:r>
      <w:r w:rsidR="00104FB7">
        <w:t xml:space="preserve"> in the placement process</w:t>
      </w:r>
    </w:p>
    <w:p w14:paraId="09EA9615" w14:textId="1D1CF3D1" w:rsidR="00104FB7" w:rsidRPr="00080E8B" w:rsidRDefault="00520A67" w:rsidP="00104FB7">
      <w:pPr>
        <w:pStyle w:val="Body1"/>
        <w:numPr>
          <w:ilvl w:val="2"/>
          <w:numId w:val="27"/>
        </w:numPr>
      </w:pPr>
      <w:r>
        <w:t xml:space="preserve">the name, </w:t>
      </w:r>
      <w:proofErr w:type="spellStart"/>
      <w:r>
        <w:t>programme</w:t>
      </w:r>
      <w:proofErr w:type="spellEnd"/>
      <w:r>
        <w:t xml:space="preserve">, </w:t>
      </w:r>
      <w:r w:rsidR="00104FB7">
        <w:t>email address of students with</w:t>
      </w:r>
      <w:r w:rsidR="00104FB7" w:rsidRPr="00080E8B">
        <w:t xml:space="preserve"> an approved CV</w:t>
      </w:r>
      <w:r w:rsidR="00104FB7">
        <w:t xml:space="preserve">, i.e. </w:t>
      </w:r>
      <w:r w:rsidR="00104FB7" w:rsidRPr="00520A67">
        <w:rPr>
          <w:i/>
        </w:rPr>
        <w:t>active</w:t>
      </w:r>
      <w:r w:rsidR="00104FB7">
        <w:t xml:space="preserve"> in the placement process</w:t>
      </w:r>
      <w:r>
        <w:t xml:space="preserve"> and the number of applications made</w:t>
      </w:r>
    </w:p>
    <w:p w14:paraId="70B61864" w14:textId="7F5BB552" w:rsidR="00E12EB1" w:rsidRPr="00080E8B" w:rsidRDefault="00F95CB5" w:rsidP="00213ADB">
      <w:pPr>
        <w:pStyle w:val="Body1"/>
        <w:numPr>
          <w:ilvl w:val="2"/>
          <w:numId w:val="27"/>
        </w:numPr>
      </w:pPr>
      <w:r>
        <w:t xml:space="preserve">the company, </w:t>
      </w:r>
      <w:r w:rsidR="00104FB7">
        <w:t xml:space="preserve">site, </w:t>
      </w:r>
      <w:r>
        <w:t xml:space="preserve">job title, closing date and number of applications </w:t>
      </w:r>
      <w:r w:rsidR="001B4E0D">
        <w:t xml:space="preserve">made to date </w:t>
      </w:r>
      <w:r>
        <w:t xml:space="preserve">for </w:t>
      </w:r>
      <w:r w:rsidR="00E12EB1" w:rsidRPr="00080E8B">
        <w:t>vacancies with a closing date within the next seven days</w:t>
      </w:r>
    </w:p>
    <w:p w14:paraId="70B61865" w14:textId="1FD53C18" w:rsidR="00E12EB1" w:rsidRPr="00080E8B" w:rsidRDefault="001B4E0D" w:rsidP="00213ADB">
      <w:pPr>
        <w:pStyle w:val="Body1"/>
        <w:numPr>
          <w:ilvl w:val="2"/>
          <w:numId w:val="27"/>
        </w:numPr>
      </w:pPr>
      <w:r>
        <w:t>the name, programme,</w:t>
      </w:r>
      <w:r w:rsidR="00F95CB5">
        <w:t xml:space="preserve"> email address</w:t>
      </w:r>
      <w:r>
        <w:t>, company, site, job title</w:t>
      </w:r>
      <w:r w:rsidR="00F95CB5">
        <w:t xml:space="preserve"> </w:t>
      </w:r>
      <w:r>
        <w:t xml:space="preserve">and start date </w:t>
      </w:r>
      <w:r w:rsidR="00F95CB5">
        <w:t xml:space="preserve">of </w:t>
      </w:r>
      <w:r w:rsidR="00E12EB1" w:rsidRPr="00080E8B">
        <w:t xml:space="preserve">students </w:t>
      </w:r>
      <w:r w:rsidR="00104FB7">
        <w:t xml:space="preserve">who are </w:t>
      </w:r>
      <w:r w:rsidR="00E12EB1" w:rsidRPr="00080E8B">
        <w:t>placed (i.e. who have accepted an offer)</w:t>
      </w:r>
    </w:p>
    <w:p w14:paraId="70B61866" w14:textId="12E621E4" w:rsidR="00E12EB1" w:rsidRPr="00080E8B" w:rsidRDefault="00F95CB5" w:rsidP="00213ADB">
      <w:pPr>
        <w:pStyle w:val="Body1"/>
        <w:numPr>
          <w:ilvl w:val="2"/>
          <w:numId w:val="27"/>
        </w:numPr>
      </w:pPr>
      <w:r>
        <w:t xml:space="preserve">the name, programme and email address of </w:t>
      </w:r>
      <w:r w:rsidR="00104FB7">
        <w:t xml:space="preserve">active </w:t>
      </w:r>
      <w:r w:rsidRPr="00080E8B">
        <w:t>students</w:t>
      </w:r>
      <w:r w:rsidR="002E580C">
        <w:t xml:space="preserve"> </w:t>
      </w:r>
      <w:r w:rsidR="00E12EB1" w:rsidRPr="00080E8B">
        <w:t>who are not yet placed (i.e. who have not accepted an offer)</w:t>
      </w:r>
    </w:p>
    <w:p w14:paraId="70B61867" w14:textId="44E6C346" w:rsidR="00FB1527" w:rsidRPr="00080E8B" w:rsidRDefault="005500F9" w:rsidP="00FB1527">
      <w:pPr>
        <w:pStyle w:val="Body1"/>
        <w:numPr>
          <w:ilvl w:val="0"/>
          <w:numId w:val="23"/>
        </w:numPr>
        <w:ind w:left="720" w:hanging="425"/>
      </w:pPr>
      <w:r>
        <w:t xml:space="preserve">to </w:t>
      </w:r>
      <w:r w:rsidR="00FB1527" w:rsidRPr="00080E8B">
        <w:t xml:space="preserve">display a </w:t>
      </w:r>
      <w:r w:rsidR="00B57DC6">
        <w:t xml:space="preserve">management </w:t>
      </w:r>
      <w:r w:rsidR="00FB1527" w:rsidRPr="00080E8B">
        <w:t>dashboard with</w:t>
      </w:r>
    </w:p>
    <w:p w14:paraId="70B61868" w14:textId="2D5D200D" w:rsidR="00E12EB1" w:rsidRPr="00080E8B" w:rsidRDefault="00F95CB5" w:rsidP="00213ADB">
      <w:pPr>
        <w:pStyle w:val="Body1"/>
        <w:numPr>
          <w:ilvl w:val="0"/>
          <w:numId w:val="26"/>
        </w:numPr>
      </w:pPr>
      <w:r>
        <w:lastRenderedPageBreak/>
        <w:t>a</w:t>
      </w:r>
      <w:r w:rsidR="00E24924">
        <w:t xml:space="preserve"> </w:t>
      </w:r>
      <w:r>
        <w:t>pie</w:t>
      </w:r>
      <w:r w:rsidR="00E24924">
        <w:t xml:space="preserve"> chart</w:t>
      </w:r>
      <w:r w:rsidR="00E12EB1" w:rsidRPr="00080E8B">
        <w:t xml:space="preserve"> showing the proportion of placed to unplaced </w:t>
      </w:r>
      <w:r w:rsidR="00104FB7">
        <w:t xml:space="preserve">active </w:t>
      </w:r>
      <w:r w:rsidR="00E12EB1" w:rsidRPr="00080E8B">
        <w:t>students</w:t>
      </w:r>
    </w:p>
    <w:p w14:paraId="70B61869" w14:textId="68A3587B" w:rsidR="00E12EB1" w:rsidRDefault="00FB1527" w:rsidP="00213ADB">
      <w:pPr>
        <w:pStyle w:val="Body1"/>
        <w:numPr>
          <w:ilvl w:val="0"/>
          <w:numId w:val="26"/>
        </w:numPr>
      </w:pPr>
      <w:r w:rsidRPr="00080E8B">
        <w:t>a</w:t>
      </w:r>
      <w:r w:rsidR="00F95CB5">
        <w:t xml:space="preserve"> stacked bar</w:t>
      </w:r>
      <w:r w:rsidR="00E24924">
        <w:t xml:space="preserve"> chart</w:t>
      </w:r>
      <w:r w:rsidR="00E12EB1" w:rsidRPr="00080E8B">
        <w:t xml:space="preserve"> showing the number of </w:t>
      </w:r>
      <w:r w:rsidR="00104FB7">
        <w:t xml:space="preserve">active </w:t>
      </w:r>
      <w:r w:rsidR="00E12EB1" w:rsidRPr="00080E8B">
        <w:t xml:space="preserve">students placed </w:t>
      </w:r>
      <w:r w:rsidR="00E24924">
        <w:t xml:space="preserve">and unplaced </w:t>
      </w:r>
      <w:r w:rsidR="00E12EB1" w:rsidRPr="00080E8B">
        <w:t xml:space="preserve">by </w:t>
      </w:r>
      <w:proofErr w:type="spellStart"/>
      <w:r w:rsidR="00E12EB1" w:rsidRPr="00080E8B">
        <w:t>programme</w:t>
      </w:r>
      <w:proofErr w:type="spellEnd"/>
    </w:p>
    <w:p w14:paraId="41F2991D" w14:textId="542043DD" w:rsidR="0080055E" w:rsidRDefault="0080055E" w:rsidP="00213ADB">
      <w:pPr>
        <w:pStyle w:val="Body1"/>
        <w:numPr>
          <w:ilvl w:val="0"/>
          <w:numId w:val="26"/>
        </w:numPr>
      </w:pPr>
      <w:r>
        <w:t>a calendar of job vacancy closing dates</w:t>
      </w:r>
    </w:p>
    <w:p w14:paraId="090280F8" w14:textId="0C5C1973" w:rsidR="0080055E" w:rsidRPr="00B4220C" w:rsidRDefault="0080055E" w:rsidP="0080055E">
      <w:pPr>
        <w:pStyle w:val="Body1"/>
      </w:pPr>
      <w:r w:rsidRPr="0080055E">
        <w:rPr>
          <w:b/>
        </w:rPr>
        <w:t>Student</w:t>
      </w:r>
      <w:r>
        <w:rPr>
          <w:b/>
        </w:rPr>
        <w:t>’s</w:t>
      </w:r>
      <w:r w:rsidRPr="0080055E">
        <w:rPr>
          <w:b/>
        </w:rPr>
        <w:t xml:space="preserve"> </w:t>
      </w:r>
      <w:r w:rsidRPr="00EA4455">
        <w:rPr>
          <w:b/>
          <w:u w:val="single"/>
        </w:rPr>
        <w:t xml:space="preserve">mobile </w:t>
      </w:r>
      <w:r w:rsidR="00B4220C" w:rsidRPr="00EA4455">
        <w:rPr>
          <w:b/>
          <w:u w:val="single"/>
        </w:rPr>
        <w:t>web</w:t>
      </w:r>
      <w:r w:rsidR="00B4220C">
        <w:rPr>
          <w:b/>
        </w:rPr>
        <w:t xml:space="preserve"> </w:t>
      </w:r>
      <w:r w:rsidRPr="0080055E">
        <w:rPr>
          <w:b/>
        </w:rPr>
        <w:t>application</w:t>
      </w:r>
      <w:r w:rsidR="00B4220C">
        <w:rPr>
          <w:b/>
        </w:rPr>
        <w:t xml:space="preserve"> </w:t>
      </w:r>
      <w:r w:rsidR="00B4220C" w:rsidRPr="00B4220C">
        <w:t>(for use on an iPad Mini for example)</w:t>
      </w:r>
      <w:r w:rsidR="00EA4455">
        <w:rPr>
          <w:rStyle w:val="FootnoteReference"/>
        </w:rPr>
        <w:footnoteReference w:id="6"/>
      </w:r>
    </w:p>
    <w:p w14:paraId="6C54C1A9" w14:textId="749AC345" w:rsidR="005500F9" w:rsidRPr="00080E8B" w:rsidRDefault="005500F9" w:rsidP="005500F9">
      <w:pPr>
        <w:pStyle w:val="Body1"/>
        <w:numPr>
          <w:ilvl w:val="0"/>
          <w:numId w:val="28"/>
        </w:numPr>
        <w:ind w:left="709" w:hanging="425"/>
      </w:pPr>
      <w:r>
        <w:rPr>
          <w:rFonts w:eastAsia="Helvetica" w:hAnsi="Helvetica"/>
        </w:rPr>
        <w:t>to view/browse/search current job vacancies</w:t>
      </w:r>
    </w:p>
    <w:p w14:paraId="07A47624" w14:textId="2D522CF6" w:rsidR="0080055E" w:rsidRPr="00080E8B" w:rsidRDefault="005500F9" w:rsidP="0080055E">
      <w:pPr>
        <w:pStyle w:val="Body1"/>
        <w:numPr>
          <w:ilvl w:val="0"/>
          <w:numId w:val="28"/>
        </w:numPr>
        <w:ind w:left="720" w:hanging="425"/>
      </w:pPr>
      <w:r>
        <w:rPr>
          <w:rFonts w:eastAsia="Helvetica" w:hAnsi="Helvetica"/>
        </w:rPr>
        <w:t xml:space="preserve">to </w:t>
      </w:r>
      <w:r w:rsidR="0080055E">
        <w:rPr>
          <w:rFonts w:eastAsia="Helvetica" w:hAnsi="Helvetica"/>
        </w:rPr>
        <w:t>allow a student to record</w:t>
      </w:r>
      <w:r w:rsidR="0080055E" w:rsidRPr="00080E8B">
        <w:rPr>
          <w:rFonts w:eastAsia="Helvetica" w:hAnsi="Helvetica"/>
        </w:rPr>
        <w:t xml:space="preserve"> applications made and maintain </w:t>
      </w:r>
      <w:r w:rsidR="0080055E">
        <w:rPr>
          <w:rFonts w:eastAsia="Helvetica" w:hAnsi="Helvetica"/>
        </w:rPr>
        <w:t xml:space="preserve">his/her </w:t>
      </w:r>
      <w:r w:rsidR="0080055E" w:rsidRPr="00080E8B">
        <w:rPr>
          <w:rFonts w:eastAsia="Helvetica" w:hAnsi="Helvetica"/>
        </w:rPr>
        <w:t>application</w:t>
      </w:r>
      <w:r w:rsidR="0080055E">
        <w:rPr>
          <w:rFonts w:eastAsia="Helvetica" w:hAnsi="Helvetica"/>
        </w:rPr>
        <w:t>(s)</w:t>
      </w:r>
      <w:r w:rsidR="0080055E" w:rsidRPr="00080E8B">
        <w:rPr>
          <w:rFonts w:eastAsia="Helvetica" w:hAnsi="Helvetica"/>
        </w:rPr>
        <w:t xml:space="preserve"> history</w:t>
      </w:r>
    </w:p>
    <w:p w14:paraId="0B8D9409" w14:textId="4E3A9BD4" w:rsidR="0080055E" w:rsidRPr="00080E8B" w:rsidRDefault="005500F9" w:rsidP="0080055E">
      <w:pPr>
        <w:pStyle w:val="Body1"/>
        <w:numPr>
          <w:ilvl w:val="0"/>
          <w:numId w:val="28"/>
        </w:numPr>
        <w:ind w:left="720" w:hanging="425"/>
      </w:pPr>
      <w:r>
        <w:rPr>
          <w:rFonts w:eastAsia="Helvetica" w:hAnsi="Helvetica"/>
        </w:rPr>
        <w:t xml:space="preserve">to </w:t>
      </w:r>
      <w:r w:rsidR="0080055E">
        <w:rPr>
          <w:rFonts w:eastAsia="Helvetica" w:hAnsi="Helvetica"/>
        </w:rPr>
        <w:t xml:space="preserve">allow </w:t>
      </w:r>
      <w:r>
        <w:rPr>
          <w:rFonts w:eastAsia="Helvetica" w:hAnsi="Helvetica"/>
        </w:rPr>
        <w:t>a</w:t>
      </w:r>
      <w:r w:rsidR="0080055E">
        <w:rPr>
          <w:rFonts w:eastAsia="Helvetica" w:hAnsi="Helvetica"/>
        </w:rPr>
        <w:t xml:space="preserve"> student to view a report </w:t>
      </w:r>
      <w:r w:rsidR="0080055E" w:rsidRPr="00080E8B">
        <w:rPr>
          <w:rFonts w:eastAsia="Helvetica" w:hAnsi="Helvetica"/>
        </w:rPr>
        <w:t>on the status of his/her application(s)</w:t>
      </w:r>
    </w:p>
    <w:p w14:paraId="70B6186A" w14:textId="38D1B2F0" w:rsidR="00E72B3E" w:rsidRDefault="00E72B3E" w:rsidP="0019513B">
      <w:pPr>
        <w:pStyle w:val="Body1"/>
        <w:rPr>
          <w:rFonts w:eastAsia="Helvetica" w:hAnsi="Helvetica"/>
        </w:rPr>
      </w:pPr>
      <w:r>
        <w:rPr>
          <w:rFonts w:eastAsia="Helvetica" w:hAnsi="Helvetica"/>
        </w:rPr>
        <w:t>Your application</w:t>
      </w:r>
      <w:r w:rsidR="00EA4455">
        <w:rPr>
          <w:rFonts w:eastAsia="Helvetica" w:hAnsi="Helvetica"/>
        </w:rPr>
        <w:t>s</w:t>
      </w:r>
      <w:r>
        <w:rPr>
          <w:rFonts w:eastAsia="Helvetica" w:hAnsi="Helvetica"/>
        </w:rPr>
        <w:t xml:space="preserve"> should</w:t>
      </w:r>
      <w:r w:rsidR="00FB1527">
        <w:rPr>
          <w:rFonts w:eastAsia="Helvetica" w:hAnsi="Helvetica"/>
        </w:rPr>
        <w:t xml:space="preserve"> include appropriate validation, </w:t>
      </w:r>
      <w:r>
        <w:rPr>
          <w:rFonts w:eastAsia="Helvetica" w:hAnsi="Helvetica"/>
        </w:rPr>
        <w:t xml:space="preserve">interface </w:t>
      </w:r>
      <w:r w:rsidR="00FB1527">
        <w:rPr>
          <w:rFonts w:eastAsia="Helvetica" w:hAnsi="Helvetica"/>
        </w:rPr>
        <w:t xml:space="preserve">and navigation </w:t>
      </w:r>
      <w:r w:rsidR="0019513B">
        <w:rPr>
          <w:rFonts w:eastAsia="Helvetica" w:hAnsi="Helvetica"/>
        </w:rPr>
        <w:t>f</w:t>
      </w:r>
      <w:r>
        <w:rPr>
          <w:rFonts w:eastAsia="Helvetica" w:hAnsi="Helvetica"/>
        </w:rPr>
        <w:t>eatures.</w:t>
      </w:r>
    </w:p>
    <w:p w14:paraId="70B6186B" w14:textId="6E619CA2" w:rsidR="00E72B3E" w:rsidRDefault="005500F9" w:rsidP="0019513B">
      <w:pPr>
        <w:pStyle w:val="Body1"/>
      </w:pPr>
      <w:r>
        <w:rPr>
          <w:rFonts w:eastAsia="Helvetica" w:hAnsi="Helvetica"/>
        </w:rPr>
        <w:t xml:space="preserve">You will need to incorporate </w:t>
      </w:r>
      <w:r w:rsidR="00EA4455">
        <w:rPr>
          <w:rFonts w:eastAsia="Helvetica" w:hAnsi="Helvetica"/>
        </w:rPr>
        <w:t xml:space="preserve">individual </w:t>
      </w:r>
      <w:r>
        <w:rPr>
          <w:rFonts w:eastAsia="Helvetica" w:hAnsi="Helvetica"/>
        </w:rPr>
        <w:t xml:space="preserve">user logins </w:t>
      </w:r>
      <w:r>
        <w:rPr>
          <w:rFonts w:eastAsia="Helvetica" w:hAnsi="Helvetica"/>
        </w:rPr>
        <w:t>–</w:t>
      </w:r>
      <w:r>
        <w:rPr>
          <w:rFonts w:eastAsia="Helvetica" w:hAnsi="Helvetica"/>
        </w:rPr>
        <w:t xml:space="preserve"> hence the inclusion of a student username - but you are advised not </w:t>
      </w:r>
      <w:r w:rsidR="00E72B3E">
        <w:t xml:space="preserve">attempt </w:t>
      </w:r>
      <w:r>
        <w:t>this</w:t>
      </w:r>
      <w:r w:rsidR="00E72B3E">
        <w:t xml:space="preserve"> until the rest of your application has a high level of functionality.</w:t>
      </w:r>
    </w:p>
    <w:p w14:paraId="70B6186C" w14:textId="77777777" w:rsidR="005B2848" w:rsidRDefault="0047229C" w:rsidP="00EF041D">
      <w:pPr>
        <w:pStyle w:val="Heading2"/>
        <w:rPr>
          <w:rFonts w:hAnsi="Arial"/>
        </w:rPr>
      </w:pPr>
      <w:r>
        <w:t>Groups</w:t>
      </w:r>
    </w:p>
    <w:p w14:paraId="70B6186D" w14:textId="109A1BA5" w:rsidR="005B2848" w:rsidRDefault="0047229C">
      <w:pPr>
        <w:pStyle w:val="Body1"/>
      </w:pPr>
      <w:r>
        <w:rPr>
          <w:rFonts w:eastAsia="Helvetica" w:hAnsi="Helvetica"/>
        </w:rPr>
        <w:t xml:space="preserve">This is a group assignment. Project teams should ideally comprise </w:t>
      </w:r>
      <w:r>
        <w:rPr>
          <w:rFonts w:eastAsia="Helvetica" w:hAnsi="Helvetica"/>
          <w:b/>
        </w:rPr>
        <w:t>four</w:t>
      </w:r>
      <w:r>
        <w:rPr>
          <w:rFonts w:eastAsia="Helvetica" w:hAnsi="Helvetica"/>
        </w:rPr>
        <w:t xml:space="preserve"> students, although exceptionally other sizes </w:t>
      </w:r>
      <w:r w:rsidR="005E1576">
        <w:rPr>
          <w:rFonts w:eastAsia="Helvetica" w:hAnsi="Helvetica"/>
        </w:rPr>
        <w:t>(usually 4</w:t>
      </w:r>
      <w:r w:rsidR="005E1576" w:rsidRPr="00DB742E">
        <w:rPr>
          <w:rFonts w:ascii="ＭＳ ゴシック" w:eastAsia="ＭＳ ゴシック"/>
        </w:rPr>
        <w:t>±</w:t>
      </w:r>
      <w:r w:rsidR="005E1576">
        <w:rPr>
          <w:rFonts w:eastAsia="Helvetica" w:hAnsi="Helvetica"/>
        </w:rPr>
        <w:t xml:space="preserve">1). </w:t>
      </w:r>
      <w:r>
        <w:rPr>
          <w:rFonts w:eastAsia="Helvetica" w:hAnsi="Helvetica"/>
        </w:rPr>
        <w:t>will be permitted by negotiation with the module leader</w:t>
      </w:r>
      <w:r w:rsidR="005E1576">
        <w:rPr>
          <w:rFonts w:eastAsia="Helvetica" w:hAnsi="Helvetica"/>
        </w:rPr>
        <w:t xml:space="preserve">. </w:t>
      </w:r>
      <w:r>
        <w:rPr>
          <w:rFonts w:eastAsia="Helvetica" w:hAnsi="Helvetica"/>
        </w:rPr>
        <w:t>No allowance for group size will be made in the assessment of the work.</w:t>
      </w:r>
    </w:p>
    <w:p w14:paraId="70B6186E" w14:textId="4542A283" w:rsidR="005B2848" w:rsidRDefault="0047229C" w:rsidP="00420618">
      <w:pPr>
        <w:pStyle w:val="Body1"/>
      </w:pPr>
      <w:r>
        <w:rPr>
          <w:rFonts w:eastAsia="Helvetica" w:hAnsi="Helvetica"/>
        </w:rPr>
        <w:t xml:space="preserve">The module leader must be notified of group membership by email to </w:t>
      </w:r>
      <w:hyperlink r:id="rId11" w:history="1">
        <w:r w:rsidR="00FF3FB2" w:rsidRPr="00A94268">
          <w:rPr>
            <w:rStyle w:val="Hyperlink"/>
            <w:rFonts w:eastAsia="Helvetica" w:hAnsi="Helvetica"/>
          </w:rPr>
          <w:t>Ismini.vasileiou@plymouth.ac.uk</w:t>
        </w:r>
      </w:hyperlink>
      <w:r w:rsidR="00FF3FB2">
        <w:rPr>
          <w:rFonts w:eastAsia="Helvetica" w:hAnsi="Helvetica"/>
        </w:rPr>
        <w:t xml:space="preserve"> </w:t>
      </w:r>
      <w:r w:rsidR="00213ADB">
        <w:rPr>
          <w:rFonts w:eastAsia="Helvetica" w:hAnsi="Helvetica"/>
        </w:rPr>
        <w:t xml:space="preserve">by </w:t>
      </w:r>
      <w:r w:rsidR="005500F9">
        <w:rPr>
          <w:rFonts w:eastAsia="Helvetica" w:hAnsi="Helvetica"/>
        </w:rPr>
        <w:t>9am</w:t>
      </w:r>
      <w:r>
        <w:rPr>
          <w:rFonts w:eastAsia="Helvetica" w:hAnsi="Helvetica"/>
        </w:rPr>
        <w:t xml:space="preserve"> on </w:t>
      </w:r>
      <w:r w:rsidR="00213ADB">
        <w:rPr>
          <w:rFonts w:eastAsia="Helvetica" w:hAnsi="Helvetica"/>
          <w:b/>
        </w:rPr>
        <w:t xml:space="preserve">Monday </w:t>
      </w:r>
      <w:r w:rsidR="00040E70">
        <w:rPr>
          <w:rFonts w:eastAsia="Helvetica" w:hAnsi="Helvetica"/>
          <w:b/>
        </w:rPr>
        <w:t>10</w:t>
      </w:r>
      <w:r w:rsidR="00040E70" w:rsidRPr="00040E70">
        <w:rPr>
          <w:rFonts w:eastAsia="Helvetica" w:hAnsi="Helvetica"/>
          <w:b/>
          <w:vertAlign w:val="superscript"/>
        </w:rPr>
        <w:t>th</w:t>
      </w:r>
      <w:r w:rsidR="00040E70">
        <w:rPr>
          <w:rFonts w:eastAsia="Helvetica" w:hAnsi="Helvetica"/>
          <w:b/>
        </w:rPr>
        <w:t xml:space="preserve"> </w:t>
      </w:r>
      <w:r w:rsidR="00213ADB">
        <w:rPr>
          <w:rFonts w:eastAsia="Helvetica" w:hAnsi="Helvetica"/>
          <w:b/>
        </w:rPr>
        <w:t>October 201</w:t>
      </w:r>
      <w:r w:rsidR="00040E70">
        <w:rPr>
          <w:rFonts w:eastAsia="Helvetica" w:hAnsi="Helvetica"/>
          <w:b/>
        </w:rPr>
        <w:t>6</w:t>
      </w:r>
      <w:r>
        <w:rPr>
          <w:rFonts w:eastAsia="Helvetica" w:hAnsi="Helvetica"/>
        </w:rPr>
        <w:t xml:space="preserve">. </w:t>
      </w:r>
      <w:r w:rsidR="00213ADB">
        <w:rPr>
          <w:rFonts w:eastAsia="Helvetica" w:hAnsi="Helvetica"/>
        </w:rPr>
        <w:t>The module leader may assign any student not in a group by this deadline to a group</w:t>
      </w:r>
      <w:r>
        <w:rPr>
          <w:rFonts w:eastAsia="Helvetica" w:hAnsi="Helvetica"/>
        </w:rPr>
        <w:t xml:space="preserve">. </w:t>
      </w:r>
    </w:p>
    <w:p w14:paraId="70B6186F" w14:textId="5D138C66" w:rsidR="005B2848" w:rsidRDefault="0047229C" w:rsidP="00EF041D">
      <w:pPr>
        <w:pStyle w:val="Heading2"/>
        <w:rPr>
          <w:rFonts w:hAnsi="Arial"/>
        </w:rPr>
      </w:pPr>
      <w:r>
        <w:t>Deliverables</w:t>
      </w:r>
    </w:p>
    <w:p w14:paraId="70B61870" w14:textId="777AF3FE" w:rsidR="005B2848" w:rsidRDefault="00EF041D" w:rsidP="00420618">
      <w:pPr>
        <w:pStyle w:val="Body1"/>
      </w:pPr>
      <w:r>
        <w:rPr>
          <w:rFonts w:eastAsia="Helvetica" w:hAnsi="Helvetica"/>
        </w:rPr>
        <w:t>Y</w:t>
      </w:r>
      <w:r w:rsidR="0047229C">
        <w:rPr>
          <w:rFonts w:eastAsia="Helvetica" w:hAnsi="Helvetica"/>
        </w:rPr>
        <w:t xml:space="preserve">ou should submit </w:t>
      </w:r>
      <w:r w:rsidR="0047229C">
        <w:rPr>
          <w:rFonts w:eastAsia="Helvetica" w:hAnsi="Helvetica"/>
          <w:b/>
        </w:rPr>
        <w:t>a zip file</w:t>
      </w:r>
      <w:r w:rsidR="0047229C">
        <w:rPr>
          <w:rFonts w:eastAsia="Helvetica" w:hAnsi="Helvetica"/>
        </w:rPr>
        <w:t xml:space="preserve"> (.zip) </w:t>
      </w:r>
      <w:r w:rsidR="00063103">
        <w:rPr>
          <w:rFonts w:eastAsia="Helvetica" w:hAnsi="Helvetica"/>
        </w:rPr>
        <w:t xml:space="preserve">named using your group name (e.g. APEX99.zip) </w:t>
      </w:r>
      <w:r w:rsidR="0047229C">
        <w:rPr>
          <w:rFonts w:eastAsia="Helvetica" w:hAnsi="Helvetica"/>
        </w:rPr>
        <w:t xml:space="preserve">via </w:t>
      </w:r>
      <w:r w:rsidR="00420618">
        <w:rPr>
          <w:rFonts w:eastAsia="Helvetica" w:hAnsi="Helvetica"/>
        </w:rPr>
        <w:t>the DLE</w:t>
      </w:r>
      <w:r w:rsidR="0047229C">
        <w:rPr>
          <w:rFonts w:eastAsia="Helvetica" w:hAnsi="Helvetica"/>
        </w:rPr>
        <w:t xml:space="preserve"> containing</w:t>
      </w:r>
      <w:r w:rsidR="00954FFC">
        <w:rPr>
          <w:rFonts w:eastAsia="Helvetica" w:hAnsi="Helvetica"/>
        </w:rPr>
        <w:t xml:space="preserve"> THREE files only</w:t>
      </w:r>
      <w:r w:rsidR="0047229C">
        <w:rPr>
          <w:rFonts w:eastAsia="Helvetica" w:hAnsi="Helvetica"/>
        </w:rPr>
        <w:t>:</w:t>
      </w:r>
    </w:p>
    <w:p w14:paraId="70B61871" w14:textId="4FA5388F" w:rsidR="005B2848" w:rsidRDefault="0047229C" w:rsidP="00B35027">
      <w:pPr>
        <w:pStyle w:val="Body1"/>
      </w:pPr>
      <w:r>
        <w:rPr>
          <w:rFonts w:eastAsia="Helvetica" w:hAnsi="Helvetica"/>
          <w:b/>
        </w:rPr>
        <w:lastRenderedPageBreak/>
        <w:t xml:space="preserve">A </w:t>
      </w:r>
      <w:r w:rsidR="00063103" w:rsidRPr="00063103">
        <w:rPr>
          <w:rFonts w:eastAsia="Helvetica" w:hAnsi="Helvetica"/>
          <w:b/>
          <w:u w:val="single"/>
        </w:rPr>
        <w:t>single</w:t>
      </w:r>
      <w:r w:rsidR="00063103">
        <w:rPr>
          <w:rFonts w:eastAsia="Helvetica" w:hAnsi="Helvetica"/>
          <w:b/>
        </w:rPr>
        <w:t xml:space="preserve"> </w:t>
      </w:r>
      <w:r w:rsidR="00EF041D">
        <w:rPr>
          <w:rFonts w:eastAsia="Helvetica" w:hAnsi="Helvetica"/>
          <w:b/>
        </w:rPr>
        <w:t>PDF document</w:t>
      </w:r>
      <w:r>
        <w:rPr>
          <w:rFonts w:eastAsia="Helvetica" w:hAnsi="Helvetica"/>
        </w:rPr>
        <w:t xml:space="preserve"> </w:t>
      </w:r>
      <w:r w:rsidR="00B35027">
        <w:rPr>
          <w:rFonts w:eastAsia="Helvetica" w:hAnsi="Helvetica"/>
        </w:rPr>
        <w:t>(in landscape orientation format</w:t>
      </w:r>
      <w:r w:rsidR="00B95477">
        <w:rPr>
          <w:rStyle w:val="FootnoteReference"/>
          <w:rFonts w:eastAsia="Helvetica" w:hAnsi="Helvetica"/>
        </w:rPr>
        <w:footnoteReference w:id="7"/>
      </w:r>
      <w:r w:rsidR="00B35027">
        <w:rPr>
          <w:rFonts w:eastAsia="Helvetica" w:hAnsi="Helvetica"/>
        </w:rPr>
        <w:t xml:space="preserve">) </w:t>
      </w:r>
      <w:r w:rsidR="00063103">
        <w:rPr>
          <w:rFonts w:eastAsia="Helvetica" w:hAnsi="Helvetica"/>
        </w:rPr>
        <w:t>named using your group name (e.g. APEX</w:t>
      </w:r>
      <w:r w:rsidR="005500F9">
        <w:rPr>
          <w:rFonts w:eastAsia="Helvetica" w:hAnsi="Helvetica"/>
        </w:rPr>
        <w:t>5</w:t>
      </w:r>
      <w:r w:rsidR="00063103">
        <w:rPr>
          <w:rFonts w:eastAsia="Helvetica" w:hAnsi="Helvetica"/>
        </w:rPr>
        <w:t xml:space="preserve">99.pdf) </w:t>
      </w:r>
      <w:r>
        <w:rPr>
          <w:rFonts w:eastAsia="Helvetica" w:hAnsi="Helvetica"/>
        </w:rPr>
        <w:t>with</w:t>
      </w:r>
      <w:r w:rsidR="001624C4">
        <w:rPr>
          <w:rFonts w:eastAsia="Helvetica" w:hAnsi="Helvetica"/>
        </w:rPr>
        <w:t xml:space="preserve"> (in this order)</w:t>
      </w:r>
    </w:p>
    <w:p w14:paraId="70B61872" w14:textId="1C9D713D" w:rsidR="005B2848" w:rsidRPr="00EF041D" w:rsidRDefault="0047229C" w:rsidP="00EF041D">
      <w:pPr>
        <w:pStyle w:val="ListParagraph"/>
        <w:numPr>
          <w:ilvl w:val="0"/>
          <w:numId w:val="16"/>
        </w:numPr>
        <w:outlineLvl w:val="0"/>
        <w:rPr>
          <w:rFonts w:ascii="Arial" w:eastAsia="ヒラギノ角ゴ Pro W3" w:hAnsi="Arial"/>
          <w:color w:val="000000"/>
          <w:sz w:val="24"/>
          <w:szCs w:val="24"/>
        </w:rPr>
      </w:pPr>
      <w:r w:rsidRPr="00EF041D">
        <w:rPr>
          <w:rFonts w:ascii="Arial" w:eastAsia="Helvetica" w:hAnsi="Helvetica"/>
          <w:color w:val="000000"/>
          <w:sz w:val="24"/>
          <w:szCs w:val="24"/>
        </w:rPr>
        <w:t>A list of any additional assumptions you have made which affect your solution</w:t>
      </w:r>
      <w:r w:rsidR="00063103">
        <w:rPr>
          <w:rFonts w:ascii="Arial" w:eastAsia="Helvetica" w:hAnsi="Helvetica"/>
          <w:color w:val="000000"/>
          <w:sz w:val="24"/>
          <w:szCs w:val="24"/>
        </w:rPr>
        <w:t>.</w:t>
      </w:r>
    </w:p>
    <w:p w14:paraId="70B61873" w14:textId="32E0D4B3" w:rsidR="005B2848" w:rsidRPr="00EF041D" w:rsidRDefault="0047229C" w:rsidP="00EF041D">
      <w:pPr>
        <w:pStyle w:val="ListParagraph"/>
        <w:numPr>
          <w:ilvl w:val="0"/>
          <w:numId w:val="16"/>
        </w:numPr>
        <w:outlineLvl w:val="0"/>
        <w:rPr>
          <w:rFonts w:ascii="Arial" w:eastAsia="ヒラギノ角ゴ Pro W3" w:hAnsi="Arial"/>
          <w:color w:val="000000"/>
          <w:sz w:val="24"/>
          <w:szCs w:val="24"/>
        </w:rPr>
      </w:pPr>
      <w:r w:rsidRPr="00EF041D">
        <w:rPr>
          <w:rFonts w:ascii="Arial" w:eastAsia="Helvetica" w:hAnsi="Helvetica"/>
          <w:color w:val="000000"/>
          <w:sz w:val="24"/>
          <w:szCs w:val="24"/>
        </w:rPr>
        <w:t xml:space="preserve">A sensibly sized and legible SQL Developer Data </w:t>
      </w:r>
      <w:proofErr w:type="spellStart"/>
      <w:r w:rsidRPr="00EF041D">
        <w:rPr>
          <w:rFonts w:ascii="Arial" w:eastAsia="Helvetica" w:hAnsi="Helvetica"/>
          <w:color w:val="000000"/>
          <w:sz w:val="24"/>
          <w:szCs w:val="24"/>
        </w:rPr>
        <w:t>Modeler</w:t>
      </w:r>
      <w:proofErr w:type="spellEnd"/>
      <w:r w:rsidRPr="00EF041D">
        <w:rPr>
          <w:rFonts w:ascii="Arial" w:eastAsia="Helvetica" w:hAnsi="Helvetica"/>
          <w:color w:val="000000"/>
          <w:sz w:val="24"/>
          <w:szCs w:val="24"/>
        </w:rPr>
        <w:t xml:space="preserve"> diagram showing </w:t>
      </w:r>
      <w:r w:rsidR="0019513B">
        <w:rPr>
          <w:rFonts w:ascii="Arial" w:eastAsia="Helvetica" w:hAnsi="Helvetica"/>
          <w:color w:val="000000"/>
          <w:sz w:val="24"/>
          <w:szCs w:val="24"/>
        </w:rPr>
        <w:t xml:space="preserve">all of </w:t>
      </w:r>
      <w:r w:rsidRPr="00EF041D">
        <w:rPr>
          <w:rFonts w:ascii="Arial" w:eastAsia="Helvetica" w:hAnsi="Helvetica"/>
          <w:color w:val="000000"/>
          <w:sz w:val="24"/>
          <w:szCs w:val="24"/>
        </w:rPr>
        <w:t>your tables and their relationships</w:t>
      </w:r>
      <w:r w:rsidR="00063103">
        <w:rPr>
          <w:rFonts w:ascii="Arial" w:eastAsia="Helvetica" w:hAnsi="Helvetica"/>
          <w:color w:val="000000"/>
          <w:sz w:val="24"/>
          <w:szCs w:val="24"/>
        </w:rPr>
        <w:t>.</w:t>
      </w:r>
    </w:p>
    <w:p w14:paraId="5A3C6016" w14:textId="0C3910F1" w:rsidR="00063103" w:rsidRPr="00063103" w:rsidRDefault="0047229C" w:rsidP="00C01241">
      <w:pPr>
        <w:pStyle w:val="ListParagraph"/>
        <w:numPr>
          <w:ilvl w:val="0"/>
          <w:numId w:val="16"/>
        </w:numPr>
        <w:outlineLvl w:val="0"/>
        <w:rPr>
          <w:rFonts w:ascii="Arial" w:eastAsia="ヒラギノ角ゴ Pro W3" w:hAnsi="Arial"/>
          <w:color w:val="000000"/>
          <w:sz w:val="24"/>
          <w:szCs w:val="24"/>
        </w:rPr>
      </w:pPr>
      <w:r w:rsidRPr="00EF041D">
        <w:rPr>
          <w:rFonts w:ascii="Arial" w:eastAsia="Helvetica" w:hAnsi="Helvetica"/>
          <w:color w:val="000000"/>
          <w:sz w:val="24"/>
          <w:szCs w:val="24"/>
        </w:rPr>
        <w:t>Your Oracle CREATE TABLE statements</w:t>
      </w:r>
      <w:r w:rsidRPr="00EF041D">
        <w:rPr>
          <w:rFonts w:ascii="Arial" w:eastAsia="Helvetica" w:hAnsi="Helvetica"/>
          <w:color w:val="000000"/>
          <w:sz w:val="24"/>
          <w:szCs w:val="24"/>
          <w:vertAlign w:val="superscript"/>
        </w:rPr>
        <w:t xml:space="preserve"> </w:t>
      </w:r>
      <w:r w:rsidRPr="00EF041D">
        <w:rPr>
          <w:rFonts w:ascii="Arial" w:eastAsia="Helvetica" w:hAnsi="Helvetica"/>
          <w:color w:val="000000"/>
          <w:sz w:val="24"/>
          <w:szCs w:val="24"/>
        </w:rPr>
        <w:t xml:space="preserve">with any related </w:t>
      </w:r>
      <w:r w:rsidR="00C01241">
        <w:rPr>
          <w:rFonts w:ascii="Arial" w:eastAsia="Helvetica" w:hAnsi="Helvetica"/>
          <w:color w:val="000000"/>
          <w:sz w:val="24"/>
          <w:szCs w:val="24"/>
        </w:rPr>
        <w:t>object creation statements (CREATE SEQUENCE, CREATE TRIGGER)</w:t>
      </w:r>
      <w:r w:rsidRPr="00EF041D">
        <w:rPr>
          <w:rFonts w:ascii="Arial" w:eastAsia="Helvetica" w:hAnsi="Helvetica"/>
          <w:color w:val="000000"/>
          <w:sz w:val="24"/>
          <w:szCs w:val="24"/>
        </w:rPr>
        <w:t xml:space="preserve"> </w:t>
      </w:r>
    </w:p>
    <w:p w14:paraId="649E2DB8" w14:textId="437EEE88" w:rsidR="00063103" w:rsidRPr="00063103" w:rsidRDefault="00063103" w:rsidP="00063103">
      <w:pPr>
        <w:pStyle w:val="ListParagraph"/>
        <w:numPr>
          <w:ilvl w:val="0"/>
          <w:numId w:val="25"/>
        </w:numPr>
        <w:outlineLvl w:val="0"/>
        <w:rPr>
          <w:rFonts w:ascii="Arial" w:eastAsia="ヒラギノ角ゴ Pro W3" w:hAnsi="Arial"/>
          <w:color w:val="000000"/>
          <w:sz w:val="24"/>
          <w:szCs w:val="24"/>
        </w:rPr>
      </w:pPr>
      <w:r>
        <w:rPr>
          <w:rFonts w:ascii="Arial" w:eastAsia="Helvetica" w:hAnsi="Helvetica"/>
          <w:color w:val="000000"/>
          <w:sz w:val="24"/>
          <w:szCs w:val="24"/>
        </w:rPr>
        <w:t xml:space="preserve">You should ensure that your objects are presented in a logical order, i.e. a table referenced by a foreign key (e.g. a lookup table) </w:t>
      </w:r>
      <w:r w:rsidR="00213ADB">
        <w:rPr>
          <w:rFonts w:ascii="Arial" w:eastAsia="Helvetica" w:hAnsi="Helvetica"/>
          <w:color w:val="000000"/>
          <w:sz w:val="24"/>
          <w:szCs w:val="24"/>
        </w:rPr>
        <w:t xml:space="preserve">should appear </w:t>
      </w:r>
      <w:r>
        <w:rPr>
          <w:rFonts w:ascii="Arial" w:eastAsia="Helvetica" w:hAnsi="Helvetica"/>
          <w:color w:val="000000"/>
          <w:sz w:val="24"/>
          <w:szCs w:val="24"/>
        </w:rPr>
        <w:t xml:space="preserve">before the table with the foreign key reference. </w:t>
      </w:r>
    </w:p>
    <w:p w14:paraId="04A01DCF" w14:textId="77777777" w:rsidR="00063103" w:rsidRPr="00063103" w:rsidRDefault="0047229C" w:rsidP="00063103">
      <w:pPr>
        <w:pStyle w:val="ListParagraph"/>
        <w:numPr>
          <w:ilvl w:val="0"/>
          <w:numId w:val="25"/>
        </w:numPr>
        <w:outlineLvl w:val="0"/>
        <w:rPr>
          <w:rFonts w:ascii="Arial" w:eastAsia="ヒラギノ角ゴ Pro W3" w:hAnsi="Arial"/>
          <w:color w:val="000000"/>
          <w:sz w:val="24"/>
          <w:szCs w:val="24"/>
        </w:rPr>
      </w:pPr>
      <w:r w:rsidRPr="00EF041D">
        <w:rPr>
          <w:rFonts w:ascii="Arial" w:eastAsia="Helvetica" w:hAnsi="Helvetica"/>
          <w:color w:val="000000"/>
          <w:sz w:val="24"/>
          <w:szCs w:val="24"/>
        </w:rPr>
        <w:t>You should pay special attention to the completeness and presentation of these statements as both SQL Developer and APEX Object Browser can generate incomplete DDL output</w:t>
      </w:r>
      <w:r w:rsidR="00FB3A1F">
        <w:rPr>
          <w:rFonts w:ascii="Arial" w:eastAsia="Helvetica" w:hAnsi="Helvetica"/>
          <w:color w:val="000000"/>
          <w:sz w:val="24"/>
          <w:szCs w:val="24"/>
        </w:rPr>
        <w:t xml:space="preserve">. </w:t>
      </w:r>
    </w:p>
    <w:p w14:paraId="5CA5965B" w14:textId="77777777" w:rsidR="003A374B" w:rsidRPr="001233DD" w:rsidRDefault="003A374B" w:rsidP="003A374B">
      <w:pPr>
        <w:pStyle w:val="ListParagraph"/>
        <w:numPr>
          <w:ilvl w:val="0"/>
          <w:numId w:val="25"/>
        </w:numPr>
        <w:outlineLvl w:val="0"/>
        <w:rPr>
          <w:rFonts w:ascii="Arial" w:eastAsia="ヒラギノ角ゴ Pro W3" w:hAnsi="Arial"/>
          <w:color w:val="000000"/>
          <w:sz w:val="24"/>
          <w:szCs w:val="24"/>
        </w:rPr>
      </w:pPr>
      <w:r>
        <w:rPr>
          <w:rFonts w:ascii="Arial" w:eastAsia="Helvetica" w:hAnsi="Helvetica"/>
          <w:color w:val="000000"/>
          <w:sz w:val="24"/>
          <w:szCs w:val="24"/>
        </w:rPr>
        <w:t xml:space="preserve">You are strongly advised to refer to the checklist in Appendix B and perform a self-check before submission. </w:t>
      </w:r>
    </w:p>
    <w:p w14:paraId="57C63626" w14:textId="0D6FCA67" w:rsidR="001233DD" w:rsidRPr="001233DD" w:rsidRDefault="00FB3A1F" w:rsidP="001233DD">
      <w:pPr>
        <w:pStyle w:val="ListParagraph"/>
        <w:numPr>
          <w:ilvl w:val="0"/>
          <w:numId w:val="25"/>
        </w:numPr>
        <w:outlineLvl w:val="0"/>
        <w:rPr>
          <w:rFonts w:ascii="Arial" w:eastAsia="ヒラギノ角ゴ Pro W3" w:hAnsi="Arial"/>
          <w:color w:val="000000"/>
          <w:sz w:val="24"/>
          <w:szCs w:val="24"/>
        </w:rPr>
      </w:pPr>
      <w:r>
        <w:rPr>
          <w:rFonts w:ascii="Arial" w:eastAsia="Helvetica" w:hAnsi="Helvetica"/>
          <w:color w:val="000000"/>
          <w:sz w:val="24"/>
          <w:szCs w:val="24"/>
        </w:rPr>
        <w:t xml:space="preserve">You must adhere to the presentation guidelines contained in Appendix </w:t>
      </w:r>
      <w:r w:rsidR="00063103">
        <w:rPr>
          <w:rFonts w:ascii="Arial" w:eastAsia="Helvetica" w:hAnsi="Helvetica"/>
          <w:color w:val="000000"/>
          <w:sz w:val="24"/>
          <w:szCs w:val="24"/>
        </w:rPr>
        <w:t>C.</w:t>
      </w:r>
      <w:r w:rsidR="00C01241">
        <w:rPr>
          <w:rFonts w:ascii="Arial" w:eastAsia="Helvetica" w:hAnsi="Helvetica"/>
          <w:color w:val="000000"/>
          <w:sz w:val="24"/>
          <w:szCs w:val="24"/>
        </w:rPr>
        <w:t xml:space="preserve"> Do not underestimate the time needed </w:t>
      </w:r>
      <w:r w:rsidR="001233DD">
        <w:rPr>
          <w:rFonts w:ascii="Arial" w:eastAsia="Helvetica" w:hAnsi="Helvetica"/>
          <w:color w:val="000000"/>
          <w:sz w:val="24"/>
          <w:szCs w:val="24"/>
        </w:rPr>
        <w:t>to ensure</w:t>
      </w:r>
      <w:r w:rsidR="00C01241">
        <w:rPr>
          <w:rFonts w:ascii="Arial" w:eastAsia="Helvetica" w:hAnsi="Helvetica"/>
          <w:color w:val="000000"/>
          <w:sz w:val="24"/>
          <w:szCs w:val="24"/>
        </w:rPr>
        <w:t xml:space="preserve"> good presentation</w:t>
      </w:r>
      <w:r w:rsidR="001233DD">
        <w:rPr>
          <w:rFonts w:ascii="Arial" w:eastAsia="Helvetica" w:hAnsi="Helvetica"/>
          <w:color w:val="000000"/>
          <w:sz w:val="24"/>
          <w:szCs w:val="24"/>
        </w:rPr>
        <w:t>.</w:t>
      </w:r>
      <w:r w:rsidR="001233DD" w:rsidRPr="001233DD">
        <w:rPr>
          <w:rFonts w:ascii="Arial" w:eastAsia="Helvetica" w:hAnsi="Helvetica"/>
          <w:color w:val="000000"/>
          <w:sz w:val="24"/>
          <w:szCs w:val="24"/>
        </w:rPr>
        <w:t xml:space="preserve"> </w:t>
      </w:r>
    </w:p>
    <w:p w14:paraId="70B61875" w14:textId="0C0EFDA8" w:rsidR="005B2848" w:rsidRPr="00EF041D" w:rsidRDefault="0047229C" w:rsidP="00EF041D">
      <w:pPr>
        <w:pStyle w:val="ListParagraph"/>
        <w:numPr>
          <w:ilvl w:val="0"/>
          <w:numId w:val="16"/>
        </w:numPr>
        <w:outlineLvl w:val="0"/>
        <w:rPr>
          <w:rFonts w:ascii="Arial" w:eastAsia="ヒラギノ角ゴ Pro W3" w:hAnsi="Arial"/>
          <w:color w:val="000000"/>
          <w:sz w:val="24"/>
          <w:szCs w:val="24"/>
        </w:rPr>
      </w:pPr>
      <w:r w:rsidRPr="00EF041D">
        <w:rPr>
          <w:rFonts w:ascii="Arial" w:eastAsia="Helvetica" w:hAnsi="Helvetica"/>
          <w:color w:val="000000"/>
          <w:sz w:val="24"/>
          <w:szCs w:val="24"/>
        </w:rPr>
        <w:t>Listings of CREATE statements for any other database objects, e.g. views, procedures and/or functions, you may have used</w:t>
      </w:r>
      <w:r w:rsidR="00063103">
        <w:rPr>
          <w:rFonts w:ascii="Arial" w:eastAsia="Helvetica" w:hAnsi="Helvetica"/>
          <w:color w:val="000000"/>
          <w:sz w:val="24"/>
          <w:szCs w:val="24"/>
        </w:rPr>
        <w:t>.</w:t>
      </w:r>
    </w:p>
    <w:p w14:paraId="70B61876" w14:textId="3625D127" w:rsidR="005B2848" w:rsidRPr="00EF041D" w:rsidRDefault="0047229C" w:rsidP="00EF041D">
      <w:pPr>
        <w:pStyle w:val="ListParagraph"/>
        <w:numPr>
          <w:ilvl w:val="0"/>
          <w:numId w:val="16"/>
        </w:numPr>
        <w:outlineLvl w:val="0"/>
        <w:rPr>
          <w:rFonts w:ascii="Arial" w:eastAsia="ヒラギノ角ゴ Pro W3" w:hAnsi="Arial"/>
          <w:color w:val="000000"/>
          <w:sz w:val="24"/>
          <w:szCs w:val="24"/>
        </w:rPr>
      </w:pPr>
      <w:r w:rsidRPr="00EF041D">
        <w:rPr>
          <w:rFonts w:ascii="Arial" w:eastAsia="Helvetica" w:hAnsi="Helvetica"/>
          <w:color w:val="000000"/>
          <w:sz w:val="24"/>
          <w:szCs w:val="24"/>
        </w:rPr>
        <w:t>A set of relevant and sensibly sized screen shots showing your application in operation together with a written commentary where appropriate</w:t>
      </w:r>
      <w:r w:rsidR="00063103">
        <w:rPr>
          <w:rFonts w:ascii="Arial" w:eastAsia="Helvetica" w:hAnsi="Helvetica"/>
          <w:color w:val="000000"/>
          <w:sz w:val="24"/>
          <w:szCs w:val="24"/>
        </w:rPr>
        <w:t>.</w:t>
      </w:r>
    </w:p>
    <w:p w14:paraId="70B61877" w14:textId="77777777" w:rsidR="005B2848" w:rsidRPr="00EF041D" w:rsidRDefault="0047229C" w:rsidP="00EF041D">
      <w:pPr>
        <w:pStyle w:val="ListParagraph"/>
        <w:numPr>
          <w:ilvl w:val="0"/>
          <w:numId w:val="16"/>
        </w:numPr>
        <w:outlineLvl w:val="0"/>
        <w:rPr>
          <w:rFonts w:ascii="Arial" w:eastAsia="ヒラギノ角ゴ Pro W3" w:hAnsi="Arial"/>
          <w:color w:val="000000"/>
          <w:sz w:val="24"/>
          <w:szCs w:val="24"/>
        </w:rPr>
      </w:pPr>
      <w:r w:rsidRPr="00EF041D">
        <w:rPr>
          <w:rFonts w:ascii="Arial" w:eastAsia="Helvetica" w:hAnsi="Helvetica"/>
          <w:color w:val="000000"/>
          <w:sz w:val="24"/>
          <w:szCs w:val="24"/>
        </w:rPr>
        <w:t>A critical appraisal of your solution highlighting worthy features, together with any shortcomings and how they might be resolved.</w:t>
      </w:r>
    </w:p>
    <w:p w14:paraId="70B61878" w14:textId="7279E545" w:rsidR="005B2848" w:rsidRDefault="00954FFC">
      <w:pPr>
        <w:pStyle w:val="Body1"/>
      </w:pPr>
      <w:r>
        <w:rPr>
          <w:rFonts w:eastAsia="Helvetica" w:hAnsi="Helvetica"/>
          <w:b/>
        </w:rPr>
        <w:t>E</w:t>
      </w:r>
      <w:r w:rsidR="0047229C">
        <w:rPr>
          <w:rFonts w:eastAsia="Helvetica" w:hAnsi="Helvetica"/>
          <w:b/>
        </w:rPr>
        <w:t>xport file</w:t>
      </w:r>
      <w:r>
        <w:rPr>
          <w:rFonts w:eastAsia="Helvetica" w:hAnsi="Helvetica"/>
          <w:b/>
        </w:rPr>
        <w:t>s</w:t>
      </w:r>
      <w:r w:rsidR="0047229C">
        <w:rPr>
          <w:rFonts w:eastAsia="Helvetica" w:hAnsi="Helvetica"/>
        </w:rPr>
        <w:t xml:space="preserve"> (.</w:t>
      </w:r>
      <w:proofErr w:type="spellStart"/>
      <w:r w:rsidR="0047229C">
        <w:rPr>
          <w:rFonts w:eastAsia="Helvetica" w:hAnsi="Helvetica"/>
        </w:rPr>
        <w:t>sql</w:t>
      </w:r>
      <w:proofErr w:type="spellEnd"/>
      <w:r w:rsidR="0047229C">
        <w:rPr>
          <w:rFonts w:eastAsia="Helvetica" w:hAnsi="Helvetica"/>
        </w:rPr>
        <w:t xml:space="preserve">) </w:t>
      </w:r>
      <w:r>
        <w:rPr>
          <w:rFonts w:eastAsia="Helvetica" w:hAnsi="Helvetica"/>
        </w:rPr>
        <w:t>of each</w:t>
      </w:r>
      <w:r w:rsidR="005500F9">
        <w:rPr>
          <w:rFonts w:eastAsia="Helvetica" w:hAnsi="Helvetica"/>
        </w:rPr>
        <w:t xml:space="preserve"> of your </w:t>
      </w:r>
      <w:r w:rsidR="0047229C">
        <w:rPr>
          <w:rFonts w:eastAsia="Helvetica" w:hAnsi="Helvetica"/>
        </w:rPr>
        <w:t>application</w:t>
      </w:r>
      <w:r w:rsidR="005500F9">
        <w:rPr>
          <w:rFonts w:eastAsia="Helvetica" w:hAnsi="Helvetica"/>
        </w:rPr>
        <w:t>s</w:t>
      </w:r>
      <w:r w:rsidR="0047229C">
        <w:rPr>
          <w:rFonts w:eastAsia="Helvetica" w:hAnsi="Helvetica"/>
        </w:rPr>
        <w:t xml:space="preserve"> created using the following settings:</w:t>
      </w:r>
    </w:p>
    <w:p w14:paraId="70B61879" w14:textId="77777777" w:rsidR="005B2848" w:rsidRDefault="0047229C">
      <w:pPr>
        <w:pStyle w:val="Body1"/>
        <w:jc w:val="center"/>
      </w:pPr>
      <w:r>
        <w:rPr>
          <w:noProof/>
          <w:lang w:eastAsia="en-US"/>
        </w:rPr>
        <w:lastRenderedPageBreak/>
        <w:drawing>
          <wp:inline distT="0" distB="0" distL="0" distR="0" wp14:anchorId="70B61963" wp14:editId="70B61964">
            <wp:extent cx="5476875" cy="3762375"/>
            <wp:effectExtent l="19050" t="0" r="9525" b="0"/>
            <wp:docPr id="1"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12" cstate="print"/>
                    <a:srcRect/>
                    <a:stretch>
                      <a:fillRect/>
                    </a:stretch>
                  </pic:blipFill>
                  <pic:spPr bwMode="auto">
                    <a:xfrm>
                      <a:off x="0" y="0"/>
                      <a:ext cx="5476875" cy="3762375"/>
                    </a:xfrm>
                    <a:prstGeom prst="rect">
                      <a:avLst/>
                    </a:prstGeom>
                    <a:noFill/>
                    <a:ln w="9525" cap="flat" cmpd="sng">
                      <a:noFill/>
                      <a:prstDash val="solid"/>
                      <a:miter lim="800000"/>
                      <a:headEnd type="none" w="med" len="med"/>
                      <a:tailEnd type="none" w="med" len="med"/>
                    </a:ln>
                    <a:effectLst/>
                  </pic:spPr>
                </pic:pic>
              </a:graphicData>
            </a:graphic>
          </wp:inline>
        </w:drawing>
      </w:r>
    </w:p>
    <w:p w14:paraId="70B6187A" w14:textId="4E96EF78" w:rsidR="005B2848" w:rsidRDefault="0047229C">
      <w:pPr>
        <w:pStyle w:val="Body1"/>
        <w:ind w:right="400"/>
      </w:pPr>
      <w:r>
        <w:rPr>
          <w:rFonts w:eastAsia="Helvetica" w:hAnsi="Helvetica"/>
        </w:rPr>
        <w:t xml:space="preserve">Note that any part of your submission in an incorrect file format </w:t>
      </w:r>
      <w:r w:rsidR="00063103">
        <w:rPr>
          <w:rFonts w:eastAsia="Helvetica" w:hAnsi="Helvetica"/>
        </w:rPr>
        <w:t>may not</w:t>
      </w:r>
      <w:r>
        <w:rPr>
          <w:rFonts w:eastAsia="Helvetica" w:hAnsi="Helvetica"/>
        </w:rPr>
        <w:t xml:space="preserve"> be marked.</w:t>
      </w:r>
    </w:p>
    <w:p w14:paraId="70B6187B" w14:textId="77777777" w:rsidR="005B2848" w:rsidRDefault="0047229C" w:rsidP="00AA10CC">
      <w:pPr>
        <w:pStyle w:val="Body1"/>
        <w:ind w:right="400"/>
      </w:pPr>
      <w:r>
        <w:rPr>
          <w:rFonts w:eastAsia="Helvetica" w:hAnsi="Helvetica"/>
        </w:rPr>
        <w:t xml:space="preserve">Coursework </w:t>
      </w:r>
      <w:r w:rsidR="00AA10CC">
        <w:rPr>
          <w:rFonts w:eastAsia="Helvetica" w:hAnsi="Helvetica"/>
        </w:rPr>
        <w:t>may</w:t>
      </w:r>
      <w:r>
        <w:rPr>
          <w:rFonts w:eastAsia="Helvetica" w:hAnsi="Helvetica"/>
        </w:rPr>
        <w:t xml:space="preserve"> be submitted at any time ahead of the deadline time.</w:t>
      </w:r>
    </w:p>
    <w:p w14:paraId="70B6187C" w14:textId="77777777" w:rsidR="005B2848" w:rsidRDefault="0047229C" w:rsidP="00AA10CC">
      <w:pPr>
        <w:pStyle w:val="Body1"/>
      </w:pPr>
      <w:r>
        <w:rPr>
          <w:rFonts w:eastAsia="Helvetica" w:hAnsi="Helvetica"/>
        </w:rPr>
        <w:t xml:space="preserve">Please note the University </w:t>
      </w:r>
      <w:r w:rsidR="00AA10CC">
        <w:rPr>
          <w:rFonts w:eastAsia="Helvetica" w:hAnsi="Helvetica"/>
        </w:rPr>
        <w:t>regulations concerning late submission of coursework.</w:t>
      </w:r>
    </w:p>
    <w:p w14:paraId="70B6187D" w14:textId="058C8E39" w:rsidR="005B2848" w:rsidRDefault="0047229C" w:rsidP="00420618">
      <w:pPr>
        <w:pStyle w:val="Body1"/>
        <w:rPr>
          <w:b/>
          <w:color w:val="FF0000"/>
        </w:rPr>
      </w:pPr>
      <w:r>
        <w:rPr>
          <w:rFonts w:eastAsia="Helvetica" w:hAnsi="Helvetica"/>
        </w:rPr>
        <w:t> </w:t>
      </w:r>
      <w:r w:rsidRPr="005F006D">
        <w:rPr>
          <w:rFonts w:eastAsia="Helvetica" w:hAnsi="Helvetica"/>
          <w:b/>
          <w:color w:val="FF0000"/>
        </w:rPr>
        <w:t xml:space="preserve">Submission deadline: </w:t>
      </w:r>
      <w:r w:rsidR="005500F9">
        <w:rPr>
          <w:rFonts w:eastAsia="Helvetica" w:hAnsi="Helvetica"/>
          <w:b/>
          <w:color w:val="FF0000"/>
        </w:rPr>
        <w:t xml:space="preserve">Friday </w:t>
      </w:r>
      <w:r w:rsidR="00040E70">
        <w:rPr>
          <w:rFonts w:eastAsia="Helvetica" w:hAnsi="Helvetica"/>
          <w:b/>
          <w:color w:val="FF0000"/>
        </w:rPr>
        <w:t>4</w:t>
      </w:r>
      <w:r w:rsidR="005500F9" w:rsidRPr="005500F9">
        <w:rPr>
          <w:rFonts w:eastAsia="Helvetica" w:hAnsi="Helvetica"/>
          <w:b/>
          <w:color w:val="FF0000"/>
          <w:vertAlign w:val="superscript"/>
        </w:rPr>
        <w:t>th</w:t>
      </w:r>
      <w:r w:rsidR="005500F9">
        <w:rPr>
          <w:rFonts w:eastAsia="Helvetica" w:hAnsi="Helvetica"/>
          <w:b/>
          <w:color w:val="FF0000"/>
        </w:rPr>
        <w:t xml:space="preserve"> November </w:t>
      </w:r>
      <w:r w:rsidR="00040E70">
        <w:rPr>
          <w:rFonts w:eastAsia="Helvetica" w:hAnsi="Helvetica"/>
          <w:b/>
          <w:color w:val="FF0000"/>
        </w:rPr>
        <w:t>15.00</w:t>
      </w:r>
      <w:r w:rsidR="005630C1" w:rsidRPr="005F006D">
        <w:rPr>
          <w:rFonts w:eastAsia="Helvetica" w:hAnsi="Helvetica"/>
          <w:b/>
          <w:color w:val="FF0000"/>
        </w:rPr>
        <w:t xml:space="preserve"> via </w:t>
      </w:r>
      <w:r w:rsidR="00420618">
        <w:rPr>
          <w:rFonts w:eastAsia="Helvetica" w:hAnsi="Helvetica"/>
          <w:b/>
          <w:color w:val="FF0000"/>
        </w:rPr>
        <w:t>the DLE</w:t>
      </w:r>
    </w:p>
    <w:p w14:paraId="70B6187E" w14:textId="2346294C" w:rsidR="005B2848" w:rsidRDefault="0047229C">
      <w:pPr>
        <w:pStyle w:val="Body1"/>
      </w:pPr>
      <w:r>
        <w:rPr>
          <w:rFonts w:eastAsia="Helvetica" w:hAnsi="Helvetica"/>
        </w:rPr>
        <w:t xml:space="preserve">Note that database objects and applications may </w:t>
      </w:r>
      <w:r w:rsidR="00EA4455">
        <w:rPr>
          <w:rFonts w:eastAsia="Helvetica" w:hAnsi="Helvetica"/>
        </w:rPr>
        <w:t xml:space="preserve">need to </w:t>
      </w:r>
      <w:r>
        <w:rPr>
          <w:rFonts w:eastAsia="Helvetica" w:hAnsi="Helvetica"/>
        </w:rPr>
        <w:t xml:space="preserve">be accessed in your absence as part of the </w:t>
      </w:r>
      <w:r w:rsidR="00EA4455">
        <w:rPr>
          <w:rFonts w:eastAsia="Helvetica" w:hAnsi="Helvetica"/>
        </w:rPr>
        <w:t xml:space="preserve">development and </w:t>
      </w:r>
      <w:r>
        <w:rPr>
          <w:rFonts w:eastAsia="Helvetica" w:hAnsi="Helvetica"/>
        </w:rPr>
        <w:t>assessment process</w:t>
      </w:r>
      <w:r w:rsidR="005500F9">
        <w:rPr>
          <w:rFonts w:eastAsia="Helvetica" w:hAnsi="Helvetica"/>
        </w:rPr>
        <w:t>. It is therefore imperative that you</w:t>
      </w:r>
      <w:r w:rsidR="00DD540A">
        <w:rPr>
          <w:rFonts w:eastAsia="Helvetica" w:hAnsi="Helvetica"/>
        </w:rPr>
        <w:t>r solution is developed on the</w:t>
      </w:r>
      <w:r w:rsidR="005500F9">
        <w:rPr>
          <w:rFonts w:eastAsia="Helvetica" w:hAnsi="Helvetica"/>
        </w:rPr>
        <w:t xml:space="preserve"> University</w:t>
      </w:r>
      <w:r w:rsidR="005500F9">
        <w:rPr>
          <w:rFonts w:eastAsia="Helvetica" w:hAnsi="Helvetica"/>
        </w:rPr>
        <w:t>’</w:t>
      </w:r>
      <w:r w:rsidR="005500F9">
        <w:rPr>
          <w:rFonts w:eastAsia="Helvetica" w:hAnsi="Helvetica"/>
        </w:rPr>
        <w:t xml:space="preserve">s Oracle server. </w:t>
      </w:r>
      <w:r w:rsidR="00DD540A">
        <w:rPr>
          <w:rFonts w:eastAsia="Helvetica" w:hAnsi="Helvetica"/>
        </w:rPr>
        <w:t>Solutions developed elsewhere will receive a mark of zero.</w:t>
      </w:r>
    </w:p>
    <w:p w14:paraId="70B6187F" w14:textId="3A78A7AC" w:rsidR="005B2848" w:rsidRDefault="0047229C" w:rsidP="00420618">
      <w:pPr>
        <w:pStyle w:val="Body1"/>
      </w:pPr>
      <w:r>
        <w:rPr>
          <w:rFonts w:eastAsia="Helvetica" w:hAnsi="Helvetica"/>
        </w:rPr>
        <w:t xml:space="preserve">Your group will be required to perform a </w:t>
      </w:r>
      <w:r w:rsidR="00DD540A">
        <w:rPr>
          <w:rFonts w:eastAsia="Helvetica" w:hAnsi="Helvetica"/>
        </w:rPr>
        <w:t>25</w:t>
      </w:r>
      <w:r>
        <w:rPr>
          <w:rFonts w:eastAsia="Helvetica" w:hAnsi="Helvetica"/>
        </w:rPr>
        <w:t xml:space="preserve">-minute </w:t>
      </w:r>
      <w:proofErr w:type="spellStart"/>
      <w:r>
        <w:rPr>
          <w:rFonts w:eastAsia="Helvetica" w:hAnsi="Helvetica"/>
        </w:rPr>
        <w:t>defence</w:t>
      </w:r>
      <w:proofErr w:type="spellEnd"/>
      <w:r>
        <w:rPr>
          <w:rFonts w:eastAsia="Helvetica" w:hAnsi="Helvetica"/>
        </w:rPr>
        <w:t xml:space="preserve"> of your solution at a mutually convenient time (which may or may not be in your </w:t>
      </w:r>
      <w:r w:rsidR="005500F9">
        <w:rPr>
          <w:rFonts w:eastAsia="Helvetica" w:hAnsi="Helvetica"/>
        </w:rPr>
        <w:t xml:space="preserve">normal </w:t>
      </w:r>
      <w:r>
        <w:rPr>
          <w:rFonts w:eastAsia="Helvetica" w:hAnsi="Helvetica"/>
        </w:rPr>
        <w:t xml:space="preserve">timetabled slot) </w:t>
      </w:r>
      <w:r>
        <w:rPr>
          <w:rFonts w:eastAsia="Helvetica" w:hAnsi="Helvetica"/>
          <w:b/>
        </w:rPr>
        <w:t xml:space="preserve">in the week beginning </w:t>
      </w:r>
      <w:r w:rsidR="00040E70">
        <w:rPr>
          <w:rFonts w:eastAsia="Helvetica" w:hAnsi="Helvetica"/>
          <w:b/>
        </w:rPr>
        <w:t>7</w:t>
      </w:r>
      <w:r w:rsidRPr="005F006D">
        <w:rPr>
          <w:rFonts w:eastAsia="Helvetica" w:hAnsi="Helvetica"/>
          <w:b/>
          <w:vertAlign w:val="superscript"/>
        </w:rPr>
        <w:t>th</w:t>
      </w:r>
      <w:r w:rsidRPr="005F006D">
        <w:rPr>
          <w:rFonts w:eastAsia="Helvetica" w:hAnsi="Helvetica"/>
          <w:b/>
        </w:rPr>
        <w:t xml:space="preserve"> </w:t>
      </w:r>
      <w:r w:rsidR="005500F9">
        <w:rPr>
          <w:rFonts w:eastAsia="Helvetica" w:hAnsi="Helvetica"/>
          <w:b/>
        </w:rPr>
        <w:t>November</w:t>
      </w:r>
      <w:r w:rsidRPr="005F006D">
        <w:rPr>
          <w:rFonts w:eastAsia="Helvetica" w:hAnsi="Helvetica"/>
          <w:b/>
        </w:rPr>
        <w:t xml:space="preserve"> 201</w:t>
      </w:r>
      <w:r w:rsidR="00040E70">
        <w:rPr>
          <w:rFonts w:eastAsia="Helvetica" w:hAnsi="Helvetica"/>
          <w:b/>
        </w:rPr>
        <w:t>6</w:t>
      </w:r>
      <w:r w:rsidRPr="005F006D">
        <w:rPr>
          <w:rFonts w:eastAsia="Helvetica" w:hAnsi="Helvetica"/>
        </w:rPr>
        <w:t>.</w:t>
      </w:r>
      <w:r>
        <w:rPr>
          <w:rFonts w:eastAsia="Helvetica" w:hAnsi="Helvetica"/>
        </w:rPr>
        <w:t xml:space="preserve"> You </w:t>
      </w:r>
      <w:r w:rsidR="00DD540A">
        <w:rPr>
          <w:rFonts w:eastAsia="Helvetica" w:hAnsi="Helvetica"/>
        </w:rPr>
        <w:t>must</w:t>
      </w:r>
      <w:r>
        <w:rPr>
          <w:rFonts w:eastAsia="Helvetica" w:hAnsi="Helvetica"/>
        </w:rPr>
        <w:t xml:space="preserve"> ensure that your tables are populated with an adequate amount of </w:t>
      </w:r>
      <w:r w:rsidR="00B51ED1">
        <w:rPr>
          <w:rFonts w:eastAsia="Helvetica" w:hAnsi="Helvetica"/>
        </w:rPr>
        <w:t>sensible</w:t>
      </w:r>
      <w:r w:rsidR="00531FAE">
        <w:rPr>
          <w:rFonts w:eastAsia="Helvetica" w:hAnsi="Helvetica"/>
        </w:rPr>
        <w:t xml:space="preserve"> test data </w:t>
      </w:r>
      <w:r>
        <w:rPr>
          <w:rFonts w:eastAsia="Helvetica" w:hAnsi="Helvetica"/>
        </w:rPr>
        <w:t xml:space="preserve">in advance of this session and it is particularly important that date and time-dependent data is applicable to the date and time of </w:t>
      </w:r>
      <w:r w:rsidR="00531FAE">
        <w:rPr>
          <w:rFonts w:eastAsia="Helvetica" w:hAnsi="Helvetica"/>
        </w:rPr>
        <w:t>your</w:t>
      </w:r>
      <w:r>
        <w:rPr>
          <w:rFonts w:eastAsia="Helvetica" w:hAnsi="Helvetica"/>
        </w:rPr>
        <w:t xml:space="preserve"> solution </w:t>
      </w:r>
      <w:proofErr w:type="spellStart"/>
      <w:r>
        <w:rPr>
          <w:rFonts w:eastAsia="Helvetica" w:hAnsi="Helvetica"/>
        </w:rPr>
        <w:t>defence</w:t>
      </w:r>
      <w:proofErr w:type="spellEnd"/>
      <w:r>
        <w:rPr>
          <w:rFonts w:eastAsia="Helvetica" w:hAnsi="Helvetica"/>
        </w:rPr>
        <w:t xml:space="preserve">. Unless it is unavoidable, all group members </w:t>
      </w:r>
      <w:r w:rsidR="00080E8B">
        <w:rPr>
          <w:rFonts w:eastAsia="Helvetica" w:hAnsi="Helvetica"/>
        </w:rPr>
        <w:t>should</w:t>
      </w:r>
      <w:r>
        <w:rPr>
          <w:rFonts w:eastAsia="Helvetica" w:hAnsi="Helvetica"/>
        </w:rPr>
        <w:t xml:space="preserve"> be present at this session.</w:t>
      </w:r>
    </w:p>
    <w:p w14:paraId="70B61880" w14:textId="27E496EE" w:rsidR="005B2848" w:rsidRDefault="0047229C" w:rsidP="00420618">
      <w:pPr>
        <w:pStyle w:val="Body1"/>
      </w:pPr>
      <w:r>
        <w:rPr>
          <w:rFonts w:eastAsia="Helvetica" w:hAnsi="Helvetica"/>
        </w:rPr>
        <w:lastRenderedPageBreak/>
        <w:t xml:space="preserve">You will be informed when marking is complete. This will be no later than </w:t>
      </w:r>
      <w:r w:rsidR="005F006D">
        <w:rPr>
          <w:rFonts w:eastAsia="Helvetica" w:hAnsi="Helvetica"/>
        </w:rPr>
        <w:t xml:space="preserve">Friday </w:t>
      </w:r>
      <w:r w:rsidR="00040E70">
        <w:rPr>
          <w:rFonts w:eastAsia="Helvetica" w:hAnsi="Helvetica"/>
        </w:rPr>
        <w:t>9</w:t>
      </w:r>
      <w:r w:rsidR="00420618" w:rsidRPr="00420618">
        <w:rPr>
          <w:rFonts w:eastAsia="Helvetica" w:hAnsi="Helvetica"/>
          <w:vertAlign w:val="superscript"/>
        </w:rPr>
        <w:t>th</w:t>
      </w:r>
      <w:r w:rsidR="00420618">
        <w:rPr>
          <w:rFonts w:eastAsia="Helvetica" w:hAnsi="Helvetica"/>
        </w:rPr>
        <w:t xml:space="preserve"> </w:t>
      </w:r>
      <w:r w:rsidR="00DD540A">
        <w:rPr>
          <w:rFonts w:eastAsia="Helvetica" w:hAnsi="Helvetica"/>
        </w:rPr>
        <w:t>December</w:t>
      </w:r>
      <w:r w:rsidR="00040E70">
        <w:rPr>
          <w:rFonts w:eastAsia="Helvetica" w:hAnsi="Helvetica"/>
        </w:rPr>
        <w:t xml:space="preserve"> 2016</w:t>
      </w:r>
      <w:r w:rsidR="00DD540A">
        <w:rPr>
          <w:rFonts w:eastAsia="Helvetica" w:hAnsi="Helvetica"/>
        </w:rPr>
        <w:t xml:space="preserve"> (20 working days from the last solution </w:t>
      </w:r>
      <w:proofErr w:type="spellStart"/>
      <w:r w:rsidR="00DD540A">
        <w:rPr>
          <w:rFonts w:eastAsia="Helvetica" w:hAnsi="Helvetica"/>
        </w:rPr>
        <w:t>defence</w:t>
      </w:r>
      <w:proofErr w:type="spellEnd"/>
      <w:r w:rsidR="00DD540A">
        <w:rPr>
          <w:rFonts w:eastAsia="Helvetica" w:hAnsi="Helvetica"/>
        </w:rPr>
        <w:t>).</w:t>
      </w:r>
    </w:p>
    <w:p w14:paraId="7C0BE5B1" w14:textId="77777777" w:rsidR="00063103" w:rsidRDefault="00063103">
      <w:pPr>
        <w:rPr>
          <w:rFonts w:asciiTheme="majorHAnsi" w:eastAsiaTheme="majorEastAsia" w:hAnsiTheme="majorHAnsi" w:cstheme="majorBidi"/>
          <w:b/>
          <w:bCs/>
          <w:color w:val="4F81BD" w:themeColor="accent1"/>
          <w:sz w:val="26"/>
          <w:szCs w:val="26"/>
        </w:rPr>
      </w:pPr>
      <w:r>
        <w:br w:type="page"/>
      </w:r>
    </w:p>
    <w:p w14:paraId="70B61881" w14:textId="0F6DA2D1" w:rsidR="005B2848" w:rsidRDefault="0047229C" w:rsidP="00EF041D">
      <w:pPr>
        <w:pStyle w:val="Heading2"/>
        <w:rPr>
          <w:rFonts w:hAnsi="Arial"/>
        </w:rPr>
      </w:pPr>
      <w:r>
        <w:lastRenderedPageBreak/>
        <w:t>Assessment</w:t>
      </w:r>
    </w:p>
    <w:p w14:paraId="70B61882" w14:textId="05F58A0F" w:rsidR="005B2848" w:rsidRPr="00EF041D" w:rsidRDefault="0047229C">
      <w:pPr>
        <w:pStyle w:val="Body1"/>
        <w:rPr>
          <w:szCs w:val="24"/>
        </w:rPr>
      </w:pPr>
      <w:r w:rsidRPr="00EF041D">
        <w:rPr>
          <w:rFonts w:eastAsia="Helvetica" w:hAnsi="Helvetica"/>
          <w:szCs w:val="24"/>
        </w:rPr>
        <w:t xml:space="preserve">The assignment assesses the </w:t>
      </w:r>
      <w:r w:rsidR="00A45DD5">
        <w:rPr>
          <w:rFonts w:eastAsia="Helvetica" w:hAnsi="Helvetica"/>
          <w:szCs w:val="24"/>
        </w:rPr>
        <w:t xml:space="preserve">following Assessed </w:t>
      </w:r>
      <w:r w:rsidRPr="00A45DD5">
        <w:rPr>
          <w:rFonts w:eastAsia="Helvetica" w:hAnsi="Helvetica"/>
          <w:szCs w:val="24"/>
        </w:rPr>
        <w:t>Learning Outcomes</w:t>
      </w:r>
      <w:r w:rsidRPr="00EF041D">
        <w:rPr>
          <w:rFonts w:eastAsia="Helvetica" w:hAnsi="Helvetica"/>
          <w:szCs w:val="24"/>
        </w:rPr>
        <w:t xml:space="preserve"> </w:t>
      </w:r>
      <w:r w:rsidR="00A45DD5">
        <w:rPr>
          <w:rFonts w:eastAsia="Helvetica" w:hAnsi="Helvetica"/>
          <w:szCs w:val="24"/>
        </w:rPr>
        <w:t xml:space="preserve">for the module, </w:t>
      </w:r>
      <w:r w:rsidRPr="00EF041D">
        <w:rPr>
          <w:rFonts w:eastAsia="Helvetica" w:hAnsi="Helvetica"/>
          <w:szCs w:val="24"/>
        </w:rPr>
        <w:t>viz. to</w:t>
      </w:r>
    </w:p>
    <w:p w14:paraId="70B61884" w14:textId="77777777" w:rsidR="005B2848" w:rsidRPr="00EF041D" w:rsidRDefault="0047229C" w:rsidP="009B44DE">
      <w:pPr>
        <w:pStyle w:val="Body1"/>
        <w:numPr>
          <w:ilvl w:val="0"/>
          <w:numId w:val="15"/>
        </w:numPr>
        <w:ind w:left="1134" w:hanging="567"/>
        <w:rPr>
          <w:rFonts w:cs="Arial"/>
          <w:szCs w:val="24"/>
        </w:rPr>
      </w:pPr>
      <w:r w:rsidRPr="00EF041D">
        <w:rPr>
          <w:rFonts w:eastAsia="Helvetica" w:cs="Arial"/>
          <w:szCs w:val="24"/>
        </w:rPr>
        <w:t>write effective SQL statements for defining, manipulating and controlling data.</w:t>
      </w:r>
    </w:p>
    <w:p w14:paraId="70B61885" w14:textId="77777777" w:rsidR="005B2848" w:rsidRPr="00EF041D" w:rsidRDefault="0047229C" w:rsidP="009B44DE">
      <w:pPr>
        <w:pStyle w:val="Body1"/>
        <w:numPr>
          <w:ilvl w:val="0"/>
          <w:numId w:val="15"/>
        </w:numPr>
        <w:ind w:left="1134" w:hanging="567"/>
        <w:rPr>
          <w:rFonts w:cs="Arial"/>
          <w:szCs w:val="24"/>
        </w:rPr>
      </w:pPr>
      <w:r w:rsidRPr="00EF041D">
        <w:rPr>
          <w:rFonts w:eastAsia="Helvetica" w:cs="Arial"/>
          <w:szCs w:val="24"/>
        </w:rPr>
        <w:t>design and implement a multi-user database application</w:t>
      </w:r>
    </w:p>
    <w:p w14:paraId="70B61889" w14:textId="27146921" w:rsidR="005B2848" w:rsidRDefault="0047229C">
      <w:pPr>
        <w:pStyle w:val="Body1"/>
      </w:pPr>
      <w:r>
        <w:rPr>
          <w:rFonts w:eastAsia="Helvetica" w:hAnsi="Helvetica"/>
        </w:rPr>
        <w:t>The mark f</w:t>
      </w:r>
      <w:r w:rsidR="00DD540A">
        <w:rPr>
          <w:rFonts w:eastAsia="Helvetica" w:hAnsi="Helvetica"/>
        </w:rPr>
        <w:t>or this assignment contributes 5</w:t>
      </w:r>
      <w:r>
        <w:rPr>
          <w:rFonts w:eastAsia="Helvetica" w:hAnsi="Helvetica"/>
        </w:rPr>
        <w:t>0% to the overall mark for the module</w:t>
      </w:r>
      <w:r w:rsidR="00DD540A">
        <w:rPr>
          <w:rFonts w:eastAsia="Helvetica" w:hAnsi="Helvetica"/>
        </w:rPr>
        <w:t>.</w:t>
      </w:r>
    </w:p>
    <w:p w14:paraId="70B6188D" w14:textId="6F77B939" w:rsidR="005B2848" w:rsidRDefault="0047229C" w:rsidP="00D62E51">
      <w:pPr>
        <w:pStyle w:val="Heading2"/>
        <w:rPr>
          <w:rFonts w:hAnsi="Arial"/>
        </w:rPr>
      </w:pPr>
      <w:r>
        <w:t xml:space="preserve">Marks </w:t>
      </w:r>
      <w:r w:rsidR="00D62E51">
        <w:t>a</w:t>
      </w:r>
      <w:r>
        <w:t>llocation</w:t>
      </w:r>
      <w:r w:rsidR="00D62E51">
        <w:t xml:space="preserve"> and assessment criteria</w:t>
      </w:r>
    </w:p>
    <w:tbl>
      <w:tblPr>
        <w:tblpPr w:vertAnchor="text" w:horzAnchor="page" w:tblpX="1523" w:tblpY="150"/>
        <w:tblW w:w="0" w:type="auto"/>
        <w:shd w:val="clear" w:color="auto" w:fill="FFFFFF"/>
        <w:tblLayout w:type="fixed"/>
        <w:tblLook w:val="0000" w:firstRow="0" w:lastRow="0" w:firstColumn="0" w:lastColumn="0" w:noHBand="0" w:noVBand="0"/>
      </w:tblPr>
      <w:tblGrid>
        <w:gridCol w:w="7089"/>
        <w:gridCol w:w="1421"/>
      </w:tblGrid>
      <w:tr w:rsidR="005B2848" w14:paraId="70B61891" w14:textId="77777777" w:rsidTr="00EA4455">
        <w:trPr>
          <w:cantSplit/>
          <w:trHeight w:val="520"/>
        </w:trPr>
        <w:tc>
          <w:tcPr>
            <w:tcW w:w="708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0B6188E" w14:textId="77777777" w:rsidR="005B2848" w:rsidRDefault="0047229C" w:rsidP="00621AFD">
            <w:pPr>
              <w:pStyle w:val="Body1"/>
              <w:spacing w:after="0" w:line="240" w:lineRule="auto"/>
              <w:outlineLvl w:val="9"/>
              <w:rPr>
                <w:rFonts w:eastAsia="Helvetica" w:hAnsi="Helvetica"/>
                <w:b/>
              </w:rPr>
            </w:pPr>
            <w:r>
              <w:rPr>
                <w:rFonts w:eastAsia="Helvetica" w:hAnsi="Helvetica"/>
                <w:b/>
              </w:rPr>
              <w:t>Deliverable</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0B6188F" w14:textId="77777777" w:rsidR="005B2848" w:rsidRPr="00D62E51" w:rsidRDefault="0047229C" w:rsidP="00621AFD">
            <w:pPr>
              <w:pStyle w:val="Body1"/>
              <w:spacing w:after="0" w:line="240" w:lineRule="auto"/>
              <w:jc w:val="right"/>
              <w:rPr>
                <w:b/>
              </w:rPr>
            </w:pPr>
            <w:r w:rsidRPr="00D62E51">
              <w:rPr>
                <w:rFonts w:eastAsia="Helvetica" w:hAnsi="Helvetica"/>
                <w:b/>
              </w:rPr>
              <w:t>Maximum</w:t>
            </w:r>
          </w:p>
          <w:p w14:paraId="70B61890" w14:textId="77777777" w:rsidR="005B2848" w:rsidRPr="00D62E51" w:rsidRDefault="0047229C" w:rsidP="00621AFD">
            <w:pPr>
              <w:pStyle w:val="Body1"/>
              <w:spacing w:after="0" w:line="240" w:lineRule="auto"/>
              <w:jc w:val="right"/>
              <w:outlineLvl w:val="9"/>
              <w:rPr>
                <w:rFonts w:eastAsia="Helvetica" w:hAnsi="Helvetica"/>
                <w:b/>
              </w:rPr>
            </w:pPr>
            <w:r w:rsidRPr="00D62E51">
              <w:rPr>
                <w:rFonts w:eastAsia="Helvetica" w:hAnsi="Helvetica"/>
                <w:b/>
              </w:rPr>
              <w:t>Marks</w:t>
            </w:r>
          </w:p>
        </w:tc>
      </w:tr>
      <w:tr w:rsidR="005B2848" w14:paraId="70B61897" w14:textId="77777777" w:rsidTr="00EA4455">
        <w:trPr>
          <w:cantSplit/>
          <w:trHeight w:val="325"/>
        </w:trPr>
        <w:tc>
          <w:tcPr>
            <w:tcW w:w="708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0B61892" w14:textId="77777777" w:rsidR="005B2848" w:rsidRPr="00D67603" w:rsidRDefault="0047229C" w:rsidP="00621AFD">
            <w:pPr>
              <w:pStyle w:val="Body1"/>
              <w:spacing w:after="0" w:line="240" w:lineRule="auto"/>
              <w:outlineLvl w:val="9"/>
              <w:rPr>
                <w:rFonts w:eastAsia="Helvetica" w:hAnsi="Helvetica"/>
                <w:b/>
                <w:bCs/>
              </w:rPr>
            </w:pPr>
            <w:r w:rsidRPr="00D67603">
              <w:rPr>
                <w:rFonts w:eastAsia="Helvetica" w:hAnsi="Helvetica"/>
                <w:b/>
                <w:bCs/>
              </w:rPr>
              <w:t>Database diagram</w:t>
            </w:r>
            <w:r w:rsidR="00D67603">
              <w:rPr>
                <w:rFonts w:eastAsia="Helvetica" w:hAnsi="Helvetica"/>
                <w:b/>
                <w:bCs/>
              </w:rPr>
              <w:t xml:space="preserve"> and additional assumptions</w:t>
            </w:r>
          </w:p>
          <w:p w14:paraId="70B61893" w14:textId="77777777" w:rsidR="00E21298" w:rsidRDefault="0019513B" w:rsidP="00621AFD">
            <w:pPr>
              <w:pStyle w:val="Body1"/>
              <w:spacing w:after="0" w:line="240" w:lineRule="auto"/>
              <w:outlineLvl w:val="9"/>
              <w:rPr>
                <w:rFonts w:eastAsia="Helvetica" w:hAnsi="Helvetica"/>
                <w:szCs w:val="24"/>
              </w:rPr>
            </w:pPr>
            <w:r>
              <w:rPr>
                <w:rFonts w:eastAsia="Helvetica" w:hAnsi="Helvetica"/>
              </w:rPr>
              <w:t xml:space="preserve">To achieve full marks </w:t>
            </w:r>
            <w:r w:rsidR="00D67603">
              <w:rPr>
                <w:rFonts w:eastAsia="Helvetica" w:hAnsi="Helvetica"/>
              </w:rPr>
              <w:t>for this section, you</w:t>
            </w:r>
            <w:r>
              <w:rPr>
                <w:rFonts w:eastAsia="Helvetica" w:hAnsi="Helvetica"/>
              </w:rPr>
              <w:t xml:space="preserve"> must submit </w:t>
            </w:r>
            <w:r>
              <w:rPr>
                <w:rFonts w:eastAsia="Helvetica" w:hAnsi="Helvetica"/>
                <w:szCs w:val="24"/>
              </w:rPr>
              <w:t xml:space="preserve">a legible SQL Developer database </w:t>
            </w:r>
            <w:r w:rsidRPr="00EF041D">
              <w:rPr>
                <w:rFonts w:eastAsia="Helvetica" w:hAnsi="Helvetica"/>
                <w:szCs w:val="24"/>
              </w:rPr>
              <w:t xml:space="preserve">diagram showing </w:t>
            </w:r>
            <w:r>
              <w:rPr>
                <w:rFonts w:eastAsia="Helvetica" w:hAnsi="Helvetica"/>
                <w:szCs w:val="24"/>
              </w:rPr>
              <w:t xml:space="preserve">all of </w:t>
            </w:r>
            <w:r w:rsidRPr="00EF041D">
              <w:rPr>
                <w:rFonts w:eastAsia="Helvetica" w:hAnsi="Helvetica"/>
                <w:szCs w:val="24"/>
              </w:rPr>
              <w:t>your tables and their relationships</w:t>
            </w:r>
            <w:r>
              <w:rPr>
                <w:rFonts w:eastAsia="Helvetica" w:hAnsi="Helvetica"/>
                <w:szCs w:val="24"/>
              </w:rPr>
              <w:t xml:space="preserve">. </w:t>
            </w:r>
          </w:p>
          <w:p w14:paraId="70B61894" w14:textId="77777777" w:rsidR="00E21298" w:rsidRDefault="00E21298" w:rsidP="00621AFD">
            <w:pPr>
              <w:pStyle w:val="Body1"/>
              <w:spacing w:after="0" w:line="240" w:lineRule="auto"/>
              <w:outlineLvl w:val="9"/>
              <w:rPr>
                <w:rFonts w:eastAsia="Helvetica" w:hAnsi="Helvetica"/>
                <w:szCs w:val="24"/>
              </w:rPr>
            </w:pPr>
          </w:p>
          <w:p w14:paraId="70B61895" w14:textId="77777777" w:rsidR="0019513B" w:rsidRDefault="0019513B" w:rsidP="00621AFD">
            <w:pPr>
              <w:pStyle w:val="Body1"/>
              <w:spacing w:after="0" w:line="240" w:lineRule="auto"/>
              <w:outlineLvl w:val="9"/>
              <w:rPr>
                <w:rFonts w:eastAsia="Helvetica" w:hAnsi="Helvetica"/>
              </w:rPr>
            </w:pPr>
            <w:r>
              <w:rPr>
                <w:rFonts w:eastAsia="Helvetica" w:hAnsi="Helvetica"/>
                <w:szCs w:val="24"/>
              </w:rPr>
              <w:t xml:space="preserve">Failure to do </w:t>
            </w:r>
            <w:r w:rsidR="00E21298">
              <w:rPr>
                <w:rFonts w:eastAsia="Helvetica" w:hAnsi="Helvetica"/>
                <w:szCs w:val="24"/>
              </w:rPr>
              <w:t>so</w:t>
            </w:r>
            <w:r>
              <w:rPr>
                <w:rFonts w:eastAsia="Helvetica" w:hAnsi="Helvetica"/>
                <w:szCs w:val="24"/>
              </w:rPr>
              <w:t xml:space="preserve"> will result in a mark of zero for this section.</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0B61896" w14:textId="77777777" w:rsidR="005B2848" w:rsidRPr="00D62E51" w:rsidRDefault="0047229C" w:rsidP="00621AFD">
            <w:pPr>
              <w:pStyle w:val="Body1"/>
              <w:spacing w:after="0" w:line="240" w:lineRule="auto"/>
              <w:jc w:val="right"/>
              <w:outlineLvl w:val="9"/>
              <w:rPr>
                <w:rFonts w:eastAsia="Helvetica" w:hAnsi="Helvetica"/>
                <w:b/>
              </w:rPr>
            </w:pPr>
            <w:r w:rsidRPr="00D62E51">
              <w:rPr>
                <w:rFonts w:eastAsia="Helvetica" w:hAnsi="Helvetica"/>
                <w:b/>
              </w:rPr>
              <w:t>5</w:t>
            </w:r>
          </w:p>
        </w:tc>
      </w:tr>
      <w:tr w:rsidR="005B2848" w14:paraId="70B618A1" w14:textId="77777777" w:rsidTr="00EA4455">
        <w:trPr>
          <w:cantSplit/>
          <w:trHeight w:val="262"/>
        </w:trPr>
        <w:tc>
          <w:tcPr>
            <w:tcW w:w="708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0B61898" w14:textId="77777777" w:rsidR="0019513B" w:rsidRPr="00D67603" w:rsidRDefault="0047229C" w:rsidP="00621AFD">
            <w:pPr>
              <w:pStyle w:val="Body1"/>
              <w:spacing w:after="0" w:line="240" w:lineRule="auto"/>
              <w:outlineLvl w:val="9"/>
              <w:rPr>
                <w:rFonts w:eastAsia="Helvetica" w:hAnsi="Helvetica"/>
                <w:b/>
                <w:bCs/>
              </w:rPr>
            </w:pPr>
            <w:r w:rsidRPr="00D67603">
              <w:rPr>
                <w:rFonts w:eastAsia="Helvetica" w:hAnsi="Helvetica"/>
                <w:b/>
                <w:bCs/>
              </w:rPr>
              <w:t>Database objects</w:t>
            </w:r>
          </w:p>
          <w:p w14:paraId="70B61899" w14:textId="77777777" w:rsidR="00FB3A1F" w:rsidRDefault="0019513B" w:rsidP="00621AFD">
            <w:pPr>
              <w:pStyle w:val="Body1"/>
              <w:spacing w:after="0" w:line="240" w:lineRule="auto"/>
              <w:outlineLvl w:val="9"/>
              <w:rPr>
                <w:rFonts w:eastAsia="Helvetica" w:hAnsi="Helvetica"/>
              </w:rPr>
            </w:pPr>
            <w:r>
              <w:rPr>
                <w:rFonts w:eastAsia="Helvetica" w:hAnsi="Helvetica"/>
              </w:rPr>
              <w:t xml:space="preserve">To achieve a mark of 40% </w:t>
            </w:r>
            <w:r w:rsidR="00FB77B6">
              <w:rPr>
                <w:rFonts w:eastAsia="Helvetica" w:hAnsi="Helvetica"/>
              </w:rPr>
              <w:t xml:space="preserve">or above </w:t>
            </w:r>
            <w:r>
              <w:rPr>
                <w:rFonts w:eastAsia="Helvetica" w:hAnsi="Helvetica"/>
              </w:rPr>
              <w:t>in this section</w:t>
            </w:r>
            <w:r w:rsidR="00FB77B6">
              <w:rPr>
                <w:rFonts w:eastAsia="Helvetica" w:hAnsi="Helvetica"/>
              </w:rPr>
              <w:t>,</w:t>
            </w:r>
            <w:r>
              <w:rPr>
                <w:rFonts w:eastAsia="Helvetica" w:hAnsi="Helvetica"/>
              </w:rPr>
              <w:t xml:space="preserve"> you must show </w:t>
            </w:r>
            <w:r w:rsidR="00FB77B6">
              <w:rPr>
                <w:rFonts w:eastAsia="Helvetica" w:hAnsi="Helvetica"/>
              </w:rPr>
              <w:t>how</w:t>
            </w:r>
            <w:r>
              <w:rPr>
                <w:rFonts w:eastAsia="Helvetica" w:hAnsi="Helvetica"/>
              </w:rPr>
              <w:t xml:space="preserve"> you have implemented all of your tables with </w:t>
            </w:r>
            <w:r w:rsidR="00FB77B6">
              <w:rPr>
                <w:rFonts w:eastAsia="Helvetica" w:hAnsi="Helvetica"/>
              </w:rPr>
              <w:t xml:space="preserve">appropriate </w:t>
            </w:r>
            <w:r w:rsidR="00D67603">
              <w:rPr>
                <w:rFonts w:eastAsia="Helvetica" w:hAnsi="Helvetica"/>
              </w:rPr>
              <w:t xml:space="preserve">table and column names, </w:t>
            </w:r>
            <w:r w:rsidR="00FB77B6">
              <w:rPr>
                <w:rFonts w:eastAsia="Helvetica" w:hAnsi="Helvetica"/>
              </w:rPr>
              <w:t xml:space="preserve">data types and </w:t>
            </w:r>
            <w:r w:rsidR="00D67603">
              <w:rPr>
                <w:rFonts w:eastAsia="Helvetica" w:hAnsi="Helvetica"/>
              </w:rPr>
              <w:t>entity and referential integrity</w:t>
            </w:r>
            <w:r w:rsidR="00FB77B6">
              <w:rPr>
                <w:rFonts w:eastAsia="Helvetica" w:hAnsi="Helvetica"/>
              </w:rPr>
              <w:t>.</w:t>
            </w:r>
          </w:p>
          <w:p w14:paraId="70B6189A" w14:textId="77777777" w:rsidR="00FB77B6" w:rsidRDefault="00FB77B6" w:rsidP="00621AFD">
            <w:pPr>
              <w:pStyle w:val="Body1"/>
              <w:spacing w:after="0" w:line="240" w:lineRule="auto"/>
              <w:outlineLvl w:val="9"/>
              <w:rPr>
                <w:rFonts w:eastAsia="Helvetica" w:hAnsi="Helvetica"/>
              </w:rPr>
            </w:pPr>
          </w:p>
          <w:p w14:paraId="70B6189B" w14:textId="77777777" w:rsidR="00FB77B6" w:rsidRDefault="00FB77B6" w:rsidP="00621AFD">
            <w:pPr>
              <w:pStyle w:val="Body1"/>
              <w:spacing w:after="0" w:line="240" w:lineRule="auto"/>
              <w:outlineLvl w:val="9"/>
              <w:rPr>
                <w:rFonts w:eastAsia="Helvetica" w:hAnsi="Helvetica"/>
              </w:rPr>
            </w:pPr>
            <w:r>
              <w:rPr>
                <w:rFonts w:eastAsia="Helvetica" w:hAnsi="Helvetica"/>
              </w:rPr>
              <w:t>To achieve a mark of 60% or above in this section, you must also show how you have implemented a significant amount of data integrity using a variety of methods.</w:t>
            </w:r>
          </w:p>
          <w:p w14:paraId="70B6189C" w14:textId="77777777" w:rsidR="00FB77B6" w:rsidRDefault="00FB77B6" w:rsidP="00621AFD">
            <w:pPr>
              <w:pStyle w:val="Body1"/>
              <w:spacing w:after="0" w:line="240" w:lineRule="auto"/>
              <w:outlineLvl w:val="9"/>
              <w:rPr>
                <w:rFonts w:eastAsia="Helvetica" w:hAnsi="Helvetica"/>
              </w:rPr>
            </w:pPr>
          </w:p>
          <w:p w14:paraId="70B6189D" w14:textId="77777777" w:rsidR="00FB77B6" w:rsidRDefault="00FB77B6" w:rsidP="00621AFD">
            <w:pPr>
              <w:pStyle w:val="Body1"/>
              <w:spacing w:after="0" w:line="240" w:lineRule="auto"/>
              <w:outlineLvl w:val="9"/>
              <w:rPr>
                <w:rFonts w:eastAsia="Helvetica" w:hAnsi="Helvetica"/>
              </w:rPr>
            </w:pPr>
            <w:r>
              <w:rPr>
                <w:rFonts w:eastAsia="Helvetica" w:hAnsi="Helvetica"/>
              </w:rPr>
              <w:t>To achieve a mark of 80% or above in this section, you must also show how you have implemented complete data integ</w:t>
            </w:r>
            <w:r w:rsidR="00D67603">
              <w:rPr>
                <w:rFonts w:eastAsia="Helvetica" w:hAnsi="Helvetica"/>
              </w:rPr>
              <w:t>rity using a variety of methods.</w:t>
            </w:r>
          </w:p>
          <w:p w14:paraId="70B6189E" w14:textId="77777777" w:rsidR="00D67603" w:rsidRDefault="00D67603" w:rsidP="00621AFD">
            <w:pPr>
              <w:pStyle w:val="Body1"/>
              <w:spacing w:after="0" w:line="240" w:lineRule="auto"/>
              <w:outlineLvl w:val="9"/>
              <w:rPr>
                <w:rFonts w:eastAsia="Helvetica" w:hAnsi="Helvetica"/>
              </w:rPr>
            </w:pPr>
          </w:p>
          <w:p w14:paraId="70B6189F" w14:textId="77777777" w:rsidR="00D67603" w:rsidRDefault="00D67603" w:rsidP="00621AFD">
            <w:pPr>
              <w:pStyle w:val="Body1"/>
              <w:spacing w:after="0" w:line="240" w:lineRule="auto"/>
              <w:outlineLvl w:val="9"/>
              <w:rPr>
                <w:rFonts w:eastAsia="Helvetica" w:hAnsi="Helvetica"/>
              </w:rPr>
            </w:pPr>
            <w:r>
              <w:rPr>
                <w:rFonts w:eastAsia="Helvetica" w:hAnsi="Helvetica"/>
              </w:rPr>
              <w:t xml:space="preserve">Marks will be reduced for </w:t>
            </w:r>
            <w:r w:rsidR="009B34EB">
              <w:rPr>
                <w:rFonts w:eastAsia="Helvetica" w:hAnsi="Helvetica"/>
              </w:rPr>
              <w:t xml:space="preserve">database objects </w:t>
            </w:r>
            <w:r w:rsidR="00D62E51">
              <w:rPr>
                <w:rFonts w:eastAsia="Helvetica" w:hAnsi="Helvetica"/>
              </w:rPr>
              <w:t xml:space="preserve">(tables, views, sequences, triggers, procedures and functions) </w:t>
            </w:r>
            <w:r w:rsidR="009B34EB">
              <w:rPr>
                <w:rFonts w:eastAsia="Helvetica" w:hAnsi="Helvetica"/>
              </w:rPr>
              <w:t xml:space="preserve">being omitted, </w:t>
            </w:r>
            <w:r>
              <w:rPr>
                <w:rFonts w:eastAsia="Helvetica" w:hAnsi="Helvetica"/>
              </w:rPr>
              <w:t>poor presentation of code, constraints without explicitly assigned names and deviation from the recommended naming convention.</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0B618A0" w14:textId="77777777" w:rsidR="005B2848" w:rsidRPr="00D62E51" w:rsidRDefault="0047229C" w:rsidP="00621AFD">
            <w:pPr>
              <w:pStyle w:val="Body1"/>
              <w:spacing w:after="0" w:line="240" w:lineRule="auto"/>
              <w:jc w:val="right"/>
              <w:outlineLvl w:val="9"/>
              <w:rPr>
                <w:rFonts w:eastAsia="Helvetica" w:hAnsi="Helvetica"/>
                <w:b/>
              </w:rPr>
            </w:pPr>
            <w:r w:rsidRPr="00D62E51">
              <w:rPr>
                <w:rFonts w:eastAsia="Helvetica" w:hAnsi="Helvetica"/>
                <w:b/>
              </w:rPr>
              <w:t>30</w:t>
            </w:r>
          </w:p>
        </w:tc>
      </w:tr>
      <w:tr w:rsidR="005B2848" w14:paraId="70B618A9" w14:textId="77777777" w:rsidTr="00EA4455">
        <w:trPr>
          <w:cantSplit/>
          <w:trHeight w:val="226"/>
        </w:trPr>
        <w:tc>
          <w:tcPr>
            <w:tcW w:w="708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0B618A2" w14:textId="77777777" w:rsidR="005B2848" w:rsidRPr="009B34EB" w:rsidRDefault="0047229C" w:rsidP="00621AFD">
            <w:pPr>
              <w:pStyle w:val="Body1"/>
              <w:spacing w:after="0" w:line="240" w:lineRule="auto"/>
              <w:outlineLvl w:val="9"/>
              <w:rPr>
                <w:rFonts w:eastAsia="Helvetica" w:hAnsi="Helvetica"/>
                <w:b/>
                <w:bCs/>
              </w:rPr>
            </w:pPr>
            <w:r w:rsidRPr="009B34EB">
              <w:rPr>
                <w:rFonts w:eastAsia="Helvetica" w:hAnsi="Helvetica"/>
                <w:b/>
                <w:bCs/>
              </w:rPr>
              <w:lastRenderedPageBreak/>
              <w:t>Critical appraisal</w:t>
            </w:r>
          </w:p>
          <w:p w14:paraId="70B618A3" w14:textId="77777777" w:rsidR="009B34EB" w:rsidRDefault="009B34EB" w:rsidP="00621AFD">
            <w:pPr>
              <w:pStyle w:val="Body1"/>
              <w:spacing w:after="0" w:line="240" w:lineRule="auto"/>
              <w:outlineLvl w:val="9"/>
              <w:rPr>
                <w:rFonts w:eastAsia="Helvetica" w:hAnsi="Helvetica"/>
              </w:rPr>
            </w:pPr>
            <w:r w:rsidRPr="009B34EB">
              <w:rPr>
                <w:rFonts w:eastAsia="Helvetica" w:hAnsi="Helvetica"/>
              </w:rPr>
              <w:t>To achieve a mark of 40% or above in this section,</w:t>
            </w:r>
            <w:r>
              <w:rPr>
                <w:rFonts w:eastAsia="Helvetica" w:hAnsi="Helvetica"/>
              </w:rPr>
              <w:t xml:space="preserve"> you </w:t>
            </w:r>
            <w:r w:rsidR="00E21298">
              <w:rPr>
                <w:rFonts w:eastAsia="Helvetica" w:hAnsi="Helvetica"/>
              </w:rPr>
              <w:t>must</w:t>
            </w:r>
            <w:r>
              <w:rPr>
                <w:rFonts w:eastAsia="Helvetica" w:hAnsi="Helvetica"/>
              </w:rPr>
              <w:t xml:space="preserve"> provide a superficial account of the problems areas and worthy features.</w:t>
            </w:r>
          </w:p>
          <w:p w14:paraId="70B618A4" w14:textId="77777777" w:rsidR="00E21298" w:rsidRDefault="00E21298" w:rsidP="00621AFD">
            <w:pPr>
              <w:pStyle w:val="Body1"/>
              <w:spacing w:after="0" w:line="240" w:lineRule="auto"/>
              <w:outlineLvl w:val="9"/>
              <w:rPr>
                <w:rFonts w:eastAsia="Helvetica" w:hAnsi="Helvetica"/>
              </w:rPr>
            </w:pPr>
          </w:p>
          <w:p w14:paraId="70B618A5" w14:textId="77777777" w:rsidR="009B34EB" w:rsidRDefault="009B34EB" w:rsidP="00621AFD">
            <w:pPr>
              <w:pStyle w:val="Body1"/>
              <w:spacing w:after="0" w:line="240" w:lineRule="auto"/>
              <w:outlineLvl w:val="9"/>
              <w:rPr>
                <w:rFonts w:eastAsia="Helvetica" w:hAnsi="Helvetica"/>
              </w:rPr>
            </w:pPr>
            <w:r w:rsidRPr="009B34EB">
              <w:rPr>
                <w:rFonts w:eastAsia="Helvetica" w:hAnsi="Helvetica"/>
              </w:rPr>
              <w:t xml:space="preserve">To achieve a mark of </w:t>
            </w:r>
            <w:r>
              <w:rPr>
                <w:rFonts w:eastAsia="Helvetica" w:hAnsi="Helvetica"/>
              </w:rPr>
              <w:t>6</w:t>
            </w:r>
            <w:r w:rsidRPr="009B34EB">
              <w:rPr>
                <w:rFonts w:eastAsia="Helvetica" w:hAnsi="Helvetica"/>
              </w:rPr>
              <w:t>0% or above in this section,</w:t>
            </w:r>
            <w:r>
              <w:rPr>
                <w:rFonts w:eastAsia="Helvetica" w:hAnsi="Helvetica"/>
              </w:rPr>
              <w:t xml:space="preserve"> you </w:t>
            </w:r>
            <w:r w:rsidR="00E21298">
              <w:rPr>
                <w:rFonts w:eastAsia="Helvetica" w:hAnsi="Helvetica"/>
              </w:rPr>
              <w:t>must</w:t>
            </w:r>
            <w:r>
              <w:rPr>
                <w:rFonts w:eastAsia="Helvetica" w:hAnsi="Helvetica"/>
              </w:rPr>
              <w:t xml:space="preserve"> provide a substantial account of the problems areas and worthy features, together with suggestions for improvement.</w:t>
            </w:r>
          </w:p>
          <w:p w14:paraId="70B618A6" w14:textId="77777777" w:rsidR="00E21298" w:rsidRDefault="00E21298" w:rsidP="00621AFD">
            <w:pPr>
              <w:pStyle w:val="Body1"/>
              <w:spacing w:after="0" w:line="240" w:lineRule="auto"/>
              <w:outlineLvl w:val="9"/>
              <w:rPr>
                <w:rFonts w:eastAsia="Helvetica" w:hAnsi="Helvetica"/>
              </w:rPr>
            </w:pPr>
          </w:p>
          <w:p w14:paraId="70B618A7" w14:textId="77777777" w:rsidR="00D67603" w:rsidRDefault="009B34EB" w:rsidP="00621AFD">
            <w:pPr>
              <w:pStyle w:val="Body1"/>
              <w:spacing w:after="0" w:line="240" w:lineRule="auto"/>
              <w:outlineLvl w:val="9"/>
              <w:rPr>
                <w:rFonts w:eastAsia="Helvetica" w:hAnsi="Helvetica"/>
              </w:rPr>
            </w:pPr>
            <w:r w:rsidRPr="009B34EB">
              <w:rPr>
                <w:rFonts w:eastAsia="Helvetica" w:hAnsi="Helvetica"/>
              </w:rPr>
              <w:t xml:space="preserve">To achieve a mark of </w:t>
            </w:r>
            <w:r w:rsidR="00621AFD">
              <w:rPr>
                <w:rFonts w:eastAsia="Helvetica" w:hAnsi="Helvetica"/>
              </w:rPr>
              <w:t>8</w:t>
            </w:r>
            <w:r w:rsidRPr="009B34EB">
              <w:rPr>
                <w:rFonts w:eastAsia="Helvetica" w:hAnsi="Helvetica"/>
              </w:rPr>
              <w:t>0% or above in this section,</w:t>
            </w:r>
            <w:r>
              <w:rPr>
                <w:rFonts w:eastAsia="Helvetica" w:hAnsi="Helvetica"/>
              </w:rPr>
              <w:t xml:space="preserve"> you </w:t>
            </w:r>
            <w:r w:rsidR="00E21298">
              <w:rPr>
                <w:rFonts w:eastAsia="Helvetica" w:hAnsi="Helvetica"/>
              </w:rPr>
              <w:t>must</w:t>
            </w:r>
            <w:r>
              <w:rPr>
                <w:rFonts w:eastAsia="Helvetica" w:hAnsi="Helvetica"/>
              </w:rPr>
              <w:t xml:space="preserve"> provide a complete account of the problems areas and worthy features, together with suggestions for improvement and an indication as to how these may be </w:t>
            </w:r>
            <w:proofErr w:type="spellStart"/>
            <w:r>
              <w:rPr>
                <w:rFonts w:eastAsia="Helvetica" w:hAnsi="Helvetica"/>
              </w:rPr>
              <w:t>realised</w:t>
            </w:r>
            <w:proofErr w:type="spellEnd"/>
            <w:r>
              <w:rPr>
                <w:rFonts w:eastAsia="Helvetica" w:hAnsi="Helvetica"/>
              </w:rPr>
              <w:t>.</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0B618A8" w14:textId="77777777" w:rsidR="005B2848" w:rsidRPr="00D62E51" w:rsidRDefault="0047229C" w:rsidP="00621AFD">
            <w:pPr>
              <w:pStyle w:val="Body1"/>
              <w:spacing w:after="0" w:line="240" w:lineRule="auto"/>
              <w:jc w:val="right"/>
              <w:outlineLvl w:val="9"/>
              <w:rPr>
                <w:rFonts w:eastAsia="Helvetica" w:hAnsi="Helvetica"/>
                <w:b/>
              </w:rPr>
            </w:pPr>
            <w:r w:rsidRPr="00D62E51">
              <w:rPr>
                <w:rFonts w:eastAsia="Helvetica" w:hAnsi="Helvetica"/>
                <w:b/>
              </w:rPr>
              <w:t>15</w:t>
            </w:r>
          </w:p>
        </w:tc>
      </w:tr>
      <w:tr w:rsidR="005B2848" w14:paraId="70B618B5" w14:textId="77777777" w:rsidTr="00EA4455">
        <w:trPr>
          <w:cantSplit/>
          <w:trHeight w:val="345"/>
        </w:trPr>
        <w:tc>
          <w:tcPr>
            <w:tcW w:w="708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0B618AA" w14:textId="481D575E" w:rsidR="005B2848" w:rsidRPr="00E21298" w:rsidRDefault="00FF7D18" w:rsidP="00621AFD">
            <w:pPr>
              <w:pStyle w:val="Body1"/>
              <w:spacing w:after="0" w:line="240" w:lineRule="auto"/>
              <w:outlineLvl w:val="9"/>
              <w:rPr>
                <w:rFonts w:eastAsia="Helvetica" w:hAnsi="Helvetica"/>
                <w:b/>
                <w:bCs/>
              </w:rPr>
            </w:pPr>
            <w:r>
              <w:rPr>
                <w:rFonts w:eastAsia="Helvetica" w:hAnsi="Helvetica"/>
                <w:b/>
                <w:bCs/>
              </w:rPr>
              <w:t xml:space="preserve">Quality of desktop and mobile web applications including solution </w:t>
            </w:r>
            <w:proofErr w:type="spellStart"/>
            <w:r>
              <w:rPr>
                <w:rFonts w:eastAsia="Helvetica" w:hAnsi="Helvetica"/>
                <w:b/>
                <w:bCs/>
              </w:rPr>
              <w:t>defence</w:t>
            </w:r>
            <w:proofErr w:type="spellEnd"/>
          </w:p>
          <w:p w14:paraId="70B618AB" w14:textId="784088D7" w:rsidR="009B34EB" w:rsidRDefault="009B34EB" w:rsidP="00621AFD">
            <w:pPr>
              <w:pStyle w:val="Body1"/>
              <w:spacing w:after="0" w:line="240" w:lineRule="auto"/>
              <w:outlineLvl w:val="9"/>
              <w:rPr>
                <w:rFonts w:eastAsia="Helvetica" w:hAnsi="Helvetica"/>
              </w:rPr>
            </w:pPr>
            <w:r w:rsidRPr="009B34EB">
              <w:rPr>
                <w:rFonts w:eastAsia="Helvetica" w:hAnsi="Helvetica"/>
              </w:rPr>
              <w:t>To achieve a mark of 40% or above in this section,</w:t>
            </w:r>
            <w:r>
              <w:rPr>
                <w:rFonts w:eastAsia="Helvetica" w:hAnsi="Helvetica"/>
              </w:rPr>
              <w:t xml:space="preserve"> </w:t>
            </w:r>
            <w:r w:rsidR="00E21298">
              <w:rPr>
                <w:rFonts w:eastAsia="Helvetica" w:hAnsi="Helvetica"/>
              </w:rPr>
              <w:t>you must be able to demonstrate and document that your application</w:t>
            </w:r>
            <w:r w:rsidR="00FF7D18">
              <w:rPr>
                <w:rFonts w:eastAsia="Helvetica" w:hAnsi="Helvetica"/>
              </w:rPr>
              <w:t>s</w:t>
            </w:r>
            <w:r w:rsidR="00E21298">
              <w:rPr>
                <w:rFonts w:eastAsia="Helvetica" w:hAnsi="Helvetica"/>
              </w:rPr>
              <w:t xml:space="preserve"> </w:t>
            </w:r>
            <w:r w:rsidR="00FF7D18">
              <w:rPr>
                <w:rFonts w:eastAsia="Helvetica" w:hAnsi="Helvetica"/>
              </w:rPr>
              <w:t>are</w:t>
            </w:r>
            <w:r w:rsidR="00E21298">
              <w:rPr>
                <w:rFonts w:eastAsia="Helvetica" w:hAnsi="Helvetica"/>
              </w:rPr>
              <w:t xml:space="preserve"> able to maintain and report on the history of applications.</w:t>
            </w:r>
          </w:p>
          <w:p w14:paraId="70B618AC" w14:textId="77777777" w:rsidR="00E21298" w:rsidRDefault="00E21298" w:rsidP="00621AFD">
            <w:pPr>
              <w:pStyle w:val="Body1"/>
              <w:spacing w:after="0" w:line="240" w:lineRule="auto"/>
              <w:outlineLvl w:val="9"/>
              <w:rPr>
                <w:rFonts w:eastAsia="Helvetica" w:hAnsi="Helvetica"/>
              </w:rPr>
            </w:pPr>
          </w:p>
          <w:p w14:paraId="70B618AD" w14:textId="77777777" w:rsidR="00E21298" w:rsidRDefault="00E21298" w:rsidP="00621AFD">
            <w:pPr>
              <w:pStyle w:val="Body1"/>
              <w:spacing w:after="0" w:line="240" w:lineRule="auto"/>
              <w:outlineLvl w:val="9"/>
              <w:rPr>
                <w:rFonts w:eastAsia="Helvetica" w:hAnsi="Helvetica"/>
              </w:rPr>
            </w:pPr>
            <w:r w:rsidRPr="009B34EB">
              <w:rPr>
                <w:rFonts w:eastAsia="Helvetica" w:hAnsi="Helvetica"/>
              </w:rPr>
              <w:t xml:space="preserve">To achieve a mark of </w:t>
            </w:r>
            <w:r>
              <w:rPr>
                <w:rFonts w:eastAsia="Helvetica" w:hAnsi="Helvetica"/>
              </w:rPr>
              <w:t>6</w:t>
            </w:r>
            <w:r w:rsidRPr="009B34EB">
              <w:rPr>
                <w:rFonts w:eastAsia="Helvetica" w:hAnsi="Helvetica"/>
              </w:rPr>
              <w:t>0% or above in this section,</w:t>
            </w:r>
            <w:r>
              <w:rPr>
                <w:rFonts w:eastAsia="Helvetica" w:hAnsi="Helvetica"/>
              </w:rPr>
              <w:t xml:space="preserve"> you must also be able to demonstrate and document student, company, site and vacancy maintenance </w:t>
            </w:r>
            <w:r w:rsidR="00D62E51">
              <w:rPr>
                <w:rFonts w:eastAsia="Helvetica" w:hAnsi="Helvetica"/>
              </w:rPr>
              <w:t xml:space="preserve">using appropriate interface features and validation </w:t>
            </w:r>
            <w:r>
              <w:rPr>
                <w:rFonts w:eastAsia="Helvetica" w:hAnsi="Helvetica"/>
              </w:rPr>
              <w:t xml:space="preserve">and the provision of meaningful management reports </w:t>
            </w:r>
            <w:r w:rsidR="00D62E51">
              <w:rPr>
                <w:rFonts w:eastAsia="Helvetica" w:hAnsi="Helvetica"/>
              </w:rPr>
              <w:t>and of a management dashboard as specified above</w:t>
            </w:r>
            <w:r>
              <w:rPr>
                <w:rFonts w:eastAsia="Helvetica" w:hAnsi="Helvetica"/>
              </w:rPr>
              <w:t>.</w:t>
            </w:r>
          </w:p>
          <w:p w14:paraId="70B618AE" w14:textId="77777777" w:rsidR="00D62E51" w:rsidRDefault="00D62E51" w:rsidP="00621AFD">
            <w:pPr>
              <w:pStyle w:val="Body1"/>
              <w:spacing w:after="0" w:line="240" w:lineRule="auto"/>
              <w:outlineLvl w:val="9"/>
              <w:rPr>
                <w:rFonts w:eastAsia="Helvetica" w:hAnsi="Helvetica"/>
              </w:rPr>
            </w:pPr>
          </w:p>
          <w:p w14:paraId="70B618AF" w14:textId="77777777" w:rsidR="00D62E51" w:rsidRDefault="00D62E51" w:rsidP="00621AFD">
            <w:pPr>
              <w:pStyle w:val="Body1"/>
              <w:spacing w:after="0" w:line="240" w:lineRule="auto"/>
              <w:outlineLvl w:val="9"/>
              <w:rPr>
                <w:rFonts w:eastAsia="Helvetica" w:hAnsi="Helvetica"/>
              </w:rPr>
            </w:pPr>
            <w:r w:rsidRPr="009B34EB">
              <w:rPr>
                <w:rFonts w:eastAsia="Helvetica" w:hAnsi="Helvetica"/>
              </w:rPr>
              <w:t xml:space="preserve">To achieve a mark of </w:t>
            </w:r>
            <w:r>
              <w:rPr>
                <w:rFonts w:eastAsia="Helvetica" w:hAnsi="Helvetica"/>
              </w:rPr>
              <w:t>8</w:t>
            </w:r>
            <w:r w:rsidRPr="009B34EB">
              <w:rPr>
                <w:rFonts w:eastAsia="Helvetica" w:hAnsi="Helvetica"/>
              </w:rPr>
              <w:t>0% or above in this section,</w:t>
            </w:r>
            <w:r>
              <w:rPr>
                <w:rFonts w:eastAsia="Helvetica" w:hAnsi="Helvetica"/>
              </w:rPr>
              <w:t xml:space="preserve"> you must also be able to demonstrate and document the use of user roles in your application.</w:t>
            </w:r>
          </w:p>
          <w:p w14:paraId="70B618B0" w14:textId="77777777" w:rsidR="00E21298" w:rsidRDefault="00E21298" w:rsidP="00621AFD">
            <w:pPr>
              <w:pStyle w:val="Body1"/>
              <w:spacing w:after="0" w:line="240" w:lineRule="auto"/>
              <w:outlineLvl w:val="9"/>
              <w:rPr>
                <w:rFonts w:eastAsia="Helvetica" w:hAnsi="Helvetica"/>
              </w:rPr>
            </w:pPr>
          </w:p>
          <w:p w14:paraId="70B618B1" w14:textId="77777777" w:rsidR="00E21298" w:rsidRDefault="00E21298" w:rsidP="00621AFD">
            <w:pPr>
              <w:pStyle w:val="Body1"/>
              <w:spacing w:after="0" w:line="240" w:lineRule="auto"/>
              <w:outlineLvl w:val="9"/>
              <w:rPr>
                <w:rFonts w:eastAsia="Helvetica" w:hAnsi="Helvetica"/>
              </w:rPr>
            </w:pPr>
            <w:r>
              <w:rPr>
                <w:rFonts w:eastAsia="Helvetica" w:hAnsi="Helvetica"/>
              </w:rPr>
              <w:t>Marks will be reduced for the use of insufficient and inappropriate test data.</w:t>
            </w:r>
          </w:p>
          <w:p w14:paraId="70B618B2" w14:textId="77777777" w:rsidR="00D62E51" w:rsidRDefault="00D62E51" w:rsidP="00621AFD">
            <w:pPr>
              <w:pStyle w:val="Body1"/>
              <w:spacing w:after="0" w:line="240" w:lineRule="auto"/>
              <w:outlineLvl w:val="9"/>
              <w:rPr>
                <w:rFonts w:eastAsia="Helvetica" w:hAnsi="Helvetica"/>
              </w:rPr>
            </w:pPr>
          </w:p>
          <w:p w14:paraId="70B618B3" w14:textId="77777777" w:rsidR="00D62E51" w:rsidRDefault="00D62E51" w:rsidP="00621AFD">
            <w:pPr>
              <w:pStyle w:val="Body1"/>
              <w:spacing w:after="0" w:line="240" w:lineRule="auto"/>
              <w:outlineLvl w:val="9"/>
              <w:rPr>
                <w:rFonts w:eastAsia="Helvetica" w:hAnsi="Helvetica"/>
              </w:rPr>
            </w:pPr>
            <w:r>
              <w:rPr>
                <w:rFonts w:eastAsia="Helvetica" w:hAnsi="Helvetica"/>
              </w:rPr>
              <w:t>Marks will be increased where innovative features have been incorporated.</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0B618B4" w14:textId="77777777" w:rsidR="005B2848" w:rsidRPr="00D62E51" w:rsidRDefault="0047229C" w:rsidP="00621AFD">
            <w:pPr>
              <w:pStyle w:val="Body1"/>
              <w:spacing w:after="0" w:line="240" w:lineRule="auto"/>
              <w:jc w:val="right"/>
              <w:outlineLvl w:val="9"/>
              <w:rPr>
                <w:rFonts w:eastAsia="Helvetica" w:hAnsi="Helvetica"/>
                <w:b/>
              </w:rPr>
            </w:pPr>
            <w:r w:rsidRPr="00D62E51">
              <w:rPr>
                <w:rFonts w:eastAsia="Helvetica" w:hAnsi="Helvetica"/>
                <w:b/>
              </w:rPr>
              <w:t>50</w:t>
            </w:r>
          </w:p>
        </w:tc>
      </w:tr>
      <w:tr w:rsidR="005B2848" w14:paraId="70B618B8" w14:textId="77777777" w:rsidTr="00EA4455">
        <w:trPr>
          <w:cantSplit/>
          <w:trHeight w:val="267"/>
        </w:trPr>
        <w:tc>
          <w:tcPr>
            <w:tcW w:w="7089"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0B618B6" w14:textId="77777777" w:rsidR="005B2848" w:rsidRDefault="0047229C" w:rsidP="00621AFD">
            <w:pPr>
              <w:pStyle w:val="Body1"/>
              <w:spacing w:after="0" w:line="240" w:lineRule="auto"/>
              <w:outlineLvl w:val="9"/>
              <w:rPr>
                <w:rFonts w:eastAsia="Helvetica" w:hAnsi="Helvetica"/>
                <w:b/>
              </w:rPr>
            </w:pPr>
            <w:r>
              <w:rPr>
                <w:rFonts w:eastAsia="Helvetica" w:hAnsi="Helvetica"/>
                <w:b/>
              </w:rPr>
              <w:t>TOTAL</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0B618B7" w14:textId="77777777" w:rsidR="005B2848" w:rsidRPr="00D62E51" w:rsidRDefault="0047229C" w:rsidP="00621AFD">
            <w:pPr>
              <w:pStyle w:val="Body1"/>
              <w:spacing w:after="0" w:line="240" w:lineRule="auto"/>
              <w:jc w:val="right"/>
              <w:outlineLvl w:val="9"/>
              <w:rPr>
                <w:rFonts w:eastAsia="Helvetica" w:hAnsi="Helvetica"/>
                <w:b/>
              </w:rPr>
            </w:pPr>
            <w:r w:rsidRPr="00D62E51">
              <w:rPr>
                <w:rFonts w:eastAsia="Helvetica" w:hAnsi="Helvetica"/>
                <w:b/>
              </w:rPr>
              <w:t>100</w:t>
            </w:r>
          </w:p>
        </w:tc>
      </w:tr>
    </w:tbl>
    <w:p w14:paraId="70B618B9" w14:textId="77777777" w:rsidR="005B2848" w:rsidRDefault="005B2848">
      <w:pPr>
        <w:pStyle w:val="Body1"/>
        <w:rPr>
          <w:rFonts w:ascii="Times New Roman" w:eastAsia="Times New Roman" w:hAnsi="Times New Roman"/>
          <w:color w:val="auto"/>
          <w:sz w:val="20"/>
          <w:lang w:val="en-GB"/>
        </w:rPr>
      </w:pPr>
    </w:p>
    <w:p w14:paraId="70B618BA" w14:textId="77777777" w:rsidR="005B2848" w:rsidRDefault="005B2848">
      <w:pPr>
        <w:rPr>
          <w:sz w:val="20"/>
        </w:rPr>
      </w:pPr>
    </w:p>
    <w:p w14:paraId="70B618BB" w14:textId="77777777" w:rsidR="005B2848" w:rsidRDefault="005B2848">
      <w:pPr>
        <w:pStyle w:val="Body1"/>
        <w:rPr>
          <w:b/>
          <w:i/>
        </w:rPr>
      </w:pPr>
    </w:p>
    <w:p w14:paraId="70B618BC" w14:textId="77777777" w:rsidR="005B2848" w:rsidRDefault="005B2848">
      <w:pPr>
        <w:pStyle w:val="Body1"/>
        <w:rPr>
          <w:b/>
          <w:i/>
        </w:rPr>
      </w:pPr>
    </w:p>
    <w:p w14:paraId="70B618BD" w14:textId="77777777" w:rsidR="005B2848" w:rsidRDefault="005B2848">
      <w:pPr>
        <w:pStyle w:val="Body1"/>
        <w:rPr>
          <w:b/>
          <w:i/>
        </w:rPr>
      </w:pPr>
    </w:p>
    <w:p w14:paraId="70B618BE" w14:textId="77777777" w:rsidR="005B2848" w:rsidRDefault="005B2848">
      <w:pPr>
        <w:pStyle w:val="Body1"/>
        <w:rPr>
          <w:b/>
          <w:i/>
        </w:rPr>
      </w:pPr>
    </w:p>
    <w:p w14:paraId="70B618BF" w14:textId="77777777" w:rsidR="005B2848" w:rsidRDefault="005B2848">
      <w:pPr>
        <w:pStyle w:val="Body1"/>
        <w:rPr>
          <w:b/>
          <w:i/>
        </w:rPr>
      </w:pPr>
    </w:p>
    <w:p w14:paraId="70B618C0" w14:textId="77777777" w:rsidR="0019513B" w:rsidRDefault="0019513B" w:rsidP="00CE1E37">
      <w:pPr>
        <w:spacing w:after="0" w:line="240" w:lineRule="auto"/>
        <w:rPr>
          <w:rFonts w:ascii="Arial" w:hAnsi="Arial" w:cs="Verdana"/>
          <w:sz w:val="24"/>
          <w:szCs w:val="24"/>
        </w:rPr>
      </w:pPr>
    </w:p>
    <w:p w14:paraId="70B618C1" w14:textId="77777777" w:rsidR="0019513B" w:rsidRDefault="0019513B" w:rsidP="00CE1E37">
      <w:pPr>
        <w:spacing w:after="0" w:line="240" w:lineRule="auto"/>
        <w:rPr>
          <w:rFonts w:ascii="Arial" w:hAnsi="Arial" w:cs="Verdana"/>
          <w:sz w:val="24"/>
          <w:szCs w:val="24"/>
          <w:lang w:val="en-US"/>
        </w:rPr>
      </w:pPr>
    </w:p>
    <w:p w14:paraId="70B618C2" w14:textId="77777777" w:rsidR="0019513B" w:rsidRDefault="0019513B" w:rsidP="00CE1E37">
      <w:pPr>
        <w:spacing w:after="0" w:line="240" w:lineRule="auto"/>
        <w:rPr>
          <w:rFonts w:ascii="Arial" w:hAnsi="Arial" w:cs="Verdana"/>
          <w:sz w:val="24"/>
          <w:szCs w:val="24"/>
        </w:rPr>
      </w:pPr>
    </w:p>
    <w:p w14:paraId="70B618C3" w14:textId="77777777" w:rsidR="0019513B" w:rsidRDefault="0019513B" w:rsidP="00CE1E37">
      <w:pPr>
        <w:spacing w:after="0" w:line="240" w:lineRule="auto"/>
        <w:rPr>
          <w:rFonts w:ascii="Arial" w:hAnsi="Arial" w:cs="Verdana"/>
          <w:sz w:val="24"/>
          <w:szCs w:val="24"/>
          <w:lang w:val="en-US"/>
        </w:rPr>
      </w:pPr>
    </w:p>
    <w:p w14:paraId="70B618C4" w14:textId="77777777" w:rsidR="0019513B" w:rsidRDefault="0019513B" w:rsidP="00CE1E37">
      <w:pPr>
        <w:spacing w:after="0" w:line="240" w:lineRule="auto"/>
        <w:rPr>
          <w:rFonts w:ascii="Arial" w:hAnsi="Arial" w:cs="Verdana"/>
          <w:sz w:val="24"/>
          <w:szCs w:val="24"/>
        </w:rPr>
      </w:pPr>
    </w:p>
    <w:p w14:paraId="70B618C5" w14:textId="77777777" w:rsidR="0019513B" w:rsidRDefault="0019513B" w:rsidP="00CE1E37">
      <w:pPr>
        <w:spacing w:after="0" w:line="240" w:lineRule="auto"/>
        <w:rPr>
          <w:rFonts w:ascii="Arial" w:hAnsi="Arial" w:cs="Verdana"/>
          <w:sz w:val="24"/>
          <w:szCs w:val="24"/>
          <w:lang w:val="en-US"/>
        </w:rPr>
      </w:pPr>
    </w:p>
    <w:p w14:paraId="70B618C6" w14:textId="77777777" w:rsidR="0019513B" w:rsidRDefault="0019513B" w:rsidP="00CE1E37">
      <w:pPr>
        <w:spacing w:after="0" w:line="240" w:lineRule="auto"/>
        <w:rPr>
          <w:rFonts w:ascii="Arial" w:hAnsi="Arial" w:cs="Verdana"/>
          <w:sz w:val="24"/>
          <w:szCs w:val="24"/>
        </w:rPr>
      </w:pPr>
    </w:p>
    <w:p w14:paraId="70B618C7" w14:textId="77777777" w:rsidR="0019513B" w:rsidRDefault="0019513B" w:rsidP="00CE1E37">
      <w:pPr>
        <w:spacing w:after="0" w:line="240" w:lineRule="auto"/>
        <w:rPr>
          <w:rFonts w:ascii="Arial" w:hAnsi="Arial" w:cs="Verdana"/>
          <w:sz w:val="24"/>
          <w:szCs w:val="24"/>
          <w:lang w:val="en-US"/>
        </w:rPr>
      </w:pPr>
    </w:p>
    <w:p w14:paraId="70B618C8" w14:textId="77777777" w:rsidR="0019513B" w:rsidRDefault="0019513B" w:rsidP="00CE1E37">
      <w:pPr>
        <w:spacing w:after="0" w:line="240" w:lineRule="auto"/>
        <w:rPr>
          <w:rFonts w:ascii="Arial" w:hAnsi="Arial" w:cs="Verdana"/>
          <w:sz w:val="24"/>
          <w:szCs w:val="24"/>
        </w:rPr>
      </w:pPr>
    </w:p>
    <w:p w14:paraId="70B618C9" w14:textId="77777777" w:rsidR="0019513B" w:rsidRDefault="0019513B" w:rsidP="00CE1E37">
      <w:pPr>
        <w:spacing w:after="0" w:line="240" w:lineRule="auto"/>
        <w:rPr>
          <w:rFonts w:ascii="Arial" w:hAnsi="Arial" w:cs="Verdana"/>
          <w:sz w:val="24"/>
          <w:szCs w:val="24"/>
          <w:lang w:val="en-US"/>
        </w:rPr>
      </w:pPr>
    </w:p>
    <w:p w14:paraId="70B618CA" w14:textId="77777777" w:rsidR="0019513B" w:rsidRDefault="0019513B" w:rsidP="00CE1E37">
      <w:pPr>
        <w:spacing w:after="0" w:line="240" w:lineRule="auto"/>
        <w:rPr>
          <w:rFonts w:ascii="Arial" w:hAnsi="Arial" w:cs="Verdana"/>
          <w:sz w:val="24"/>
          <w:szCs w:val="24"/>
        </w:rPr>
      </w:pPr>
    </w:p>
    <w:p w14:paraId="70B618CB" w14:textId="77777777" w:rsidR="0019513B" w:rsidRDefault="0019513B" w:rsidP="00CE1E37">
      <w:pPr>
        <w:spacing w:after="0" w:line="240" w:lineRule="auto"/>
        <w:rPr>
          <w:rFonts w:ascii="Arial" w:hAnsi="Arial" w:cs="Verdana"/>
          <w:sz w:val="24"/>
          <w:szCs w:val="24"/>
          <w:lang w:val="en-US"/>
        </w:rPr>
      </w:pPr>
    </w:p>
    <w:p w14:paraId="28445259" w14:textId="77777777" w:rsidR="00213ADB" w:rsidRDefault="00213ADB" w:rsidP="00CE1E37">
      <w:pPr>
        <w:spacing w:after="0" w:line="240" w:lineRule="auto"/>
        <w:rPr>
          <w:rFonts w:ascii="Arial" w:hAnsi="Arial" w:cs="Verdana"/>
          <w:sz w:val="24"/>
          <w:szCs w:val="24"/>
        </w:rPr>
      </w:pPr>
    </w:p>
    <w:p w14:paraId="6017F5D3" w14:textId="77777777" w:rsidR="00213ADB" w:rsidRDefault="00213ADB" w:rsidP="00CE1E37">
      <w:pPr>
        <w:spacing w:after="0" w:line="240" w:lineRule="auto"/>
        <w:rPr>
          <w:rFonts w:ascii="Arial" w:hAnsi="Arial" w:cs="Verdana"/>
          <w:sz w:val="24"/>
          <w:szCs w:val="24"/>
        </w:rPr>
      </w:pPr>
    </w:p>
    <w:p w14:paraId="123E8329" w14:textId="77777777" w:rsidR="00213ADB" w:rsidRDefault="00213ADB" w:rsidP="00CE1E37">
      <w:pPr>
        <w:spacing w:after="0" w:line="240" w:lineRule="auto"/>
        <w:rPr>
          <w:rFonts w:ascii="Arial" w:hAnsi="Arial" w:cs="Verdana"/>
          <w:sz w:val="24"/>
          <w:szCs w:val="24"/>
        </w:rPr>
      </w:pPr>
    </w:p>
    <w:p w14:paraId="033A77C4" w14:textId="77777777" w:rsidR="00213ADB" w:rsidRDefault="00213ADB" w:rsidP="00CE1E37">
      <w:pPr>
        <w:spacing w:after="0" w:line="240" w:lineRule="auto"/>
        <w:rPr>
          <w:rFonts w:ascii="Arial" w:hAnsi="Arial" w:cs="Verdana"/>
          <w:sz w:val="24"/>
          <w:szCs w:val="24"/>
        </w:rPr>
      </w:pPr>
    </w:p>
    <w:p w14:paraId="751152B2" w14:textId="77777777" w:rsidR="00213ADB" w:rsidRDefault="00213ADB" w:rsidP="00CE1E37">
      <w:pPr>
        <w:spacing w:after="0" w:line="240" w:lineRule="auto"/>
        <w:rPr>
          <w:rFonts w:ascii="Arial" w:hAnsi="Arial" w:cs="Verdana"/>
          <w:sz w:val="24"/>
          <w:szCs w:val="24"/>
        </w:rPr>
      </w:pPr>
    </w:p>
    <w:p w14:paraId="349E7539" w14:textId="77777777" w:rsidR="00213ADB" w:rsidRDefault="00213ADB" w:rsidP="00CE1E37">
      <w:pPr>
        <w:spacing w:after="0" w:line="240" w:lineRule="auto"/>
        <w:rPr>
          <w:rFonts w:ascii="Arial" w:hAnsi="Arial" w:cs="Verdana"/>
          <w:sz w:val="24"/>
          <w:szCs w:val="24"/>
        </w:rPr>
      </w:pPr>
    </w:p>
    <w:p w14:paraId="3E03CE2B" w14:textId="77777777" w:rsidR="00213ADB" w:rsidRDefault="00213ADB" w:rsidP="00CE1E37">
      <w:pPr>
        <w:spacing w:after="0" w:line="240" w:lineRule="auto"/>
        <w:rPr>
          <w:rFonts w:ascii="Arial" w:hAnsi="Arial" w:cs="Verdana"/>
          <w:sz w:val="24"/>
          <w:szCs w:val="24"/>
        </w:rPr>
      </w:pPr>
    </w:p>
    <w:p w14:paraId="330925E2" w14:textId="77777777" w:rsidR="00213ADB" w:rsidRDefault="00213ADB" w:rsidP="00CE1E37">
      <w:pPr>
        <w:spacing w:after="0" w:line="240" w:lineRule="auto"/>
        <w:rPr>
          <w:rFonts w:ascii="Arial" w:hAnsi="Arial" w:cs="Verdana"/>
          <w:sz w:val="24"/>
          <w:szCs w:val="24"/>
        </w:rPr>
      </w:pPr>
    </w:p>
    <w:p w14:paraId="00FF15EA" w14:textId="77777777" w:rsidR="00213ADB" w:rsidRDefault="00213ADB" w:rsidP="00CE1E37">
      <w:pPr>
        <w:spacing w:after="0" w:line="240" w:lineRule="auto"/>
        <w:rPr>
          <w:rFonts w:ascii="Arial" w:hAnsi="Arial" w:cs="Verdana"/>
          <w:sz w:val="24"/>
          <w:szCs w:val="24"/>
        </w:rPr>
      </w:pPr>
    </w:p>
    <w:p w14:paraId="54F85812" w14:textId="77777777" w:rsidR="00213ADB" w:rsidRDefault="00213ADB" w:rsidP="00CE1E37">
      <w:pPr>
        <w:spacing w:after="0" w:line="240" w:lineRule="auto"/>
        <w:rPr>
          <w:rFonts w:ascii="Arial" w:hAnsi="Arial" w:cs="Verdana"/>
          <w:sz w:val="24"/>
          <w:szCs w:val="24"/>
        </w:rPr>
      </w:pPr>
    </w:p>
    <w:p w14:paraId="56578EDE" w14:textId="77777777" w:rsidR="00213ADB" w:rsidRDefault="00213ADB" w:rsidP="00CE1E37">
      <w:pPr>
        <w:spacing w:after="0" w:line="240" w:lineRule="auto"/>
        <w:rPr>
          <w:rFonts w:ascii="Arial" w:hAnsi="Arial" w:cs="Verdana"/>
          <w:sz w:val="24"/>
          <w:szCs w:val="24"/>
        </w:rPr>
      </w:pPr>
    </w:p>
    <w:p w14:paraId="7810C844" w14:textId="77777777" w:rsidR="00213ADB" w:rsidRDefault="00213ADB" w:rsidP="00CE1E37">
      <w:pPr>
        <w:spacing w:after="0" w:line="240" w:lineRule="auto"/>
        <w:rPr>
          <w:rFonts w:ascii="Arial" w:hAnsi="Arial" w:cs="Verdana"/>
          <w:sz w:val="24"/>
          <w:szCs w:val="24"/>
        </w:rPr>
      </w:pPr>
    </w:p>
    <w:p w14:paraId="28AD8033" w14:textId="77777777" w:rsidR="00FF7D18" w:rsidRDefault="00FF7D18" w:rsidP="00CE1E37">
      <w:pPr>
        <w:spacing w:after="0" w:line="240" w:lineRule="auto"/>
        <w:rPr>
          <w:rFonts w:ascii="Arial" w:hAnsi="Arial" w:cs="Verdana"/>
          <w:sz w:val="24"/>
          <w:szCs w:val="24"/>
        </w:rPr>
      </w:pPr>
    </w:p>
    <w:p w14:paraId="70B618CC" w14:textId="77777777" w:rsidR="005F006D" w:rsidRPr="00D74CD4" w:rsidRDefault="005F006D" w:rsidP="00CE1E37">
      <w:pPr>
        <w:spacing w:after="0" w:line="240" w:lineRule="auto"/>
        <w:rPr>
          <w:rFonts w:ascii="Arial" w:hAnsi="Arial"/>
          <w:sz w:val="24"/>
        </w:rPr>
      </w:pPr>
      <w:r>
        <w:rPr>
          <w:rFonts w:ascii="Arial" w:hAnsi="Arial" w:cs="Verdana"/>
          <w:sz w:val="24"/>
          <w:szCs w:val="24"/>
        </w:rPr>
        <w:t>Note that use of the</w:t>
      </w:r>
      <w:r w:rsidRPr="00933F7D">
        <w:rPr>
          <w:rFonts w:ascii="Arial" w:hAnsi="Arial" w:cs="Verdana"/>
          <w:sz w:val="24"/>
          <w:szCs w:val="24"/>
        </w:rPr>
        <w:t xml:space="preserve"> Online Peer Assessment System </w:t>
      </w:r>
      <w:r>
        <w:rPr>
          <w:rFonts w:ascii="Arial" w:hAnsi="Arial" w:cs="Verdana"/>
          <w:sz w:val="24"/>
          <w:szCs w:val="24"/>
        </w:rPr>
        <w:t>is mandatory for all groups. You must enter some textual feedback</w:t>
      </w:r>
      <w:r w:rsidR="00CE1E37">
        <w:rPr>
          <w:rFonts w:ascii="Arial" w:hAnsi="Arial" w:cs="Verdana"/>
          <w:sz w:val="24"/>
          <w:szCs w:val="24"/>
        </w:rPr>
        <w:t xml:space="preserve"> </w:t>
      </w:r>
      <w:r>
        <w:rPr>
          <w:rFonts w:ascii="Arial" w:hAnsi="Arial" w:cs="Verdana"/>
          <w:sz w:val="24"/>
          <w:szCs w:val="24"/>
        </w:rPr>
        <w:t xml:space="preserve">as well as scores. Students not contributing to </w:t>
      </w:r>
      <w:r w:rsidRPr="00933F7D">
        <w:rPr>
          <w:rFonts w:ascii="Arial" w:hAnsi="Arial" w:cs="Verdana"/>
          <w:sz w:val="24"/>
          <w:szCs w:val="24"/>
        </w:rPr>
        <w:t>the peer assessment process will be awarded a mark of zero.</w:t>
      </w:r>
    </w:p>
    <w:p w14:paraId="70B618CD" w14:textId="77777777" w:rsidR="005B2848" w:rsidRDefault="0047229C" w:rsidP="00EF041D">
      <w:pPr>
        <w:pStyle w:val="Heading2"/>
        <w:rPr>
          <w:rFonts w:hAnsi="Arial"/>
        </w:rPr>
      </w:pPr>
      <w:r>
        <w:lastRenderedPageBreak/>
        <w:t>Health Warning</w:t>
      </w:r>
    </w:p>
    <w:p w14:paraId="70B618CE" w14:textId="01DAE644" w:rsidR="005B2848" w:rsidRDefault="00DD540A">
      <w:pPr>
        <w:pStyle w:val="Body1"/>
      </w:pPr>
      <w:r>
        <w:rPr>
          <w:rFonts w:eastAsia="Helvetica" w:hAnsi="Helvetica"/>
        </w:rPr>
        <w:t xml:space="preserve">This is an </w:t>
      </w:r>
      <w:r w:rsidR="0047229C">
        <w:rPr>
          <w:rFonts w:eastAsia="Helvetica" w:hAnsi="Helvetica"/>
        </w:rPr>
        <w:t>assignment that can</w:t>
      </w:r>
      <w:r>
        <w:rPr>
          <w:rFonts w:eastAsia="Helvetica" w:hAnsi="Helvetica"/>
        </w:rPr>
        <w:t xml:space="preserve"> </w:t>
      </w:r>
      <w:r w:rsidR="0047229C">
        <w:rPr>
          <w:rFonts w:eastAsia="Helvetica" w:hAnsi="Helvetica"/>
        </w:rPr>
        <w:t xml:space="preserve">not </w:t>
      </w:r>
      <w:r>
        <w:rPr>
          <w:rFonts w:eastAsia="Helvetica" w:hAnsi="Helvetica"/>
        </w:rPr>
        <w:t xml:space="preserve">possibly </w:t>
      </w:r>
      <w:r w:rsidR="0047229C">
        <w:rPr>
          <w:rFonts w:eastAsia="Helvetica" w:hAnsi="Helvetica"/>
        </w:rPr>
        <w:t>be done at the last minute. It is es</w:t>
      </w:r>
      <w:r>
        <w:rPr>
          <w:rFonts w:eastAsia="Helvetica" w:hAnsi="Helvetica"/>
        </w:rPr>
        <w:t>timated that it may take up to 2</w:t>
      </w:r>
      <w:r w:rsidR="0047229C">
        <w:rPr>
          <w:rFonts w:eastAsia="Helvetica" w:hAnsi="Helvetica"/>
        </w:rPr>
        <w:t xml:space="preserve">00 hours </w:t>
      </w:r>
      <w:r>
        <w:rPr>
          <w:rFonts w:eastAsia="Helvetica" w:hAnsi="Helvetica"/>
        </w:rPr>
        <w:t xml:space="preserve">(50 hours per student in a group of four) </w:t>
      </w:r>
      <w:r w:rsidR="0047229C">
        <w:rPr>
          <w:rFonts w:eastAsia="Helvetica" w:hAnsi="Helvetica"/>
        </w:rPr>
        <w:t xml:space="preserve">to complete and you will need to work consistently from </w:t>
      </w:r>
      <w:r w:rsidR="00FF7D18">
        <w:rPr>
          <w:rFonts w:eastAsia="Helvetica" w:hAnsi="Helvetica"/>
        </w:rPr>
        <w:t>the release of the assignment</w:t>
      </w:r>
      <w:r w:rsidR="0047229C">
        <w:rPr>
          <w:rFonts w:eastAsia="Helvetica" w:hAnsi="Helvetica"/>
        </w:rPr>
        <w:t xml:space="preserve"> until the deadline. </w:t>
      </w:r>
    </w:p>
    <w:p w14:paraId="70B618CF" w14:textId="77777777" w:rsidR="005B2848" w:rsidRDefault="0047229C">
      <w:pPr>
        <w:pStyle w:val="Body1"/>
      </w:pPr>
      <w:r>
        <w:rPr>
          <w:rFonts w:eastAsia="Helvetica" w:hAnsi="Helvetica"/>
        </w:rPr>
        <w:t xml:space="preserve">You must start early even if you do not yet have all the necessary knowledge and skills to complete the assignment. </w:t>
      </w:r>
    </w:p>
    <w:p w14:paraId="70B618D0" w14:textId="3EEA8D02" w:rsidR="005B2848" w:rsidRDefault="0047229C">
      <w:pPr>
        <w:pStyle w:val="Body1"/>
      </w:pPr>
      <w:r>
        <w:rPr>
          <w:rFonts w:eastAsia="Helvetica" w:hAnsi="Helvetica"/>
        </w:rPr>
        <w:t>In the first instance, you shoul</w:t>
      </w:r>
      <w:r w:rsidR="00FF7D18">
        <w:rPr>
          <w:rFonts w:eastAsia="Helvetica" w:hAnsi="Helvetica"/>
        </w:rPr>
        <w:t xml:space="preserve">d concentrate on implementing working applications </w:t>
      </w:r>
      <w:r>
        <w:rPr>
          <w:rFonts w:eastAsia="Helvetica" w:hAnsi="Helvetica"/>
        </w:rPr>
        <w:t>–</w:t>
      </w:r>
      <w:r>
        <w:rPr>
          <w:rFonts w:eastAsia="Helvetica" w:hAnsi="Helvetica"/>
        </w:rPr>
        <w:t xml:space="preserve"> you can add additional features later. You have the opportunity to discuss how your solution can be improved in the critical appraisal.</w:t>
      </w:r>
    </w:p>
    <w:p w14:paraId="70B618D1" w14:textId="77777777" w:rsidR="005B2848" w:rsidRDefault="0047229C">
      <w:pPr>
        <w:pStyle w:val="Body1"/>
      </w:pPr>
      <w:r>
        <w:rPr>
          <w:rFonts w:eastAsia="Helvetica" w:hAnsi="Helvetica"/>
        </w:rPr>
        <w:t xml:space="preserve">It is important that you work well as a group especially in terms of task allocation and communication between members. This will ensure that everyone is aware of changes made by others. It may be beneficial to elect a group </w:t>
      </w:r>
      <w:proofErr w:type="spellStart"/>
      <w:r>
        <w:rPr>
          <w:rFonts w:eastAsia="Helvetica" w:hAnsi="Helvetica"/>
        </w:rPr>
        <w:t>co-ordinator</w:t>
      </w:r>
      <w:proofErr w:type="spellEnd"/>
      <w:r>
        <w:rPr>
          <w:rFonts w:eastAsia="Helvetica" w:hAnsi="Helvetica"/>
        </w:rPr>
        <w:t>.</w:t>
      </w:r>
    </w:p>
    <w:p w14:paraId="70B618D2" w14:textId="77777777" w:rsidR="005B2848" w:rsidRDefault="0047229C">
      <w:pPr>
        <w:pStyle w:val="Body1"/>
      </w:pPr>
      <w:r>
        <w:rPr>
          <w:rFonts w:eastAsia="Helvetica" w:hAnsi="Helvetica"/>
        </w:rPr>
        <w:t>You should note from the module schedule that there are a number of timetabled practical sessions devoted to assignment work during which you will be given feedback on progress so far.</w:t>
      </w:r>
    </w:p>
    <w:p w14:paraId="70B618D3" w14:textId="25AC90E7" w:rsidR="005B2848" w:rsidRDefault="0047229C">
      <w:pPr>
        <w:pStyle w:val="Body1"/>
        <w:rPr>
          <w:color w:val="FF0000"/>
        </w:rPr>
      </w:pPr>
      <w:r>
        <w:rPr>
          <w:rFonts w:eastAsia="Helvetica" w:hAnsi="Helvetica"/>
          <w:color w:val="FF0000"/>
        </w:rPr>
        <w:t xml:space="preserve">Whilst every effort will be made to ensure that this is not the case, you should assume that some server and network outages will take place, so you </w:t>
      </w:r>
      <w:r w:rsidR="00FF7D18">
        <w:rPr>
          <w:rFonts w:eastAsia="Helvetica" w:hAnsi="Helvetica"/>
          <w:color w:val="FF0000"/>
        </w:rPr>
        <w:t>must</w:t>
      </w:r>
      <w:r>
        <w:rPr>
          <w:rFonts w:eastAsia="Helvetica" w:hAnsi="Helvetica"/>
          <w:color w:val="FF0000"/>
        </w:rPr>
        <w:t xml:space="preserve"> allow for this in your plan of work.</w:t>
      </w:r>
    </w:p>
    <w:p w14:paraId="70B618D7" w14:textId="0266B39E" w:rsidR="006D7508" w:rsidRDefault="0047229C" w:rsidP="00420618">
      <w:pPr>
        <w:pStyle w:val="Body1"/>
        <w:rPr>
          <w:rFonts w:eastAsia="Helvetica" w:hAnsi="Helvetica"/>
        </w:rPr>
      </w:pPr>
      <w:r w:rsidRPr="00CE1E37">
        <w:rPr>
          <w:rFonts w:eastAsia="Helvetica" w:hAnsi="Helvetica"/>
        </w:rPr>
        <w:t xml:space="preserve">Issued </w:t>
      </w:r>
      <w:r w:rsidR="0035315F">
        <w:rPr>
          <w:rFonts w:eastAsia="Helvetica" w:hAnsi="Helvetica"/>
        </w:rPr>
        <w:t>27</w:t>
      </w:r>
      <w:r w:rsidR="0035315F" w:rsidRPr="0035315F">
        <w:rPr>
          <w:rFonts w:eastAsia="Helvetica" w:hAnsi="Helvetica"/>
          <w:vertAlign w:val="superscript"/>
        </w:rPr>
        <w:t>th</w:t>
      </w:r>
      <w:r w:rsidR="0035315F">
        <w:rPr>
          <w:rFonts w:eastAsia="Helvetica" w:hAnsi="Helvetica"/>
        </w:rPr>
        <w:t xml:space="preserve"> </w:t>
      </w:r>
      <w:r w:rsidR="00DD540A">
        <w:rPr>
          <w:rFonts w:eastAsia="Helvetica" w:hAnsi="Helvetica"/>
        </w:rPr>
        <w:t>Sep</w:t>
      </w:r>
      <w:r w:rsidR="0035315F">
        <w:rPr>
          <w:rFonts w:eastAsia="Helvetica" w:hAnsi="Helvetica"/>
        </w:rPr>
        <w:t xml:space="preserve">tember </w:t>
      </w:r>
      <w:r w:rsidR="00EF041D" w:rsidRPr="00CE1E37">
        <w:rPr>
          <w:rFonts w:eastAsia="Helvetica" w:hAnsi="Helvetica"/>
        </w:rPr>
        <w:t>201</w:t>
      </w:r>
      <w:r w:rsidR="0035315F">
        <w:rPr>
          <w:rFonts w:eastAsia="Helvetica" w:hAnsi="Helvetica"/>
        </w:rPr>
        <w:t>6</w:t>
      </w:r>
    </w:p>
    <w:p w14:paraId="70B618D8" w14:textId="77777777" w:rsidR="00621AFD" w:rsidRDefault="00621AFD">
      <w:pPr>
        <w:rPr>
          <w:rFonts w:asciiTheme="majorHAnsi" w:eastAsiaTheme="majorEastAsia" w:hAnsiTheme="majorHAnsi" w:cstheme="majorBidi"/>
          <w:b/>
          <w:bCs/>
          <w:color w:val="365F91" w:themeColor="accent1" w:themeShade="BF"/>
          <w:sz w:val="28"/>
          <w:szCs w:val="28"/>
        </w:rPr>
      </w:pPr>
      <w:r>
        <w:br w:type="page"/>
      </w:r>
    </w:p>
    <w:p w14:paraId="181FF995" w14:textId="77777777" w:rsidR="00AF0C0B" w:rsidRDefault="00AF0C0B" w:rsidP="00AF0C0B">
      <w:pPr>
        <w:pStyle w:val="Heading2"/>
      </w:pPr>
      <w:r>
        <w:lastRenderedPageBreak/>
        <w:t>Appendix A</w:t>
      </w:r>
    </w:p>
    <w:p w14:paraId="7C38FF17" w14:textId="77777777" w:rsidR="00AF0C0B" w:rsidRDefault="00AF0C0B" w:rsidP="00AF0C0B">
      <w:pPr>
        <w:pStyle w:val="Heading2"/>
      </w:pPr>
    </w:p>
    <w:p w14:paraId="68CD46A0" w14:textId="77777777" w:rsidR="00AF0C0B" w:rsidRPr="00AF0C0B" w:rsidRDefault="00AF0C0B" w:rsidP="00AF0C0B">
      <w:pPr>
        <w:spacing w:before="100" w:beforeAutospacing="1" w:after="100" w:afterAutospacing="1" w:line="240" w:lineRule="auto"/>
        <w:rPr>
          <w:rFonts w:ascii="Arial" w:eastAsia="Helvetica" w:hAnsi="Helvetica"/>
          <w:color w:val="000000"/>
          <w:sz w:val="24"/>
          <w:lang w:val="en-US"/>
        </w:rPr>
      </w:pPr>
      <w:r w:rsidRPr="00AF0C0B">
        <w:rPr>
          <w:rFonts w:ascii="Arial" w:eastAsia="Helvetica" w:hAnsi="Helvetica"/>
          <w:color w:val="000000"/>
          <w:sz w:val="24"/>
          <w:lang w:val="en-US"/>
        </w:rPr>
        <w:t>3384 BSc (Hons) Computer &amp; Information Security</w:t>
      </w:r>
      <w:r w:rsidRPr="00AF0C0B">
        <w:rPr>
          <w:rFonts w:ascii="Arial" w:eastAsia="Helvetica" w:hAnsi="Helvetica"/>
          <w:color w:val="000000"/>
          <w:sz w:val="24"/>
          <w:lang w:val="en-US"/>
        </w:rPr>
        <w:t> </w:t>
      </w:r>
    </w:p>
    <w:p w14:paraId="261B66AE" w14:textId="77777777" w:rsidR="00AF0C0B" w:rsidRPr="00AF0C0B" w:rsidRDefault="00AF0C0B" w:rsidP="00AF0C0B">
      <w:pPr>
        <w:spacing w:before="100" w:beforeAutospacing="1" w:after="100" w:afterAutospacing="1" w:line="240" w:lineRule="auto"/>
        <w:rPr>
          <w:rFonts w:ascii="Arial" w:eastAsia="Helvetica" w:hAnsi="Helvetica"/>
          <w:color w:val="000000"/>
          <w:sz w:val="24"/>
          <w:lang w:val="en-US"/>
        </w:rPr>
      </w:pPr>
      <w:r w:rsidRPr="00AF0C0B">
        <w:rPr>
          <w:rFonts w:ascii="Arial" w:eastAsia="Helvetica" w:hAnsi="Helvetica"/>
          <w:color w:val="000000"/>
          <w:sz w:val="24"/>
          <w:lang w:val="en-US"/>
        </w:rPr>
        <w:t>3429 BSc (Hons) Computer Science</w:t>
      </w:r>
    </w:p>
    <w:p w14:paraId="043EF309" w14:textId="4495365D" w:rsidR="00AF0C0B" w:rsidRPr="00AF0C0B" w:rsidRDefault="00AF0C0B" w:rsidP="00AF0C0B">
      <w:pPr>
        <w:spacing w:before="100" w:beforeAutospacing="1" w:after="100" w:afterAutospacing="1" w:line="240" w:lineRule="auto"/>
        <w:rPr>
          <w:rFonts w:ascii="Arial" w:eastAsia="Helvetica" w:hAnsi="Helvetica"/>
          <w:color w:val="000000"/>
          <w:sz w:val="24"/>
          <w:lang w:val="en-US"/>
        </w:rPr>
      </w:pPr>
      <w:r w:rsidRPr="00AF0C0B">
        <w:rPr>
          <w:rFonts w:ascii="Arial" w:eastAsia="Helvetica" w:hAnsi="Helvetica"/>
          <w:color w:val="000000"/>
          <w:sz w:val="24"/>
          <w:lang w:val="en-US"/>
        </w:rPr>
        <w:t>0746 BSc (Hons</w:t>
      </w:r>
      <w:r w:rsidR="00DD540A">
        <w:rPr>
          <w:rFonts w:ascii="Arial" w:eastAsia="Helvetica" w:hAnsi="Helvetica"/>
          <w:color w:val="000000"/>
          <w:sz w:val="24"/>
          <w:lang w:val="en-US"/>
        </w:rPr>
        <w:t>) Computer Systems and Networks</w:t>
      </w:r>
    </w:p>
    <w:p w14:paraId="7DFE613B" w14:textId="77777777" w:rsidR="00AF0C0B" w:rsidRPr="00AF0C0B" w:rsidRDefault="00AF0C0B" w:rsidP="00AF0C0B">
      <w:pPr>
        <w:spacing w:before="100" w:beforeAutospacing="1" w:after="100" w:afterAutospacing="1" w:line="240" w:lineRule="auto"/>
        <w:rPr>
          <w:rFonts w:ascii="Arial" w:eastAsia="Helvetica" w:hAnsi="Helvetica"/>
          <w:color w:val="000000"/>
          <w:sz w:val="24"/>
          <w:lang w:val="en-US"/>
        </w:rPr>
      </w:pPr>
      <w:r w:rsidRPr="00AF0C0B">
        <w:rPr>
          <w:rFonts w:ascii="Arial" w:eastAsia="Helvetica" w:hAnsi="Helvetica"/>
          <w:color w:val="000000"/>
          <w:sz w:val="24"/>
          <w:lang w:val="en-US"/>
        </w:rPr>
        <w:t>2594 BSc (Hons) Computing</w:t>
      </w:r>
    </w:p>
    <w:p w14:paraId="22E500C8" w14:textId="77777777" w:rsidR="00AF0C0B" w:rsidRPr="00AF0C0B" w:rsidRDefault="00AF0C0B" w:rsidP="00AF0C0B">
      <w:pPr>
        <w:spacing w:before="100" w:beforeAutospacing="1" w:after="100" w:afterAutospacing="1" w:line="240" w:lineRule="auto"/>
        <w:rPr>
          <w:rFonts w:ascii="Arial" w:eastAsia="Helvetica" w:hAnsi="Helvetica"/>
          <w:color w:val="000000"/>
          <w:sz w:val="24"/>
          <w:lang w:val="en-US"/>
        </w:rPr>
      </w:pPr>
      <w:r w:rsidRPr="00AF0C0B">
        <w:rPr>
          <w:rFonts w:ascii="Arial" w:eastAsia="Helvetica" w:hAnsi="Helvetica"/>
          <w:color w:val="000000"/>
          <w:sz w:val="24"/>
          <w:lang w:val="en-US"/>
        </w:rPr>
        <w:t>4230 BSc (Hons) Computing &amp; Games Development</w:t>
      </w:r>
    </w:p>
    <w:p w14:paraId="15ACC8D6" w14:textId="326BB2AA" w:rsidR="00AF0C0B" w:rsidRDefault="00DD540A" w:rsidP="00AF0C0B">
      <w:pPr>
        <w:spacing w:before="100" w:beforeAutospacing="1" w:after="100" w:afterAutospacing="1" w:line="240" w:lineRule="auto"/>
        <w:rPr>
          <w:rFonts w:ascii="Arial" w:eastAsia="Helvetica" w:hAnsi="Helvetica"/>
          <w:color w:val="000000"/>
          <w:sz w:val="24"/>
          <w:lang w:val="en-US"/>
        </w:rPr>
      </w:pPr>
      <w:r>
        <w:rPr>
          <w:rFonts w:ascii="Arial" w:eastAsia="Helvetica" w:hAnsi="Helvetica"/>
          <w:color w:val="000000"/>
          <w:sz w:val="24"/>
          <w:lang w:val="en-US"/>
        </w:rPr>
        <w:t>6007 BSc (Hons) Applied Computing with Professional Experience*</w:t>
      </w:r>
    </w:p>
    <w:p w14:paraId="2B536800" w14:textId="77777777" w:rsidR="00DD540A" w:rsidRPr="00AF0C0B" w:rsidRDefault="00DD540A" w:rsidP="00AF0C0B">
      <w:pPr>
        <w:spacing w:before="100" w:beforeAutospacing="1" w:after="100" w:afterAutospacing="1" w:line="240" w:lineRule="auto"/>
        <w:rPr>
          <w:rFonts w:ascii="Arial" w:eastAsia="Helvetica" w:hAnsi="Helvetica"/>
          <w:color w:val="000000"/>
          <w:sz w:val="24"/>
          <w:lang w:val="en-US"/>
        </w:rPr>
      </w:pPr>
    </w:p>
    <w:p w14:paraId="20A16C65" w14:textId="77777777" w:rsidR="00AF0C0B" w:rsidRPr="00AF0C0B" w:rsidRDefault="00AF0C0B" w:rsidP="00AF0C0B">
      <w:pPr>
        <w:spacing w:before="100" w:beforeAutospacing="1" w:after="100" w:afterAutospacing="1" w:line="240" w:lineRule="auto"/>
        <w:rPr>
          <w:rFonts w:ascii="Arial" w:eastAsia="Helvetica" w:hAnsi="Helvetica"/>
          <w:color w:val="000000"/>
          <w:sz w:val="24"/>
          <w:lang w:val="en-US"/>
        </w:rPr>
      </w:pPr>
      <w:r w:rsidRPr="00AF0C0B">
        <w:rPr>
          <w:rFonts w:ascii="Arial" w:eastAsia="Helvetica" w:hAnsi="Helvetica"/>
          <w:color w:val="000000"/>
          <w:sz w:val="24"/>
          <w:lang w:val="en-US"/>
        </w:rPr>
        <w:t>* mandatory placement year - others optional but recommended</w:t>
      </w:r>
    </w:p>
    <w:p w14:paraId="04505970" w14:textId="1DB6787C" w:rsidR="00AF0C0B" w:rsidRDefault="00AF0C0B" w:rsidP="00AF0C0B">
      <w:pPr>
        <w:pStyle w:val="Heading2"/>
        <w:rPr>
          <w:color w:val="365F91" w:themeColor="accent1" w:themeShade="BF"/>
          <w:sz w:val="28"/>
          <w:szCs w:val="28"/>
        </w:rPr>
      </w:pPr>
      <w:r>
        <w:br w:type="page"/>
      </w:r>
    </w:p>
    <w:p w14:paraId="70B618D9" w14:textId="705DF10A" w:rsidR="00FB3A1F" w:rsidRDefault="00AF0C0B" w:rsidP="00FB3A1F">
      <w:pPr>
        <w:pStyle w:val="Heading1"/>
      </w:pPr>
      <w:r>
        <w:lastRenderedPageBreak/>
        <w:t>Appendix B</w:t>
      </w:r>
    </w:p>
    <w:p w14:paraId="70B618DA" w14:textId="77777777" w:rsidR="005B2848" w:rsidRDefault="006D7508" w:rsidP="00FB3A1F">
      <w:pPr>
        <w:pStyle w:val="Heading2"/>
      </w:pPr>
      <w:r>
        <w:t>CREATE TABLE checklist</w:t>
      </w:r>
    </w:p>
    <w:p w14:paraId="70B618DB" w14:textId="77777777" w:rsidR="006D7508" w:rsidRPr="00FB3A1F" w:rsidRDefault="006D7508" w:rsidP="006D7508">
      <w:pPr>
        <w:pStyle w:val="Heading2"/>
        <w:numPr>
          <w:ilvl w:val="0"/>
          <w:numId w:val="13"/>
        </w:numPr>
        <w:ind w:left="360"/>
        <w:rPr>
          <w:rFonts w:ascii="Arial" w:hAnsi="Arial" w:cs="Arial"/>
          <w:b w:val="0"/>
          <w:bCs w:val="0"/>
          <w:color w:val="000000" w:themeColor="text1"/>
          <w:sz w:val="24"/>
          <w:szCs w:val="24"/>
        </w:rPr>
      </w:pPr>
      <w:r w:rsidRPr="00FB3A1F">
        <w:rPr>
          <w:rFonts w:ascii="Arial" w:hAnsi="Arial" w:cs="Arial"/>
          <w:b w:val="0"/>
          <w:bCs w:val="0"/>
          <w:color w:val="000000" w:themeColor="text1"/>
          <w:sz w:val="24"/>
          <w:szCs w:val="24"/>
        </w:rPr>
        <w:t>Meaningful table and column names used</w:t>
      </w:r>
    </w:p>
    <w:p w14:paraId="70B618DC" w14:textId="77777777" w:rsidR="006D7508" w:rsidRPr="00FB3A1F" w:rsidRDefault="006D7508" w:rsidP="006D7508">
      <w:pPr>
        <w:pStyle w:val="Heading2"/>
        <w:numPr>
          <w:ilvl w:val="0"/>
          <w:numId w:val="13"/>
        </w:numPr>
        <w:ind w:left="360"/>
        <w:rPr>
          <w:rFonts w:ascii="Arial" w:hAnsi="Arial" w:cs="Arial"/>
          <w:b w:val="0"/>
          <w:bCs w:val="0"/>
          <w:color w:val="000000" w:themeColor="text1"/>
          <w:sz w:val="24"/>
          <w:szCs w:val="24"/>
        </w:rPr>
      </w:pPr>
      <w:r w:rsidRPr="00FB3A1F">
        <w:rPr>
          <w:rFonts w:ascii="Arial" w:hAnsi="Arial" w:cs="Arial"/>
          <w:b w:val="0"/>
          <w:bCs w:val="0"/>
          <w:color w:val="000000" w:themeColor="text1"/>
          <w:sz w:val="24"/>
          <w:szCs w:val="24"/>
        </w:rPr>
        <w:t>Appropriate data</w:t>
      </w:r>
      <w:r w:rsidR="00D67603">
        <w:rPr>
          <w:rFonts w:ascii="Arial" w:hAnsi="Arial" w:cs="Arial"/>
          <w:b w:val="0"/>
          <w:bCs w:val="0"/>
          <w:color w:val="000000" w:themeColor="text1"/>
          <w:sz w:val="24"/>
          <w:szCs w:val="24"/>
        </w:rPr>
        <w:t xml:space="preserve"> </w:t>
      </w:r>
      <w:r w:rsidRPr="00FB3A1F">
        <w:rPr>
          <w:rFonts w:ascii="Arial" w:hAnsi="Arial" w:cs="Arial"/>
          <w:b w:val="0"/>
          <w:bCs w:val="0"/>
          <w:color w:val="000000" w:themeColor="text1"/>
          <w:sz w:val="24"/>
          <w:szCs w:val="24"/>
        </w:rPr>
        <w:t xml:space="preserve">types used </w:t>
      </w:r>
    </w:p>
    <w:p w14:paraId="70B618DD" w14:textId="77777777" w:rsidR="006D7508" w:rsidRPr="00FB3A1F" w:rsidRDefault="006D7508" w:rsidP="006D7508">
      <w:pPr>
        <w:pStyle w:val="Heading2"/>
        <w:numPr>
          <w:ilvl w:val="0"/>
          <w:numId w:val="13"/>
        </w:numPr>
        <w:ind w:left="360"/>
        <w:rPr>
          <w:rFonts w:ascii="Arial" w:hAnsi="Arial" w:cs="Arial"/>
          <w:b w:val="0"/>
          <w:bCs w:val="0"/>
          <w:color w:val="000000" w:themeColor="text1"/>
          <w:sz w:val="24"/>
          <w:szCs w:val="24"/>
        </w:rPr>
      </w:pPr>
      <w:r w:rsidRPr="00FB3A1F">
        <w:rPr>
          <w:rFonts w:ascii="Arial" w:hAnsi="Arial" w:cs="Arial"/>
          <w:b w:val="0"/>
          <w:bCs w:val="0"/>
          <w:color w:val="000000" w:themeColor="text1"/>
          <w:sz w:val="24"/>
          <w:szCs w:val="24"/>
        </w:rPr>
        <w:t>Primary key defined</w:t>
      </w:r>
    </w:p>
    <w:p w14:paraId="70B618DE" w14:textId="77777777" w:rsidR="006D7508" w:rsidRPr="00FB3A1F" w:rsidRDefault="006D7508" w:rsidP="006D7508">
      <w:pPr>
        <w:pStyle w:val="Heading2"/>
        <w:numPr>
          <w:ilvl w:val="0"/>
          <w:numId w:val="13"/>
        </w:numPr>
        <w:ind w:left="360"/>
        <w:rPr>
          <w:rFonts w:ascii="Arial" w:hAnsi="Arial" w:cs="Arial"/>
          <w:b w:val="0"/>
          <w:bCs w:val="0"/>
          <w:color w:val="000000" w:themeColor="text1"/>
          <w:sz w:val="24"/>
          <w:szCs w:val="24"/>
        </w:rPr>
      </w:pPr>
      <w:r w:rsidRPr="00FB3A1F">
        <w:rPr>
          <w:rFonts w:ascii="Arial" w:hAnsi="Arial" w:cs="Arial"/>
          <w:b w:val="0"/>
          <w:bCs w:val="0"/>
          <w:color w:val="000000" w:themeColor="text1"/>
          <w:sz w:val="24"/>
          <w:szCs w:val="24"/>
        </w:rPr>
        <w:t>Foreign key(s) defined if applicable</w:t>
      </w:r>
    </w:p>
    <w:p w14:paraId="70B618DF" w14:textId="77777777" w:rsidR="006D7508" w:rsidRPr="00FB3A1F" w:rsidRDefault="006D7508" w:rsidP="006D7508">
      <w:pPr>
        <w:pStyle w:val="Heading2"/>
        <w:numPr>
          <w:ilvl w:val="0"/>
          <w:numId w:val="13"/>
        </w:numPr>
        <w:ind w:left="360"/>
        <w:rPr>
          <w:rFonts w:ascii="Arial" w:hAnsi="Arial" w:cs="Arial"/>
          <w:b w:val="0"/>
          <w:bCs w:val="0"/>
          <w:color w:val="000000" w:themeColor="text1"/>
          <w:sz w:val="24"/>
          <w:szCs w:val="24"/>
        </w:rPr>
      </w:pPr>
      <w:r w:rsidRPr="00FB3A1F">
        <w:rPr>
          <w:rFonts w:ascii="Arial" w:hAnsi="Arial" w:cs="Arial"/>
          <w:b w:val="0"/>
          <w:bCs w:val="0"/>
          <w:color w:val="000000" w:themeColor="text1"/>
          <w:sz w:val="24"/>
          <w:szCs w:val="24"/>
        </w:rPr>
        <w:t>Appropriate check constraints defined if applicable</w:t>
      </w:r>
    </w:p>
    <w:p w14:paraId="70B618E0" w14:textId="77777777" w:rsidR="006D7508" w:rsidRPr="00FB3A1F" w:rsidRDefault="006D7508" w:rsidP="006D7508">
      <w:pPr>
        <w:pStyle w:val="Heading2"/>
        <w:numPr>
          <w:ilvl w:val="0"/>
          <w:numId w:val="13"/>
        </w:numPr>
        <w:ind w:left="360"/>
        <w:rPr>
          <w:rFonts w:ascii="Arial" w:hAnsi="Arial" w:cs="Arial"/>
          <w:b w:val="0"/>
          <w:bCs w:val="0"/>
          <w:color w:val="000000" w:themeColor="text1"/>
          <w:sz w:val="24"/>
          <w:szCs w:val="24"/>
        </w:rPr>
      </w:pPr>
      <w:r w:rsidRPr="00FB3A1F">
        <w:rPr>
          <w:rFonts w:ascii="Arial" w:hAnsi="Arial" w:cs="Arial"/>
          <w:b w:val="0"/>
          <w:bCs w:val="0"/>
          <w:color w:val="000000" w:themeColor="text1"/>
          <w:sz w:val="24"/>
          <w:szCs w:val="24"/>
        </w:rPr>
        <w:t>Appropriate not null constraints defined if applicable</w:t>
      </w:r>
    </w:p>
    <w:p w14:paraId="70B618E1" w14:textId="77777777" w:rsidR="006D7508" w:rsidRPr="00FB3A1F" w:rsidRDefault="006D7508" w:rsidP="006D7508">
      <w:pPr>
        <w:pStyle w:val="Heading2"/>
        <w:numPr>
          <w:ilvl w:val="0"/>
          <w:numId w:val="13"/>
        </w:numPr>
        <w:ind w:left="360"/>
        <w:rPr>
          <w:rFonts w:ascii="Arial" w:hAnsi="Arial" w:cs="Arial"/>
          <w:b w:val="0"/>
          <w:bCs w:val="0"/>
          <w:color w:val="000000" w:themeColor="text1"/>
          <w:sz w:val="24"/>
          <w:szCs w:val="24"/>
        </w:rPr>
      </w:pPr>
      <w:r w:rsidRPr="00FB3A1F">
        <w:rPr>
          <w:rFonts w:ascii="Arial" w:hAnsi="Arial" w:cs="Arial"/>
          <w:b w:val="0"/>
          <w:bCs w:val="0"/>
          <w:color w:val="000000" w:themeColor="text1"/>
          <w:sz w:val="24"/>
          <w:szCs w:val="24"/>
        </w:rPr>
        <w:t>Appropriate unique constraints defined if applicable</w:t>
      </w:r>
    </w:p>
    <w:p w14:paraId="70B618E2" w14:textId="77777777" w:rsidR="006D7508" w:rsidRPr="00FB3A1F" w:rsidRDefault="006D7508" w:rsidP="006D7508">
      <w:pPr>
        <w:pStyle w:val="Heading2"/>
        <w:numPr>
          <w:ilvl w:val="0"/>
          <w:numId w:val="13"/>
        </w:numPr>
        <w:ind w:left="360"/>
        <w:rPr>
          <w:rFonts w:ascii="Arial" w:hAnsi="Arial" w:cs="Arial"/>
          <w:b w:val="0"/>
          <w:bCs w:val="0"/>
          <w:color w:val="000000" w:themeColor="text1"/>
          <w:sz w:val="24"/>
          <w:szCs w:val="24"/>
        </w:rPr>
      </w:pPr>
      <w:r w:rsidRPr="00FB3A1F">
        <w:rPr>
          <w:rFonts w:ascii="Arial" w:hAnsi="Arial" w:cs="Arial"/>
          <w:b w:val="0"/>
          <w:bCs w:val="0"/>
          <w:color w:val="000000" w:themeColor="text1"/>
          <w:sz w:val="24"/>
          <w:szCs w:val="24"/>
        </w:rPr>
        <w:t>Column constraints defined where possible and table constraints reserved for multiple column cases</w:t>
      </w:r>
    </w:p>
    <w:p w14:paraId="70B618E3" w14:textId="77777777" w:rsidR="006D7508" w:rsidRPr="00FB3A1F" w:rsidRDefault="00B51ED1" w:rsidP="006D7508">
      <w:pPr>
        <w:pStyle w:val="Heading2"/>
        <w:numPr>
          <w:ilvl w:val="0"/>
          <w:numId w:val="13"/>
        </w:numPr>
        <w:ind w:left="360"/>
        <w:rPr>
          <w:rFonts w:ascii="Arial" w:hAnsi="Arial" w:cs="Arial"/>
          <w:b w:val="0"/>
          <w:bCs w:val="0"/>
          <w:color w:val="000000" w:themeColor="text1"/>
          <w:sz w:val="24"/>
          <w:szCs w:val="24"/>
        </w:rPr>
      </w:pPr>
      <w:r>
        <w:rPr>
          <w:rFonts w:ascii="Arial" w:hAnsi="Arial" w:cs="Arial"/>
          <w:b w:val="0"/>
          <w:bCs w:val="0"/>
          <w:color w:val="auto"/>
          <w:sz w:val="24"/>
          <w:szCs w:val="24"/>
        </w:rPr>
        <w:t>All</w:t>
      </w:r>
      <w:r w:rsidR="006D7508" w:rsidRPr="00FB3A1F">
        <w:rPr>
          <w:rFonts w:ascii="Arial" w:hAnsi="Arial" w:cs="Arial"/>
          <w:b w:val="0"/>
          <w:bCs w:val="0"/>
          <w:color w:val="000000" w:themeColor="text1"/>
          <w:sz w:val="24"/>
          <w:szCs w:val="24"/>
        </w:rPr>
        <w:t xml:space="preserve"> constraints named</w:t>
      </w:r>
      <w:r>
        <w:rPr>
          <w:rFonts w:ascii="Arial" w:hAnsi="Arial" w:cs="Arial"/>
          <w:b w:val="0"/>
          <w:bCs w:val="0"/>
          <w:color w:val="000000" w:themeColor="text1"/>
          <w:sz w:val="24"/>
          <w:szCs w:val="24"/>
        </w:rPr>
        <w:t xml:space="preserve"> (including NOT NULL constraints)</w:t>
      </w:r>
    </w:p>
    <w:p w14:paraId="70B618E4" w14:textId="77777777" w:rsidR="006D7508" w:rsidRPr="00FB3A1F" w:rsidRDefault="006D7508" w:rsidP="006D7508">
      <w:pPr>
        <w:pStyle w:val="Heading2"/>
        <w:numPr>
          <w:ilvl w:val="0"/>
          <w:numId w:val="13"/>
        </w:numPr>
        <w:ind w:left="360"/>
        <w:rPr>
          <w:rFonts w:ascii="Arial" w:hAnsi="Arial" w:cs="Arial"/>
          <w:b w:val="0"/>
          <w:bCs w:val="0"/>
          <w:color w:val="000000" w:themeColor="text1"/>
          <w:sz w:val="24"/>
          <w:szCs w:val="24"/>
        </w:rPr>
      </w:pPr>
      <w:r w:rsidRPr="00FB3A1F">
        <w:rPr>
          <w:rFonts w:ascii="Arial" w:hAnsi="Arial" w:cs="Arial"/>
          <w:b w:val="0"/>
          <w:bCs w:val="0"/>
          <w:color w:val="000000" w:themeColor="text1"/>
          <w:sz w:val="24"/>
          <w:szCs w:val="24"/>
        </w:rPr>
        <w:t>Indentation, reserved word identification and non-proportional font used to aid readability</w:t>
      </w:r>
    </w:p>
    <w:p w14:paraId="70B618E5" w14:textId="77777777" w:rsidR="00FB3A1F" w:rsidRPr="00FB3A1F" w:rsidRDefault="006D7508" w:rsidP="006D7508">
      <w:pPr>
        <w:pStyle w:val="ListParagraph"/>
        <w:numPr>
          <w:ilvl w:val="0"/>
          <w:numId w:val="13"/>
        </w:numPr>
        <w:ind w:left="360"/>
        <w:rPr>
          <w:rFonts w:ascii="Arial" w:hAnsi="Arial" w:cs="Arial"/>
          <w:color w:val="000000" w:themeColor="text1"/>
          <w:sz w:val="24"/>
          <w:szCs w:val="24"/>
        </w:rPr>
      </w:pPr>
      <w:r w:rsidRPr="00FB3A1F">
        <w:rPr>
          <w:rFonts w:ascii="Arial" w:hAnsi="Arial" w:cs="Arial"/>
          <w:color w:val="000000" w:themeColor="text1"/>
          <w:sz w:val="24"/>
          <w:szCs w:val="24"/>
        </w:rPr>
        <w:t xml:space="preserve">Consistent use of </w:t>
      </w:r>
      <w:r w:rsidR="00B51ED1">
        <w:rPr>
          <w:rFonts w:ascii="Arial" w:hAnsi="Arial" w:cs="Arial"/>
          <w:color w:val="000000" w:themeColor="text1"/>
          <w:sz w:val="24"/>
          <w:szCs w:val="24"/>
        </w:rPr>
        <w:t xml:space="preserve">a </w:t>
      </w:r>
      <w:r w:rsidRPr="00FB3A1F">
        <w:rPr>
          <w:rFonts w:ascii="Arial" w:hAnsi="Arial" w:cs="Arial"/>
          <w:color w:val="000000" w:themeColor="text1"/>
          <w:sz w:val="24"/>
          <w:szCs w:val="24"/>
        </w:rPr>
        <w:t>naming convention</w:t>
      </w:r>
    </w:p>
    <w:p w14:paraId="70B618E6" w14:textId="77777777" w:rsidR="00FB3A1F" w:rsidRDefault="00FB3A1F" w:rsidP="00FB3A1F">
      <w:r>
        <w:br w:type="page"/>
      </w:r>
    </w:p>
    <w:p w14:paraId="70B618E7" w14:textId="0B391F23" w:rsidR="00FB3A1F" w:rsidRDefault="00063103" w:rsidP="00FB3A1F">
      <w:pPr>
        <w:pStyle w:val="Heading1"/>
        <w:rPr>
          <w:lang w:eastAsia="en-US"/>
        </w:rPr>
      </w:pPr>
      <w:r>
        <w:rPr>
          <w:lang w:eastAsia="en-US"/>
        </w:rPr>
        <w:lastRenderedPageBreak/>
        <w:t>Appendix C</w:t>
      </w:r>
    </w:p>
    <w:p w14:paraId="70B618E8" w14:textId="77777777" w:rsidR="00FB3A1F" w:rsidRPr="00FB3A1F" w:rsidRDefault="00FB3A1F" w:rsidP="00FB3A1F">
      <w:pPr>
        <w:pStyle w:val="Heading2"/>
        <w:rPr>
          <w:lang w:eastAsia="en-US"/>
        </w:rPr>
      </w:pPr>
      <w:r w:rsidRPr="00FB3A1F">
        <w:rPr>
          <w:lang w:eastAsia="en-US"/>
        </w:rPr>
        <w:t>Presenting SQL CREATE object statements</w:t>
      </w:r>
    </w:p>
    <w:p w14:paraId="70B618E9" w14:textId="77777777" w:rsidR="00FB3A1F" w:rsidRPr="00FB3A1F" w:rsidRDefault="00FB3A1F" w:rsidP="00FB3A1F">
      <w:pPr>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t>You must present your statements sensibly and in a logical order. Using the client-titles schema as an example, it is important to present the titles table first because it is referenced by the clients table (Title in clients is a foreign key referencing the primary key in titles).</w:t>
      </w:r>
    </w:p>
    <w:p w14:paraId="70B618EA" w14:textId="77777777" w:rsidR="00FB3A1F" w:rsidRPr="00FB3A1F" w:rsidRDefault="00FB3A1F" w:rsidP="00FB3A1F">
      <w:pPr>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t>Use SQL Developer to capture your SQL code for a table by selecting the DDL tab for the table, and copying and pasting the code into Word. You must not include screenshots of your code.</w:t>
      </w:r>
    </w:p>
    <w:p w14:paraId="70B618EB" w14:textId="77777777" w:rsidR="00FB3A1F" w:rsidRPr="00FB3A1F" w:rsidRDefault="00FB3A1F" w:rsidP="00FB3A1F">
      <w:pPr>
        <w:rPr>
          <w:rFonts w:eastAsiaTheme="minorHAnsi"/>
          <w:lang w:eastAsia="en-US"/>
        </w:rPr>
      </w:pPr>
      <w:r w:rsidRPr="00FB3A1F">
        <w:rPr>
          <w:rFonts w:eastAsiaTheme="minorHAnsi"/>
          <w:noProof/>
          <w:lang w:val="en-US" w:eastAsia="en-US"/>
        </w:rPr>
        <w:drawing>
          <wp:inline distT="0" distB="0" distL="0" distR="0" wp14:anchorId="70B61965" wp14:editId="70B61966">
            <wp:extent cx="5731510" cy="3230228"/>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31510" cy="3230228"/>
                    </a:xfrm>
                    <a:prstGeom prst="rect">
                      <a:avLst/>
                    </a:prstGeom>
                    <a:noFill/>
                    <a:ln w="9525">
                      <a:noFill/>
                      <a:miter lim="800000"/>
                      <a:headEnd/>
                      <a:tailEnd/>
                    </a:ln>
                  </pic:spPr>
                </pic:pic>
              </a:graphicData>
            </a:graphic>
          </wp:inline>
        </w:drawing>
      </w:r>
    </w:p>
    <w:p w14:paraId="70B618EC" w14:textId="77777777" w:rsidR="00FB3A1F" w:rsidRPr="00FB3A1F" w:rsidRDefault="00FB3A1F" w:rsidP="00FB3A1F">
      <w:pPr>
        <w:spacing w:after="0" w:line="240" w:lineRule="auto"/>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t>Format the paragraph in Word as follows:</w:t>
      </w:r>
    </w:p>
    <w:p w14:paraId="70B618ED" w14:textId="77777777" w:rsidR="00FB3A1F" w:rsidRPr="00FB3A1F" w:rsidRDefault="00FB3A1F" w:rsidP="00FB3A1F">
      <w:pPr>
        <w:spacing w:after="0" w:line="240" w:lineRule="auto"/>
        <w:rPr>
          <w:rFonts w:eastAsiaTheme="minorHAnsi" w:cstheme="minorHAnsi"/>
          <w:sz w:val="24"/>
          <w:szCs w:val="24"/>
          <w:lang w:eastAsia="en-US"/>
        </w:rPr>
      </w:pPr>
    </w:p>
    <w:p w14:paraId="70B618EE"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noProof/>
          <w:lang w:val="en-US" w:eastAsia="en-US"/>
        </w:rPr>
        <w:lastRenderedPageBreak/>
        <w:drawing>
          <wp:inline distT="0" distB="0" distL="0" distR="0" wp14:anchorId="70B61967" wp14:editId="70B61968">
            <wp:extent cx="1543050" cy="2139854"/>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543864" cy="2140983"/>
                    </a:xfrm>
                    <a:prstGeom prst="rect">
                      <a:avLst/>
                    </a:prstGeom>
                    <a:noFill/>
                    <a:ln w="9525">
                      <a:noFill/>
                      <a:miter lim="800000"/>
                      <a:headEnd/>
                      <a:tailEnd/>
                    </a:ln>
                  </pic:spPr>
                </pic:pic>
              </a:graphicData>
            </a:graphic>
          </wp:inline>
        </w:drawing>
      </w:r>
    </w:p>
    <w:p w14:paraId="70B618EF" w14:textId="77777777" w:rsidR="00FB3A1F" w:rsidRPr="00FB3A1F" w:rsidRDefault="00FB3A1F" w:rsidP="00FB3A1F">
      <w:pPr>
        <w:spacing w:after="0" w:line="240" w:lineRule="auto"/>
        <w:rPr>
          <w:rFonts w:ascii="Lucida Console" w:eastAsiaTheme="minorHAnsi" w:hAnsi="Lucida Console"/>
          <w:lang w:eastAsia="en-US"/>
        </w:rPr>
      </w:pPr>
    </w:p>
    <w:p w14:paraId="70B618F0" w14:textId="77777777" w:rsidR="00FB3A1F" w:rsidRPr="00FB3A1F" w:rsidRDefault="00FB3A1F" w:rsidP="00FB3A1F">
      <w:pPr>
        <w:spacing w:after="0" w:line="240" w:lineRule="auto"/>
        <w:rPr>
          <w:rFonts w:ascii="Lucida Console" w:eastAsiaTheme="minorHAnsi" w:hAnsi="Lucida Console"/>
          <w:lang w:eastAsia="en-US"/>
        </w:rPr>
      </w:pPr>
    </w:p>
    <w:p w14:paraId="70B618F1" w14:textId="77777777" w:rsidR="00FB3A1F" w:rsidRPr="00FB3A1F" w:rsidRDefault="00FB3A1F" w:rsidP="00FB3A1F">
      <w:pPr>
        <w:spacing w:after="0" w:line="240" w:lineRule="auto"/>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t>Change to a non-proportional font (e.g. Lucida Console) and delete superfluous content (greyed out below)</w:t>
      </w:r>
    </w:p>
    <w:p w14:paraId="70B618F2" w14:textId="77777777" w:rsidR="00FB3A1F" w:rsidRPr="00FB3A1F" w:rsidRDefault="00FB3A1F" w:rsidP="00FB3A1F">
      <w:pPr>
        <w:spacing w:after="0" w:line="240" w:lineRule="auto"/>
        <w:rPr>
          <w:rFonts w:ascii="Lucida Console" w:eastAsiaTheme="minorHAnsi" w:hAnsi="Lucida Console"/>
          <w:lang w:eastAsia="en-US"/>
        </w:rPr>
      </w:pPr>
    </w:p>
    <w:p w14:paraId="70B618F3" w14:textId="77777777" w:rsidR="00FB3A1F" w:rsidRPr="00FB3A1F" w:rsidRDefault="00FB3A1F" w:rsidP="00FB3A1F">
      <w:pPr>
        <w:spacing w:after="0" w:line="240" w:lineRule="auto"/>
        <w:rPr>
          <w:rFonts w:ascii="Lucida Console" w:eastAsiaTheme="minorHAnsi" w:hAnsi="Lucida Console"/>
          <w:b/>
          <w:lang w:eastAsia="en-US"/>
        </w:rPr>
      </w:pPr>
      <w:r w:rsidRPr="00FB3A1F">
        <w:rPr>
          <w:rFonts w:ascii="Lucida Console" w:eastAsiaTheme="minorHAnsi" w:hAnsi="Lucida Console"/>
          <w:b/>
          <w:lang w:eastAsia="en-US"/>
        </w:rPr>
        <w:t>CREATE TABLE "ISAD211"."TITLES"</w:t>
      </w:r>
    </w:p>
    <w:p w14:paraId="70B618F4" w14:textId="77777777" w:rsidR="00FB3A1F" w:rsidRPr="00FB3A1F" w:rsidRDefault="00FB3A1F" w:rsidP="00FB3A1F">
      <w:pPr>
        <w:spacing w:after="0" w:line="240" w:lineRule="auto"/>
        <w:rPr>
          <w:rFonts w:ascii="Lucida Console" w:eastAsiaTheme="minorHAnsi" w:hAnsi="Lucida Console"/>
          <w:b/>
          <w:lang w:eastAsia="en-US"/>
        </w:rPr>
      </w:pPr>
      <w:r w:rsidRPr="00FB3A1F">
        <w:rPr>
          <w:rFonts w:ascii="Lucida Console" w:eastAsiaTheme="minorHAnsi" w:hAnsi="Lucida Console"/>
          <w:b/>
          <w:lang w:eastAsia="en-US"/>
        </w:rPr>
        <w:t xml:space="preserve">  (</w:t>
      </w:r>
    </w:p>
    <w:p w14:paraId="70B618F5" w14:textId="77777777" w:rsidR="00FB3A1F" w:rsidRPr="00FB3A1F" w:rsidRDefault="00FB3A1F" w:rsidP="00FB3A1F">
      <w:pPr>
        <w:spacing w:after="0" w:line="240" w:lineRule="auto"/>
        <w:rPr>
          <w:rFonts w:ascii="Lucida Console" w:eastAsiaTheme="minorHAnsi" w:hAnsi="Lucida Console"/>
          <w:b/>
          <w:lang w:eastAsia="en-US"/>
        </w:rPr>
      </w:pPr>
      <w:r w:rsidRPr="00FB3A1F">
        <w:rPr>
          <w:rFonts w:ascii="Lucida Console" w:eastAsiaTheme="minorHAnsi" w:hAnsi="Lucida Console"/>
          <w:b/>
          <w:lang w:eastAsia="en-US"/>
        </w:rPr>
        <w:t xml:space="preserve">    "TITLE" VARCHAR2(6 BYTE),</w:t>
      </w:r>
    </w:p>
    <w:p w14:paraId="70B618F6" w14:textId="77777777" w:rsidR="00FB3A1F" w:rsidRPr="00FB3A1F" w:rsidRDefault="00FB3A1F" w:rsidP="00FB3A1F">
      <w:pPr>
        <w:spacing w:after="0" w:line="240" w:lineRule="auto"/>
        <w:rPr>
          <w:rFonts w:ascii="Lucida Console" w:eastAsiaTheme="minorHAnsi" w:hAnsi="Lucida Console"/>
          <w:b/>
          <w:lang w:eastAsia="en-US"/>
        </w:rPr>
      </w:pPr>
      <w:r w:rsidRPr="00FB3A1F">
        <w:rPr>
          <w:rFonts w:ascii="Lucida Console" w:eastAsiaTheme="minorHAnsi" w:hAnsi="Lucida Console"/>
          <w:b/>
          <w:lang w:eastAsia="en-US"/>
        </w:rPr>
        <w:t xml:space="preserve">    CONSTRAINT "TITLES_TITLE_CHK" </w:t>
      </w:r>
    </w:p>
    <w:p w14:paraId="70B618F7" w14:textId="77777777" w:rsidR="00FB3A1F" w:rsidRPr="00FB3A1F" w:rsidRDefault="00FB3A1F" w:rsidP="00FB3A1F">
      <w:pPr>
        <w:spacing w:after="0" w:line="240" w:lineRule="auto"/>
        <w:rPr>
          <w:rFonts w:ascii="Lucida Console" w:eastAsiaTheme="minorHAnsi" w:hAnsi="Lucida Console"/>
          <w:b/>
          <w:lang w:eastAsia="en-US"/>
        </w:rPr>
      </w:pPr>
      <w:r w:rsidRPr="00FB3A1F">
        <w:rPr>
          <w:rFonts w:ascii="Lucida Console" w:eastAsiaTheme="minorHAnsi" w:hAnsi="Lucida Console"/>
          <w:b/>
          <w:lang w:eastAsia="en-US"/>
        </w:rPr>
        <w:t xml:space="preserve">      CHECK (title = INITCAP(title)) ENABLE,</w:t>
      </w:r>
    </w:p>
    <w:p w14:paraId="70B618F8" w14:textId="77777777" w:rsidR="00FB3A1F" w:rsidRPr="00FB3A1F" w:rsidRDefault="00FB3A1F" w:rsidP="00FB3A1F">
      <w:pPr>
        <w:spacing w:after="0" w:line="240" w:lineRule="auto"/>
        <w:rPr>
          <w:rFonts w:ascii="Lucida Console" w:eastAsiaTheme="minorHAnsi" w:hAnsi="Lucida Console"/>
          <w:color w:val="BFBFBF" w:themeColor="background1" w:themeShade="BF"/>
          <w:lang w:eastAsia="en-US"/>
        </w:rPr>
      </w:pPr>
      <w:r w:rsidRPr="00FB3A1F">
        <w:rPr>
          <w:rFonts w:ascii="Lucida Console" w:eastAsiaTheme="minorHAnsi" w:hAnsi="Lucida Console"/>
          <w:b/>
          <w:lang w:eastAsia="en-US"/>
        </w:rPr>
        <w:t xml:space="preserve">    CONSTRAINT "TITLE_PK" PRIMARY KEY ("TITLE")</w:t>
      </w:r>
      <w:r w:rsidRPr="00FB3A1F">
        <w:rPr>
          <w:rFonts w:ascii="Lucida Console" w:eastAsiaTheme="minorHAnsi" w:hAnsi="Lucida Console"/>
          <w:lang w:eastAsia="en-US"/>
        </w:rPr>
        <w:t xml:space="preserve"> </w:t>
      </w:r>
      <w:r w:rsidRPr="00FB3A1F">
        <w:rPr>
          <w:rFonts w:ascii="Lucida Console" w:eastAsiaTheme="minorHAnsi" w:hAnsi="Lucida Console"/>
          <w:color w:val="BFBFBF" w:themeColor="background1" w:themeShade="BF"/>
          <w:lang w:eastAsia="en-US"/>
        </w:rPr>
        <w:t xml:space="preserve">USING INDEX PCTFREE 10 INITRANS 2 MAXTRANS 255 COMPUTE STATISTICS </w:t>
      </w:r>
      <w:proofErr w:type="gramStart"/>
      <w:r w:rsidRPr="00FB3A1F">
        <w:rPr>
          <w:rFonts w:ascii="Lucida Console" w:eastAsiaTheme="minorHAnsi" w:hAnsi="Lucida Console"/>
          <w:color w:val="BFBFBF" w:themeColor="background1" w:themeShade="BF"/>
          <w:lang w:eastAsia="en-US"/>
        </w:rPr>
        <w:t>STORAGE(</w:t>
      </w:r>
      <w:proofErr w:type="gramEnd"/>
      <w:r w:rsidRPr="00FB3A1F">
        <w:rPr>
          <w:rFonts w:ascii="Lucida Console" w:eastAsiaTheme="minorHAnsi" w:hAnsi="Lucida Console"/>
          <w:color w:val="BFBFBF" w:themeColor="background1" w:themeShade="BF"/>
          <w:lang w:eastAsia="en-US"/>
        </w:rPr>
        <w:t>INITIAL 65536 NEXT 1048576 MINEXTENTS 1 MAXEXTENTS 2147483645 PCTINCREASE 0 FREELISTS 1 FREELIST GROUPS 1 BUFFER_POOL DEFAULT) TABLESPACE "USERS" ENABLE</w:t>
      </w:r>
    </w:p>
    <w:p w14:paraId="70B618F9" w14:textId="77777777" w:rsidR="00FB3A1F" w:rsidRPr="00FB3A1F" w:rsidRDefault="00FB3A1F" w:rsidP="00FB3A1F">
      <w:pPr>
        <w:spacing w:after="0" w:line="240" w:lineRule="auto"/>
        <w:rPr>
          <w:rFonts w:ascii="Lucida Console" w:eastAsiaTheme="minorHAnsi" w:hAnsi="Lucida Console"/>
          <w:b/>
          <w:lang w:eastAsia="en-US"/>
        </w:rPr>
      </w:pPr>
      <w:r w:rsidRPr="00FB3A1F">
        <w:rPr>
          <w:rFonts w:ascii="Lucida Console" w:eastAsiaTheme="minorHAnsi" w:hAnsi="Lucida Console"/>
          <w:color w:val="BFBFBF" w:themeColor="background1" w:themeShade="BF"/>
          <w:lang w:eastAsia="en-US"/>
        </w:rPr>
        <w:t xml:space="preserve">  </w:t>
      </w:r>
      <w:r w:rsidRPr="00FB3A1F">
        <w:rPr>
          <w:rFonts w:ascii="Lucida Console" w:eastAsiaTheme="minorHAnsi" w:hAnsi="Lucida Console"/>
          <w:b/>
          <w:lang w:eastAsia="en-US"/>
        </w:rPr>
        <w:t>)</w:t>
      </w:r>
    </w:p>
    <w:p w14:paraId="70B618FA" w14:textId="77777777" w:rsidR="00FB3A1F" w:rsidRPr="00FB3A1F" w:rsidRDefault="00FB3A1F" w:rsidP="00FB3A1F">
      <w:pPr>
        <w:spacing w:after="0" w:line="240" w:lineRule="auto"/>
        <w:rPr>
          <w:rFonts w:ascii="Lucida Console" w:eastAsiaTheme="minorHAnsi" w:hAnsi="Lucida Console"/>
          <w:color w:val="BFBFBF" w:themeColor="background1" w:themeShade="BF"/>
          <w:lang w:eastAsia="en-US"/>
        </w:rPr>
      </w:pPr>
      <w:r w:rsidRPr="00FB3A1F">
        <w:rPr>
          <w:rFonts w:ascii="Lucida Console" w:eastAsiaTheme="minorHAnsi" w:hAnsi="Lucida Console"/>
          <w:color w:val="BFBFBF" w:themeColor="background1" w:themeShade="BF"/>
          <w:lang w:eastAsia="en-US"/>
        </w:rPr>
        <w:t xml:space="preserve">  PCTFREE 10 PCTUSED 40 INITRANS 1 MAXTRANS 255 NOCOMPRESS LOGGING STORAGE</w:t>
      </w:r>
    </w:p>
    <w:p w14:paraId="70B618FB" w14:textId="77777777" w:rsidR="00FB3A1F" w:rsidRPr="00FB3A1F" w:rsidRDefault="00FB3A1F" w:rsidP="00FB3A1F">
      <w:pPr>
        <w:spacing w:after="0" w:line="240" w:lineRule="auto"/>
        <w:rPr>
          <w:rFonts w:ascii="Lucida Console" w:eastAsiaTheme="minorHAnsi" w:hAnsi="Lucida Console"/>
          <w:color w:val="BFBFBF" w:themeColor="background1" w:themeShade="BF"/>
          <w:lang w:eastAsia="en-US"/>
        </w:rPr>
      </w:pPr>
      <w:r w:rsidRPr="00FB3A1F">
        <w:rPr>
          <w:rFonts w:ascii="Lucida Console" w:eastAsiaTheme="minorHAnsi" w:hAnsi="Lucida Console"/>
          <w:color w:val="BFBFBF" w:themeColor="background1" w:themeShade="BF"/>
          <w:lang w:eastAsia="en-US"/>
        </w:rPr>
        <w:t xml:space="preserve">  (</w:t>
      </w:r>
    </w:p>
    <w:p w14:paraId="70B618FC" w14:textId="77777777" w:rsidR="00FB3A1F" w:rsidRPr="00FB3A1F" w:rsidRDefault="00FB3A1F" w:rsidP="00FB3A1F">
      <w:pPr>
        <w:spacing w:after="0" w:line="240" w:lineRule="auto"/>
        <w:rPr>
          <w:rFonts w:ascii="Lucida Console" w:eastAsiaTheme="minorHAnsi" w:hAnsi="Lucida Console"/>
          <w:color w:val="BFBFBF" w:themeColor="background1" w:themeShade="BF"/>
          <w:lang w:eastAsia="en-US"/>
        </w:rPr>
      </w:pPr>
      <w:r w:rsidRPr="00FB3A1F">
        <w:rPr>
          <w:rFonts w:ascii="Lucida Console" w:eastAsiaTheme="minorHAnsi" w:hAnsi="Lucida Console"/>
          <w:color w:val="BFBFBF" w:themeColor="background1" w:themeShade="BF"/>
          <w:lang w:eastAsia="en-US"/>
        </w:rPr>
        <w:t xml:space="preserve">    INITIAL 65536 NEXT 1048576 MINEXTENTS 1 MAXEXTENTS 2147483645 PCTINCREASE 0 FREELISTS 1 FREELIST GROUPS 1 BUFFER_POOL DEFAULT</w:t>
      </w:r>
    </w:p>
    <w:p w14:paraId="70B618FD" w14:textId="77777777" w:rsidR="00FB3A1F" w:rsidRPr="00FB3A1F" w:rsidRDefault="00FB3A1F" w:rsidP="00FB3A1F">
      <w:pPr>
        <w:spacing w:after="0" w:line="240" w:lineRule="auto"/>
        <w:rPr>
          <w:rFonts w:ascii="Lucida Console" w:eastAsiaTheme="minorHAnsi" w:hAnsi="Lucida Console"/>
          <w:color w:val="BFBFBF" w:themeColor="background1" w:themeShade="BF"/>
          <w:lang w:eastAsia="en-US"/>
        </w:rPr>
      </w:pPr>
      <w:r w:rsidRPr="00FB3A1F">
        <w:rPr>
          <w:rFonts w:ascii="Lucida Console" w:eastAsiaTheme="minorHAnsi" w:hAnsi="Lucida Console"/>
          <w:color w:val="BFBFBF" w:themeColor="background1" w:themeShade="BF"/>
          <w:lang w:eastAsia="en-US"/>
        </w:rPr>
        <w:t xml:space="preserve">  )</w:t>
      </w:r>
    </w:p>
    <w:p w14:paraId="70B618FE" w14:textId="77777777" w:rsidR="00FB3A1F" w:rsidRDefault="00FB3A1F" w:rsidP="00FB3A1F">
      <w:pPr>
        <w:spacing w:after="0" w:line="240" w:lineRule="auto"/>
        <w:rPr>
          <w:rFonts w:ascii="Lucida Console" w:eastAsiaTheme="minorHAnsi" w:hAnsi="Lucida Console"/>
          <w:color w:val="BFBFBF" w:themeColor="background1" w:themeShade="BF"/>
          <w:lang w:eastAsia="en-US"/>
        </w:rPr>
      </w:pPr>
      <w:r w:rsidRPr="00FB3A1F">
        <w:rPr>
          <w:rFonts w:ascii="Lucida Console" w:eastAsiaTheme="minorHAnsi" w:hAnsi="Lucida Console"/>
          <w:color w:val="BFBFBF" w:themeColor="background1" w:themeShade="BF"/>
          <w:lang w:eastAsia="en-US"/>
        </w:rPr>
        <w:t xml:space="preserve">  TABLESPACE "USERS</w:t>
      </w:r>
      <w:proofErr w:type="gramStart"/>
      <w:r w:rsidRPr="00FB3A1F">
        <w:rPr>
          <w:rFonts w:ascii="Lucida Console" w:eastAsiaTheme="minorHAnsi" w:hAnsi="Lucida Console"/>
          <w:color w:val="BFBFBF" w:themeColor="background1" w:themeShade="BF"/>
          <w:lang w:eastAsia="en-US"/>
        </w:rPr>
        <w:t>" ;</w:t>
      </w:r>
      <w:proofErr w:type="gramEnd"/>
    </w:p>
    <w:p w14:paraId="16D6C58A" w14:textId="77777777" w:rsidR="00420618" w:rsidRDefault="00420618" w:rsidP="00FB3A1F">
      <w:pPr>
        <w:spacing w:after="0" w:line="240" w:lineRule="auto"/>
        <w:rPr>
          <w:rFonts w:ascii="Lucida Console" w:eastAsiaTheme="minorHAnsi" w:hAnsi="Lucida Console"/>
          <w:color w:val="BFBFBF" w:themeColor="background1" w:themeShade="BF"/>
          <w:lang w:eastAsia="en-US"/>
        </w:rPr>
      </w:pPr>
    </w:p>
    <w:p w14:paraId="48650EC8" w14:textId="5D35643F" w:rsidR="00420618" w:rsidRPr="00420618" w:rsidRDefault="00420618" w:rsidP="00FB3A1F">
      <w:pPr>
        <w:spacing w:after="0" w:line="240" w:lineRule="auto"/>
        <w:rPr>
          <w:rFonts w:asciiTheme="minorBidi" w:eastAsiaTheme="minorHAnsi" w:hAnsiTheme="minorBidi"/>
          <w:sz w:val="24"/>
          <w:szCs w:val="24"/>
          <w:lang w:eastAsia="en-US"/>
        </w:rPr>
      </w:pPr>
      <w:r w:rsidRPr="00420618">
        <w:rPr>
          <w:rFonts w:asciiTheme="minorBidi" w:eastAsiaTheme="minorHAnsi" w:hAnsiTheme="minorBidi"/>
          <w:sz w:val="24"/>
          <w:szCs w:val="24"/>
          <w:lang w:eastAsia="en-US"/>
        </w:rPr>
        <w:t>To produce</w:t>
      </w:r>
    </w:p>
    <w:p w14:paraId="561776CC" w14:textId="77777777" w:rsidR="00420618" w:rsidRDefault="00420618" w:rsidP="00FB3A1F">
      <w:pPr>
        <w:spacing w:after="0" w:line="240" w:lineRule="auto"/>
        <w:rPr>
          <w:rFonts w:ascii="Lucida Console" w:eastAsiaTheme="minorHAnsi" w:hAnsi="Lucida Console"/>
          <w:color w:val="BFBFBF" w:themeColor="background1" w:themeShade="BF"/>
          <w:lang w:eastAsia="en-US"/>
        </w:rPr>
      </w:pPr>
    </w:p>
    <w:p w14:paraId="73DC47C1" w14:textId="77777777" w:rsidR="00420618" w:rsidRPr="00FB3A1F" w:rsidRDefault="00420618" w:rsidP="00420618">
      <w:pPr>
        <w:spacing w:after="0" w:line="240" w:lineRule="auto"/>
        <w:rPr>
          <w:rFonts w:ascii="Lucida Console" w:eastAsiaTheme="minorHAnsi" w:hAnsi="Lucida Console"/>
          <w:b/>
          <w:lang w:eastAsia="en-US"/>
        </w:rPr>
      </w:pPr>
      <w:r w:rsidRPr="00FB3A1F">
        <w:rPr>
          <w:rFonts w:ascii="Lucida Console" w:eastAsiaTheme="minorHAnsi" w:hAnsi="Lucida Console"/>
          <w:b/>
          <w:lang w:eastAsia="en-US"/>
        </w:rPr>
        <w:t>CREATE TABLE "ISAD211"."TITLES"</w:t>
      </w:r>
    </w:p>
    <w:p w14:paraId="64B9A63B" w14:textId="77777777" w:rsidR="00420618" w:rsidRPr="00FB3A1F" w:rsidRDefault="00420618" w:rsidP="00420618">
      <w:pPr>
        <w:spacing w:after="0" w:line="240" w:lineRule="auto"/>
        <w:rPr>
          <w:rFonts w:ascii="Lucida Console" w:eastAsiaTheme="minorHAnsi" w:hAnsi="Lucida Console"/>
          <w:b/>
          <w:lang w:eastAsia="en-US"/>
        </w:rPr>
      </w:pPr>
      <w:r w:rsidRPr="00FB3A1F">
        <w:rPr>
          <w:rFonts w:ascii="Lucida Console" w:eastAsiaTheme="minorHAnsi" w:hAnsi="Lucida Console"/>
          <w:b/>
          <w:lang w:eastAsia="en-US"/>
        </w:rPr>
        <w:t xml:space="preserve">  (</w:t>
      </w:r>
    </w:p>
    <w:p w14:paraId="412B0DA9" w14:textId="77777777" w:rsidR="00420618" w:rsidRPr="00FB3A1F" w:rsidRDefault="00420618" w:rsidP="00420618">
      <w:pPr>
        <w:spacing w:after="0" w:line="240" w:lineRule="auto"/>
        <w:rPr>
          <w:rFonts w:ascii="Lucida Console" w:eastAsiaTheme="minorHAnsi" w:hAnsi="Lucida Console"/>
          <w:b/>
          <w:lang w:eastAsia="en-US"/>
        </w:rPr>
      </w:pPr>
      <w:r w:rsidRPr="00FB3A1F">
        <w:rPr>
          <w:rFonts w:ascii="Lucida Console" w:eastAsiaTheme="minorHAnsi" w:hAnsi="Lucida Console"/>
          <w:b/>
          <w:lang w:eastAsia="en-US"/>
        </w:rPr>
        <w:t xml:space="preserve">    "TITLE" VARCHAR2(6 BYTE),</w:t>
      </w:r>
    </w:p>
    <w:p w14:paraId="2BB7D946" w14:textId="77777777" w:rsidR="00420618" w:rsidRPr="00FB3A1F" w:rsidRDefault="00420618" w:rsidP="00420618">
      <w:pPr>
        <w:spacing w:after="0" w:line="240" w:lineRule="auto"/>
        <w:rPr>
          <w:rFonts w:ascii="Lucida Console" w:eastAsiaTheme="minorHAnsi" w:hAnsi="Lucida Console"/>
          <w:b/>
          <w:lang w:eastAsia="en-US"/>
        </w:rPr>
      </w:pPr>
      <w:r w:rsidRPr="00FB3A1F">
        <w:rPr>
          <w:rFonts w:ascii="Lucida Console" w:eastAsiaTheme="minorHAnsi" w:hAnsi="Lucida Console"/>
          <w:b/>
          <w:lang w:eastAsia="en-US"/>
        </w:rPr>
        <w:t xml:space="preserve">    CONSTRAINT "TITLES_TITLE_CHK" </w:t>
      </w:r>
    </w:p>
    <w:p w14:paraId="471713D8" w14:textId="77777777" w:rsidR="00420618" w:rsidRPr="00FB3A1F" w:rsidRDefault="00420618" w:rsidP="00420618">
      <w:pPr>
        <w:spacing w:after="0" w:line="240" w:lineRule="auto"/>
        <w:rPr>
          <w:rFonts w:ascii="Lucida Console" w:eastAsiaTheme="minorHAnsi" w:hAnsi="Lucida Console"/>
          <w:b/>
          <w:lang w:eastAsia="en-US"/>
        </w:rPr>
      </w:pPr>
      <w:r w:rsidRPr="00FB3A1F">
        <w:rPr>
          <w:rFonts w:ascii="Lucida Console" w:eastAsiaTheme="minorHAnsi" w:hAnsi="Lucida Console"/>
          <w:b/>
          <w:lang w:eastAsia="en-US"/>
        </w:rPr>
        <w:t xml:space="preserve">      CHECK (title = INITCAP(title)) ENABLE,</w:t>
      </w:r>
    </w:p>
    <w:p w14:paraId="5B610EE6" w14:textId="59E7DED8" w:rsidR="00420618" w:rsidRPr="00FB3A1F" w:rsidRDefault="00420618" w:rsidP="00420618">
      <w:pPr>
        <w:spacing w:after="0" w:line="240" w:lineRule="auto"/>
        <w:rPr>
          <w:rFonts w:ascii="Lucida Console" w:eastAsiaTheme="minorHAnsi" w:hAnsi="Lucida Console"/>
          <w:color w:val="BFBFBF" w:themeColor="background1" w:themeShade="BF"/>
          <w:lang w:eastAsia="en-US"/>
        </w:rPr>
      </w:pPr>
      <w:r w:rsidRPr="00FB3A1F">
        <w:rPr>
          <w:rFonts w:ascii="Lucida Console" w:eastAsiaTheme="minorHAnsi" w:hAnsi="Lucida Console"/>
          <w:b/>
          <w:lang w:eastAsia="en-US"/>
        </w:rPr>
        <w:t xml:space="preserve">    CONSTRAINT "TITLE_PK" PRIMARY KEY ("TITLE")</w:t>
      </w:r>
      <w:r w:rsidRPr="00FB3A1F">
        <w:rPr>
          <w:rFonts w:ascii="Lucida Console" w:eastAsiaTheme="minorHAnsi" w:hAnsi="Lucida Console"/>
          <w:lang w:eastAsia="en-US"/>
        </w:rPr>
        <w:t xml:space="preserve"> </w:t>
      </w:r>
    </w:p>
    <w:p w14:paraId="358567B2" w14:textId="77777777" w:rsidR="00420618" w:rsidRPr="00FB3A1F" w:rsidRDefault="00420618" w:rsidP="00420618">
      <w:pPr>
        <w:spacing w:after="0" w:line="240" w:lineRule="auto"/>
        <w:rPr>
          <w:rFonts w:ascii="Lucida Console" w:eastAsiaTheme="minorHAnsi" w:hAnsi="Lucida Console"/>
          <w:b/>
          <w:lang w:eastAsia="en-US"/>
        </w:rPr>
      </w:pPr>
      <w:r w:rsidRPr="00FB3A1F">
        <w:rPr>
          <w:rFonts w:ascii="Lucida Console" w:eastAsiaTheme="minorHAnsi" w:hAnsi="Lucida Console"/>
          <w:color w:val="BFBFBF" w:themeColor="background1" w:themeShade="BF"/>
          <w:lang w:eastAsia="en-US"/>
        </w:rPr>
        <w:t xml:space="preserve">  </w:t>
      </w:r>
      <w:r w:rsidRPr="00FB3A1F">
        <w:rPr>
          <w:rFonts w:ascii="Lucida Console" w:eastAsiaTheme="minorHAnsi" w:hAnsi="Lucida Console"/>
          <w:b/>
          <w:lang w:eastAsia="en-US"/>
        </w:rPr>
        <w:t>)</w:t>
      </w:r>
    </w:p>
    <w:p w14:paraId="6453B38E" w14:textId="77777777" w:rsidR="00420618" w:rsidRPr="00FB3A1F" w:rsidRDefault="00420618" w:rsidP="00FB3A1F">
      <w:pPr>
        <w:spacing w:after="0" w:line="240" w:lineRule="auto"/>
        <w:rPr>
          <w:rFonts w:ascii="Lucida Console" w:eastAsiaTheme="minorHAnsi" w:hAnsi="Lucida Console"/>
          <w:color w:val="BFBFBF" w:themeColor="background1" w:themeShade="BF"/>
          <w:lang w:eastAsia="en-US"/>
        </w:rPr>
      </w:pPr>
    </w:p>
    <w:p w14:paraId="70B618FF" w14:textId="77777777" w:rsidR="00FB3A1F" w:rsidRPr="00FB3A1F" w:rsidRDefault="00FB3A1F" w:rsidP="00FB3A1F">
      <w:pPr>
        <w:spacing w:after="0" w:line="240" w:lineRule="auto"/>
        <w:rPr>
          <w:rFonts w:ascii="Lucida Console" w:eastAsiaTheme="minorHAnsi" w:hAnsi="Lucida Console"/>
          <w:color w:val="BFBFBF" w:themeColor="background1" w:themeShade="BF"/>
          <w:lang w:eastAsia="en-US"/>
        </w:rPr>
      </w:pPr>
    </w:p>
    <w:p w14:paraId="70B61902" w14:textId="3935720C" w:rsidR="00FB3A1F" w:rsidRPr="00FB3A1F" w:rsidRDefault="00FB3A1F" w:rsidP="00B35027">
      <w:pPr>
        <w:spacing w:after="0" w:line="240" w:lineRule="auto"/>
        <w:rPr>
          <w:rFonts w:eastAsiaTheme="minorHAnsi" w:cstheme="minorHAnsi"/>
          <w:sz w:val="24"/>
          <w:szCs w:val="24"/>
          <w:lang w:eastAsia="en-US"/>
        </w:rPr>
      </w:pPr>
      <w:r w:rsidRPr="00FB3A1F">
        <w:rPr>
          <w:rFonts w:asciiTheme="minorBidi" w:eastAsiaTheme="minorHAnsi" w:hAnsiTheme="minorBidi"/>
          <w:sz w:val="24"/>
          <w:szCs w:val="24"/>
          <w:lang w:eastAsia="en-US"/>
        </w:rPr>
        <w:t>Tid</w:t>
      </w:r>
      <w:r w:rsidR="00B35027">
        <w:rPr>
          <w:rFonts w:asciiTheme="minorBidi" w:eastAsiaTheme="minorHAnsi" w:hAnsiTheme="minorBidi"/>
          <w:sz w:val="24"/>
          <w:szCs w:val="24"/>
          <w:lang w:eastAsia="en-US"/>
        </w:rPr>
        <w:t>y up formatting and indentation</w:t>
      </w:r>
    </w:p>
    <w:p w14:paraId="70B61903" w14:textId="52651AB0" w:rsidR="00FB3A1F" w:rsidRPr="00FB3A1F" w:rsidRDefault="00FB3A1F" w:rsidP="00FB3A1F">
      <w:pPr>
        <w:spacing w:after="0" w:line="240" w:lineRule="auto"/>
        <w:rPr>
          <w:rFonts w:eastAsiaTheme="minorHAnsi" w:cstheme="minorHAnsi"/>
          <w:sz w:val="24"/>
          <w:szCs w:val="24"/>
          <w:lang w:eastAsia="en-US"/>
        </w:rPr>
      </w:pPr>
    </w:p>
    <w:p w14:paraId="70B61904" w14:textId="77777777" w:rsidR="00B51ED1" w:rsidRDefault="00B51ED1" w:rsidP="00FB3A1F">
      <w:pPr>
        <w:rPr>
          <w:rFonts w:eastAsiaTheme="minorHAnsi"/>
          <w:lang w:eastAsia="en-US"/>
        </w:rPr>
        <w:sectPr w:rsidR="00B51ED1" w:rsidSect="005B2848">
          <w:footerReference w:type="default" r:id="rId15"/>
          <w:pgSz w:w="12240" w:h="15840"/>
          <w:pgMar w:top="1440" w:right="1800" w:bottom="1440" w:left="1800" w:header="720" w:footer="720" w:gutter="0"/>
          <w:cols w:space="720"/>
        </w:sectPr>
      </w:pPr>
    </w:p>
    <w:p w14:paraId="70B61905" w14:textId="77777777" w:rsidR="00FB3A1F" w:rsidRPr="00FB3A1F" w:rsidRDefault="00FB3A1F" w:rsidP="00FB3A1F">
      <w:pPr>
        <w:rPr>
          <w:rFonts w:eastAsiaTheme="minorHAnsi"/>
          <w:lang w:eastAsia="en-US"/>
        </w:rPr>
      </w:pPr>
    </w:p>
    <w:p w14:paraId="70B61906" w14:textId="77777777" w:rsidR="00FB3A1F" w:rsidRPr="00FB3A1F" w:rsidRDefault="00FB3A1F" w:rsidP="00FB3A1F">
      <w:pPr>
        <w:spacing w:after="0" w:line="240" w:lineRule="auto"/>
        <w:rPr>
          <w:rFonts w:eastAsiaTheme="minorHAnsi"/>
          <w:lang w:eastAsia="en-US"/>
        </w:rPr>
      </w:pPr>
    </w:p>
    <w:p w14:paraId="70B61907"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CREATE TABLE "ISAD211"."CLIENTS"</w:t>
      </w:r>
    </w:p>
    <w:p w14:paraId="70B61908"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w:t>
      </w:r>
    </w:p>
    <w:p w14:paraId="70B61909"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"CLIENT_ID</w:t>
      </w:r>
      <w:proofErr w:type="gramStart"/>
      <w:r w:rsidRPr="00FB3A1F">
        <w:rPr>
          <w:rFonts w:ascii="Lucida Console" w:eastAsiaTheme="minorHAnsi" w:hAnsi="Lucida Console"/>
          <w:lang w:eastAsia="en-US"/>
        </w:rPr>
        <w:t>"  NUMBER</w:t>
      </w:r>
      <w:proofErr w:type="gramEnd"/>
      <w:r w:rsidRPr="00FB3A1F">
        <w:rPr>
          <w:rFonts w:ascii="Lucida Console" w:eastAsiaTheme="minorHAnsi" w:hAnsi="Lucida Console"/>
          <w:lang w:eastAsia="en-US"/>
        </w:rPr>
        <w:t>,</w:t>
      </w:r>
    </w:p>
    <w:p w14:paraId="70B6190A"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"SURNAME"    VARCHAR2(25 BYTE) </w:t>
      </w:r>
    </w:p>
    <w:p w14:paraId="70B6190B"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CONSTRAINT "CLIENTS_SURNAME_NN" NOT NULL ENABLE,</w:t>
      </w:r>
    </w:p>
    <w:p w14:paraId="70B6190C"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"FORENAME"   VARCHAR2(25 BYTE) </w:t>
      </w:r>
    </w:p>
    <w:p w14:paraId="70B6190D"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CONSTRAINT "CLIENTS_FORENAME_NN" NOT NULL ENABLE,</w:t>
      </w:r>
    </w:p>
    <w:p w14:paraId="70B6190E"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"TITLE"      VARCHAR2(6 BYTE),</w:t>
      </w:r>
    </w:p>
    <w:p w14:paraId="70B6190F"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"DOB"        DATE </w:t>
      </w:r>
    </w:p>
    <w:p w14:paraId="70B61910"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CONSTRAINT "CLIENTS_DOB_NN" NOT NULL ENABLE,</w:t>
      </w:r>
    </w:p>
    <w:p w14:paraId="70B61911"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"PHONE_NO"   VARCHAR2(20 BYTE),</w:t>
      </w:r>
    </w:p>
    <w:p w14:paraId="70B61912"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CONSTRAINT "CLIENTS_SURNAME_CHK" </w:t>
      </w:r>
    </w:p>
    <w:p w14:paraId="70B61913"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CHECK (surname   = INITCAP(surname)) ENABLE,</w:t>
      </w:r>
    </w:p>
    <w:p w14:paraId="70B61914"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CONSTRAINT "CLIENTS_FORENAME_CHK" </w:t>
      </w:r>
    </w:p>
    <w:p w14:paraId="70B61915"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CHECK (forename = INITCAP(forename)) ENABLE,</w:t>
      </w:r>
    </w:p>
    <w:p w14:paraId="70B61916" w14:textId="77777777" w:rsidR="00FB3A1F" w:rsidRPr="00FB3A1F" w:rsidRDefault="00FB3A1F" w:rsidP="00FB3A1F">
      <w:pPr>
        <w:spacing w:after="0" w:line="240" w:lineRule="auto"/>
        <w:rPr>
          <w:rFonts w:ascii="Lucida Console" w:eastAsiaTheme="minorHAnsi" w:hAnsi="Lucida Console"/>
          <w:lang w:val="fr-FR" w:eastAsia="en-US"/>
        </w:rPr>
      </w:pPr>
      <w:r w:rsidRPr="00FB3A1F">
        <w:rPr>
          <w:rFonts w:ascii="Lucida Console" w:eastAsiaTheme="minorHAnsi" w:hAnsi="Lucida Console"/>
          <w:lang w:eastAsia="en-US"/>
        </w:rPr>
        <w:t xml:space="preserve">    </w:t>
      </w:r>
      <w:r w:rsidRPr="00FB3A1F">
        <w:rPr>
          <w:rFonts w:ascii="Lucida Console" w:eastAsiaTheme="minorHAnsi" w:hAnsi="Lucida Console"/>
          <w:lang w:val="fr-FR" w:eastAsia="en-US"/>
        </w:rPr>
        <w:t xml:space="preserve">CONSTRAINT "CLIENTS_PHONE_NO_CHK" </w:t>
      </w:r>
    </w:p>
    <w:p w14:paraId="70B61917" w14:textId="77777777" w:rsidR="00FB3A1F" w:rsidRPr="00FB3A1F" w:rsidRDefault="00FB3A1F" w:rsidP="00FB3A1F">
      <w:pPr>
        <w:spacing w:after="0" w:line="240" w:lineRule="auto"/>
        <w:rPr>
          <w:rFonts w:ascii="Lucida Console" w:eastAsiaTheme="minorHAnsi" w:hAnsi="Lucida Console"/>
          <w:lang w:val="fr-FR" w:eastAsia="en-US"/>
        </w:rPr>
      </w:pPr>
      <w:r w:rsidRPr="00FB3A1F">
        <w:rPr>
          <w:rFonts w:ascii="Lucida Console" w:eastAsiaTheme="minorHAnsi" w:hAnsi="Lucida Console"/>
          <w:lang w:val="fr-FR" w:eastAsia="en-US"/>
        </w:rPr>
        <w:t xml:space="preserve">      CHECK (REGEXP_</w:t>
      </w:r>
      <w:proofErr w:type="gramStart"/>
      <w:r w:rsidRPr="00FB3A1F">
        <w:rPr>
          <w:rFonts w:ascii="Lucida Console" w:eastAsiaTheme="minorHAnsi" w:hAnsi="Lucida Console"/>
          <w:lang w:val="fr-FR" w:eastAsia="en-US"/>
        </w:rPr>
        <w:t>LIKE(</w:t>
      </w:r>
      <w:proofErr w:type="spellStart"/>
      <w:proofErr w:type="gramEnd"/>
      <w:r w:rsidRPr="00FB3A1F">
        <w:rPr>
          <w:rFonts w:ascii="Lucida Console" w:eastAsiaTheme="minorHAnsi" w:hAnsi="Lucida Console"/>
          <w:lang w:val="fr-FR" w:eastAsia="en-US"/>
        </w:rPr>
        <w:t>phone_no</w:t>
      </w:r>
      <w:proofErr w:type="spellEnd"/>
      <w:r w:rsidRPr="00FB3A1F">
        <w:rPr>
          <w:rFonts w:ascii="Lucida Console" w:eastAsiaTheme="minorHAnsi" w:hAnsi="Lucida Console"/>
          <w:lang w:val="fr-FR" w:eastAsia="en-US"/>
        </w:rPr>
        <w:t>, '\(([[:digit:]]{5})\) ([[:digit:]]{6})')) ENABLE,</w:t>
      </w:r>
    </w:p>
    <w:p w14:paraId="70B61918" w14:textId="77777777" w:rsidR="00FB3A1F" w:rsidRPr="00FB3A1F" w:rsidRDefault="00FB3A1F" w:rsidP="00FB3A1F">
      <w:pPr>
        <w:spacing w:after="0" w:line="240" w:lineRule="auto"/>
        <w:rPr>
          <w:rFonts w:ascii="Lucida Console" w:eastAsiaTheme="minorHAnsi" w:hAnsi="Lucida Console"/>
          <w:lang w:val="fr-FR" w:eastAsia="en-US"/>
        </w:rPr>
      </w:pPr>
      <w:r w:rsidRPr="00FB3A1F">
        <w:rPr>
          <w:rFonts w:ascii="Lucida Console" w:eastAsiaTheme="minorHAnsi" w:hAnsi="Lucida Console"/>
          <w:lang w:val="fr-FR" w:eastAsia="en-US"/>
        </w:rPr>
        <w:t xml:space="preserve">    CONSTRAINT "CLIENTS_CLIENT_ID_PK" </w:t>
      </w:r>
    </w:p>
    <w:p w14:paraId="70B61919" w14:textId="77777777" w:rsidR="00FB3A1F" w:rsidRPr="00FB3A1F" w:rsidRDefault="00FB3A1F" w:rsidP="00FB3A1F">
      <w:pPr>
        <w:spacing w:after="0" w:line="240" w:lineRule="auto"/>
        <w:rPr>
          <w:rFonts w:ascii="Lucida Console" w:eastAsiaTheme="minorHAnsi" w:hAnsi="Lucida Console"/>
          <w:lang w:val="fr-FR" w:eastAsia="en-US"/>
        </w:rPr>
      </w:pPr>
      <w:r w:rsidRPr="00FB3A1F">
        <w:rPr>
          <w:rFonts w:ascii="Lucida Console" w:eastAsiaTheme="minorHAnsi" w:hAnsi="Lucida Console"/>
          <w:lang w:val="fr-FR" w:eastAsia="en-US"/>
        </w:rPr>
        <w:t xml:space="preserve">      PRIMARY KEY ("CLIENT_ID") </w:t>
      </w:r>
      <w:r w:rsidRPr="00FB3A1F">
        <w:rPr>
          <w:rFonts w:ascii="Lucida Console" w:eastAsiaTheme="minorHAnsi" w:hAnsi="Lucida Console"/>
          <w:color w:val="A6A6A6" w:themeColor="background1" w:themeShade="A6"/>
          <w:lang w:val="fr-FR" w:eastAsia="en-US"/>
        </w:rPr>
        <w:t xml:space="preserve">USING INDEX PCTFREE 10 INITRANS 2 MAXTRANS 255 COMPUTE STATISTICS </w:t>
      </w:r>
      <w:proofErr w:type="gramStart"/>
      <w:r w:rsidRPr="00FB3A1F">
        <w:rPr>
          <w:rFonts w:ascii="Lucida Console" w:eastAsiaTheme="minorHAnsi" w:hAnsi="Lucida Console"/>
          <w:color w:val="A6A6A6" w:themeColor="background1" w:themeShade="A6"/>
          <w:lang w:val="fr-FR" w:eastAsia="en-US"/>
        </w:rPr>
        <w:t>STORAGE(</w:t>
      </w:r>
      <w:proofErr w:type="gramEnd"/>
      <w:r w:rsidRPr="00FB3A1F">
        <w:rPr>
          <w:rFonts w:ascii="Lucida Console" w:eastAsiaTheme="minorHAnsi" w:hAnsi="Lucida Console"/>
          <w:color w:val="A6A6A6" w:themeColor="background1" w:themeShade="A6"/>
          <w:lang w:val="fr-FR" w:eastAsia="en-US"/>
        </w:rPr>
        <w:t>INITIAL 65536 NEXT 1048576 MINEXTENTS 1 MAXEXTENTS 2147483645 PCTINCREASE 0 FREELISTS 1 FREELIST GROUPS 1 BUFFER_POOL DEFAULT) TABLESPACE "USERS" ENABLE</w:t>
      </w:r>
      <w:r w:rsidRPr="00FB3A1F">
        <w:rPr>
          <w:rFonts w:ascii="Lucida Console" w:eastAsiaTheme="minorHAnsi" w:hAnsi="Lucida Console"/>
          <w:lang w:val="fr-FR" w:eastAsia="en-US"/>
        </w:rPr>
        <w:t>,</w:t>
      </w:r>
    </w:p>
    <w:p w14:paraId="70B6191A"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val="fr-FR" w:eastAsia="en-US"/>
        </w:rPr>
        <w:t xml:space="preserve">    </w:t>
      </w:r>
      <w:r w:rsidRPr="00FB3A1F">
        <w:rPr>
          <w:rFonts w:ascii="Lucida Console" w:eastAsiaTheme="minorHAnsi" w:hAnsi="Lucida Console"/>
          <w:lang w:eastAsia="en-US"/>
        </w:rPr>
        <w:t xml:space="preserve">CONSTRAINT "CLIENTS_TITLE_FK" </w:t>
      </w:r>
    </w:p>
    <w:p w14:paraId="70B6191B"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FOREIGN KEY ("TITLE") </w:t>
      </w:r>
    </w:p>
    <w:p w14:paraId="70B6191C"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REFERENCES "ISAD211"."TITLES" ("TITLE") ENABLE</w:t>
      </w:r>
    </w:p>
    <w:p w14:paraId="70B6191D"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w:t>
      </w:r>
    </w:p>
    <w:p w14:paraId="70B6191E" w14:textId="77777777" w:rsidR="00FB3A1F" w:rsidRPr="00FB3A1F" w:rsidRDefault="00FB3A1F" w:rsidP="00FB3A1F">
      <w:pPr>
        <w:spacing w:after="0" w:line="240" w:lineRule="auto"/>
        <w:rPr>
          <w:rFonts w:ascii="Lucida Console" w:eastAsiaTheme="minorHAnsi" w:hAnsi="Lucida Console"/>
          <w:color w:val="A6A6A6" w:themeColor="background1" w:themeShade="A6"/>
          <w:lang w:eastAsia="en-US"/>
        </w:rPr>
      </w:pPr>
      <w:r w:rsidRPr="00FB3A1F">
        <w:rPr>
          <w:rFonts w:ascii="Lucida Console" w:eastAsiaTheme="minorHAnsi" w:hAnsi="Lucida Console"/>
          <w:lang w:eastAsia="en-US"/>
        </w:rPr>
        <w:t xml:space="preserve">  </w:t>
      </w:r>
      <w:r w:rsidRPr="00FB3A1F">
        <w:rPr>
          <w:rFonts w:ascii="Lucida Console" w:eastAsiaTheme="minorHAnsi" w:hAnsi="Lucida Console"/>
          <w:color w:val="A6A6A6" w:themeColor="background1" w:themeShade="A6"/>
          <w:lang w:eastAsia="en-US"/>
        </w:rPr>
        <w:t>PCTFREE 10 PCTUSED 40 INITRANS 1 MAXTRANS 255 NOCOMPRESS LOGGING STORAGE</w:t>
      </w:r>
    </w:p>
    <w:p w14:paraId="70B6191F" w14:textId="77777777" w:rsidR="00FB3A1F" w:rsidRPr="00FB3A1F" w:rsidRDefault="00FB3A1F" w:rsidP="00FB3A1F">
      <w:pPr>
        <w:spacing w:after="0" w:line="240" w:lineRule="auto"/>
        <w:rPr>
          <w:rFonts w:ascii="Lucida Console" w:eastAsiaTheme="minorHAnsi" w:hAnsi="Lucida Console"/>
          <w:color w:val="A6A6A6" w:themeColor="background1" w:themeShade="A6"/>
          <w:lang w:eastAsia="en-US"/>
        </w:rPr>
      </w:pPr>
      <w:r w:rsidRPr="00FB3A1F">
        <w:rPr>
          <w:rFonts w:ascii="Lucida Console" w:eastAsiaTheme="minorHAnsi" w:hAnsi="Lucida Console"/>
          <w:color w:val="A6A6A6" w:themeColor="background1" w:themeShade="A6"/>
          <w:lang w:eastAsia="en-US"/>
        </w:rPr>
        <w:t xml:space="preserve">  (</w:t>
      </w:r>
    </w:p>
    <w:p w14:paraId="70B61920" w14:textId="77777777" w:rsidR="00FB3A1F" w:rsidRPr="00FB3A1F" w:rsidRDefault="00FB3A1F" w:rsidP="00FB3A1F">
      <w:pPr>
        <w:spacing w:after="0" w:line="240" w:lineRule="auto"/>
        <w:rPr>
          <w:rFonts w:ascii="Lucida Console" w:eastAsiaTheme="minorHAnsi" w:hAnsi="Lucida Console"/>
          <w:color w:val="A6A6A6" w:themeColor="background1" w:themeShade="A6"/>
          <w:lang w:eastAsia="en-US"/>
        </w:rPr>
      </w:pPr>
      <w:r w:rsidRPr="00FB3A1F">
        <w:rPr>
          <w:rFonts w:ascii="Lucida Console" w:eastAsiaTheme="minorHAnsi" w:hAnsi="Lucida Console"/>
          <w:color w:val="A6A6A6" w:themeColor="background1" w:themeShade="A6"/>
          <w:lang w:eastAsia="en-US"/>
        </w:rPr>
        <w:t xml:space="preserve">    INITIAL 65536 NEXT 1048576 MINEXTENTS 1 MAXEXTENTS 2147483645 PCTINCREASE 0 FREELISTS 1 FREELIST GROUPS 1 BUFFER_POOL DEFAULT</w:t>
      </w:r>
    </w:p>
    <w:p w14:paraId="70B61921" w14:textId="77777777" w:rsidR="00FB3A1F" w:rsidRPr="00FB3A1F" w:rsidRDefault="00FB3A1F" w:rsidP="00FB3A1F">
      <w:pPr>
        <w:spacing w:after="0" w:line="240" w:lineRule="auto"/>
        <w:rPr>
          <w:rFonts w:ascii="Lucida Console" w:eastAsiaTheme="minorHAnsi" w:hAnsi="Lucida Console"/>
          <w:color w:val="A6A6A6" w:themeColor="background1" w:themeShade="A6"/>
          <w:lang w:eastAsia="en-US"/>
        </w:rPr>
      </w:pPr>
      <w:r w:rsidRPr="00FB3A1F">
        <w:rPr>
          <w:rFonts w:ascii="Lucida Console" w:eastAsiaTheme="minorHAnsi" w:hAnsi="Lucida Console"/>
          <w:color w:val="A6A6A6" w:themeColor="background1" w:themeShade="A6"/>
          <w:lang w:eastAsia="en-US"/>
        </w:rPr>
        <w:t xml:space="preserve">  )</w:t>
      </w:r>
    </w:p>
    <w:p w14:paraId="70B61922" w14:textId="77777777" w:rsidR="00FB3A1F" w:rsidRPr="00FB3A1F" w:rsidRDefault="00FB3A1F" w:rsidP="00FB3A1F">
      <w:pPr>
        <w:spacing w:after="0" w:line="240" w:lineRule="auto"/>
        <w:rPr>
          <w:rFonts w:ascii="Lucida Console" w:eastAsiaTheme="minorHAnsi" w:hAnsi="Lucida Console"/>
          <w:color w:val="A6A6A6" w:themeColor="background1" w:themeShade="A6"/>
          <w:lang w:eastAsia="en-US"/>
        </w:rPr>
      </w:pPr>
      <w:r w:rsidRPr="00FB3A1F">
        <w:rPr>
          <w:rFonts w:ascii="Lucida Console" w:eastAsiaTheme="minorHAnsi" w:hAnsi="Lucida Console"/>
          <w:color w:val="A6A6A6" w:themeColor="background1" w:themeShade="A6"/>
          <w:lang w:eastAsia="en-US"/>
        </w:rPr>
        <w:t xml:space="preserve">  TABLESPACE "USERS</w:t>
      </w:r>
      <w:proofErr w:type="gramStart"/>
      <w:r w:rsidRPr="00FB3A1F">
        <w:rPr>
          <w:rFonts w:ascii="Lucida Console" w:eastAsiaTheme="minorHAnsi" w:hAnsi="Lucida Console"/>
          <w:color w:val="A6A6A6" w:themeColor="background1" w:themeShade="A6"/>
          <w:lang w:eastAsia="en-US"/>
        </w:rPr>
        <w:t>" ;</w:t>
      </w:r>
      <w:proofErr w:type="gramEnd"/>
    </w:p>
    <w:p w14:paraId="70B61923" w14:textId="77777777" w:rsidR="00FB3A1F" w:rsidRPr="00FB3A1F" w:rsidRDefault="00FB3A1F" w:rsidP="00FB3A1F">
      <w:pPr>
        <w:spacing w:after="0" w:line="240" w:lineRule="auto"/>
        <w:rPr>
          <w:rFonts w:ascii="Lucida Console" w:eastAsiaTheme="minorHAnsi" w:hAnsi="Lucida Console"/>
          <w:color w:val="A6A6A6" w:themeColor="background1" w:themeShade="A6"/>
          <w:lang w:eastAsia="en-US"/>
        </w:rPr>
      </w:pPr>
    </w:p>
    <w:p w14:paraId="70B61924" w14:textId="62453153" w:rsidR="00FB3A1F" w:rsidRPr="00FB3A1F" w:rsidRDefault="00420618" w:rsidP="00420618">
      <w:pPr>
        <w:spacing w:after="0" w:line="240" w:lineRule="auto"/>
        <w:rPr>
          <w:rFonts w:asciiTheme="minorBidi" w:eastAsiaTheme="minorHAnsi" w:hAnsiTheme="minorBidi"/>
          <w:sz w:val="24"/>
          <w:szCs w:val="24"/>
          <w:lang w:eastAsia="en-US"/>
        </w:rPr>
      </w:pPr>
      <w:r>
        <w:rPr>
          <w:rFonts w:asciiTheme="minorBidi" w:eastAsiaTheme="minorHAnsi" w:hAnsiTheme="minorBidi"/>
          <w:sz w:val="24"/>
          <w:szCs w:val="24"/>
          <w:lang w:eastAsia="en-US"/>
        </w:rPr>
        <w:t>In this case, a</w:t>
      </w:r>
      <w:r w:rsidR="00FB3A1F" w:rsidRPr="00FB3A1F">
        <w:rPr>
          <w:rFonts w:asciiTheme="minorBidi" w:eastAsiaTheme="minorHAnsi" w:hAnsiTheme="minorBidi"/>
          <w:sz w:val="24"/>
          <w:szCs w:val="24"/>
          <w:lang w:eastAsia="en-US"/>
        </w:rPr>
        <w:t>s the trigger for the clients table uses a sequence, include the CREATE SEQUENCE statement before the trigger statement</w:t>
      </w:r>
      <w:r>
        <w:rPr>
          <w:rFonts w:asciiTheme="minorBidi" w:eastAsiaTheme="minorHAnsi" w:hAnsiTheme="minorBidi"/>
          <w:sz w:val="24"/>
          <w:szCs w:val="24"/>
          <w:lang w:eastAsia="en-US"/>
        </w:rPr>
        <w:t xml:space="preserve">. You may not need this if you are using the Oracle 12c identity generation feature. </w:t>
      </w:r>
    </w:p>
    <w:p w14:paraId="70B61925" w14:textId="77777777" w:rsidR="00FB3A1F" w:rsidRPr="00FB3A1F" w:rsidRDefault="00FB3A1F" w:rsidP="00FB3A1F">
      <w:pPr>
        <w:spacing w:after="0" w:line="240" w:lineRule="auto"/>
        <w:rPr>
          <w:rFonts w:ascii="Lucida Console" w:eastAsiaTheme="minorHAnsi" w:hAnsi="Lucida Console"/>
          <w:color w:val="A6A6A6" w:themeColor="background1" w:themeShade="A6"/>
          <w:lang w:eastAsia="en-US"/>
        </w:rPr>
      </w:pPr>
    </w:p>
    <w:p w14:paraId="70B61926"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CREATE SEQUENCE </w:t>
      </w:r>
      <w:proofErr w:type="spellStart"/>
      <w:r w:rsidRPr="00FB3A1F">
        <w:rPr>
          <w:rFonts w:ascii="Lucida Console" w:eastAsiaTheme="minorHAnsi" w:hAnsi="Lucida Console"/>
          <w:lang w:eastAsia="en-US"/>
        </w:rPr>
        <w:t>seq_client_id</w:t>
      </w:r>
      <w:proofErr w:type="spellEnd"/>
    </w:p>
    <w:p w14:paraId="70B61927"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NOCACHE;</w:t>
      </w:r>
    </w:p>
    <w:p w14:paraId="70B61928" w14:textId="77777777" w:rsidR="00FB3A1F" w:rsidRPr="00FB3A1F" w:rsidRDefault="00FB3A1F" w:rsidP="00FB3A1F">
      <w:pPr>
        <w:spacing w:after="0" w:line="240" w:lineRule="auto"/>
        <w:rPr>
          <w:rFonts w:ascii="Lucida Console" w:eastAsiaTheme="minorHAnsi" w:hAnsi="Lucida Console"/>
          <w:color w:val="A6A6A6" w:themeColor="background1" w:themeShade="A6"/>
          <w:lang w:eastAsia="en-US"/>
        </w:rPr>
      </w:pPr>
    </w:p>
    <w:p w14:paraId="70B61929"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CREATE OR REPLACE TRIGGER "ISAD211"."TRG_CLIENTS" BEFORE</w:t>
      </w:r>
    </w:p>
    <w:p w14:paraId="70B6192A"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INSERT OR</w:t>
      </w:r>
    </w:p>
    <w:p w14:paraId="70B6192B" w14:textId="77777777" w:rsidR="00FB3A1F" w:rsidRPr="00FB3A1F" w:rsidRDefault="00FB3A1F" w:rsidP="00B51ED1">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UPDATE OF dob,</w:t>
      </w:r>
      <w:r w:rsidR="00B51ED1">
        <w:rPr>
          <w:rFonts w:ascii="Lucida Console" w:eastAsiaTheme="minorHAnsi" w:hAnsi="Lucida Console"/>
          <w:lang w:eastAsia="en-US"/>
        </w:rPr>
        <w:t xml:space="preserve"> </w:t>
      </w:r>
      <w:proofErr w:type="spellStart"/>
      <w:r w:rsidR="00B51ED1">
        <w:rPr>
          <w:rFonts w:ascii="Lucida Console" w:eastAsiaTheme="minorHAnsi" w:hAnsi="Lucida Console"/>
          <w:lang w:eastAsia="en-US"/>
        </w:rPr>
        <w:t>p</w:t>
      </w:r>
      <w:r w:rsidRPr="00FB3A1F">
        <w:rPr>
          <w:rFonts w:ascii="Lucida Console" w:eastAsiaTheme="minorHAnsi" w:hAnsi="Lucida Console"/>
          <w:lang w:eastAsia="en-US"/>
        </w:rPr>
        <w:t>hone_no</w:t>
      </w:r>
      <w:proofErr w:type="spellEnd"/>
      <w:r w:rsidRPr="00FB3A1F">
        <w:rPr>
          <w:rFonts w:ascii="Lucida Console" w:eastAsiaTheme="minorHAnsi" w:hAnsi="Lucida Console"/>
          <w:lang w:eastAsia="en-US"/>
        </w:rPr>
        <w:t xml:space="preserve"> ON clients FOR EACH ROW </w:t>
      </w:r>
    </w:p>
    <w:p w14:paraId="70B6192C" w14:textId="77777777" w:rsidR="00FB3A1F" w:rsidRPr="00FB3A1F" w:rsidRDefault="00FB3A1F" w:rsidP="00FB3A1F">
      <w:pPr>
        <w:spacing w:after="0" w:line="240" w:lineRule="auto"/>
        <w:rPr>
          <w:rFonts w:ascii="Lucida Console" w:eastAsiaTheme="minorHAnsi" w:hAnsi="Lucida Console"/>
          <w:lang w:eastAsia="en-US"/>
        </w:rPr>
      </w:pPr>
    </w:p>
    <w:p w14:paraId="70B6192D"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BEGIN </w:t>
      </w:r>
    </w:p>
    <w:p w14:paraId="70B6192E"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IF INSERTING THEN </w:t>
      </w:r>
    </w:p>
    <w:p w14:paraId="70B6192F"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w:t>
      </w:r>
      <w:proofErr w:type="gramStart"/>
      <w:r w:rsidRPr="00FB3A1F">
        <w:rPr>
          <w:rFonts w:ascii="Lucida Console" w:eastAsiaTheme="minorHAnsi" w:hAnsi="Lucida Console"/>
          <w:lang w:eastAsia="en-US"/>
        </w:rPr>
        <w:t>IF :</w:t>
      </w:r>
      <w:proofErr w:type="spellStart"/>
      <w:proofErr w:type="gramEnd"/>
      <w:r w:rsidRPr="00FB3A1F">
        <w:rPr>
          <w:rFonts w:ascii="Lucida Console" w:eastAsiaTheme="minorHAnsi" w:hAnsi="Lucida Console"/>
          <w:lang w:eastAsia="en-US"/>
        </w:rPr>
        <w:t>NEW.client_id</w:t>
      </w:r>
      <w:proofErr w:type="spellEnd"/>
      <w:r w:rsidRPr="00FB3A1F">
        <w:rPr>
          <w:rFonts w:ascii="Lucida Console" w:eastAsiaTheme="minorHAnsi" w:hAnsi="Lucida Console"/>
          <w:lang w:eastAsia="en-US"/>
        </w:rPr>
        <w:t xml:space="preserve"> IS NULL THEN</w:t>
      </w:r>
    </w:p>
    <w:p w14:paraId="70B61930"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SELECT </w:t>
      </w:r>
      <w:proofErr w:type="spellStart"/>
      <w:r w:rsidRPr="00FB3A1F">
        <w:rPr>
          <w:rFonts w:ascii="Lucida Console" w:eastAsiaTheme="minorHAnsi" w:hAnsi="Lucida Console"/>
          <w:lang w:eastAsia="en-US"/>
        </w:rPr>
        <w:t>seq_client_id.nextval</w:t>
      </w:r>
      <w:proofErr w:type="spellEnd"/>
      <w:r w:rsidRPr="00FB3A1F">
        <w:rPr>
          <w:rFonts w:ascii="Lucida Console" w:eastAsiaTheme="minorHAnsi" w:hAnsi="Lucida Console"/>
          <w:lang w:eastAsia="en-US"/>
        </w:rPr>
        <w:t xml:space="preserve"> </w:t>
      </w:r>
    </w:p>
    <w:p w14:paraId="70B61931"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w:t>
      </w:r>
      <w:proofErr w:type="gramStart"/>
      <w:r w:rsidRPr="00FB3A1F">
        <w:rPr>
          <w:rFonts w:ascii="Lucida Console" w:eastAsiaTheme="minorHAnsi" w:hAnsi="Lucida Console"/>
          <w:lang w:eastAsia="en-US"/>
        </w:rPr>
        <w:t>INTO :</w:t>
      </w:r>
      <w:proofErr w:type="spellStart"/>
      <w:proofErr w:type="gramEnd"/>
      <w:r w:rsidRPr="00FB3A1F">
        <w:rPr>
          <w:rFonts w:ascii="Lucida Console" w:eastAsiaTheme="minorHAnsi" w:hAnsi="Lucida Console"/>
          <w:lang w:eastAsia="en-US"/>
        </w:rPr>
        <w:t>NEW.client_id</w:t>
      </w:r>
      <w:proofErr w:type="spellEnd"/>
      <w:r w:rsidRPr="00FB3A1F">
        <w:rPr>
          <w:rFonts w:ascii="Lucida Console" w:eastAsiaTheme="minorHAnsi" w:hAnsi="Lucida Console"/>
          <w:lang w:eastAsia="en-US"/>
        </w:rPr>
        <w:t xml:space="preserve"> </w:t>
      </w:r>
    </w:p>
    <w:p w14:paraId="70B61932"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FROM </w:t>
      </w:r>
      <w:proofErr w:type="spellStart"/>
      <w:r w:rsidRPr="00FB3A1F">
        <w:rPr>
          <w:rFonts w:ascii="Lucida Console" w:eastAsiaTheme="minorHAnsi" w:hAnsi="Lucida Console"/>
          <w:lang w:eastAsia="en-US"/>
        </w:rPr>
        <w:t>sys.dual</w:t>
      </w:r>
      <w:proofErr w:type="spellEnd"/>
      <w:r w:rsidRPr="00FB3A1F">
        <w:rPr>
          <w:rFonts w:ascii="Lucida Console" w:eastAsiaTheme="minorHAnsi" w:hAnsi="Lucida Console"/>
          <w:lang w:eastAsia="en-US"/>
        </w:rPr>
        <w:t>;</w:t>
      </w:r>
    </w:p>
    <w:p w14:paraId="70B61933"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END IF;</w:t>
      </w:r>
    </w:p>
    <w:p w14:paraId="70B61934"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END IF;</w:t>
      </w:r>
    </w:p>
    <w:p w14:paraId="70B61935"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w:t>
      </w:r>
    </w:p>
    <w:p w14:paraId="70B61936"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w:t>
      </w:r>
      <w:proofErr w:type="gramStart"/>
      <w:r w:rsidRPr="00FB3A1F">
        <w:rPr>
          <w:rFonts w:ascii="Lucida Console" w:eastAsiaTheme="minorHAnsi" w:hAnsi="Lucida Console"/>
          <w:lang w:eastAsia="en-US"/>
        </w:rPr>
        <w:t>:</w:t>
      </w:r>
      <w:proofErr w:type="spellStart"/>
      <w:r w:rsidRPr="00FB3A1F">
        <w:rPr>
          <w:rFonts w:ascii="Lucida Console" w:eastAsiaTheme="minorHAnsi" w:hAnsi="Lucida Console"/>
          <w:lang w:eastAsia="en-US"/>
        </w:rPr>
        <w:t>NEW.forename</w:t>
      </w:r>
      <w:proofErr w:type="spellEnd"/>
      <w:proofErr w:type="gramEnd"/>
      <w:r w:rsidRPr="00FB3A1F">
        <w:rPr>
          <w:rFonts w:ascii="Lucida Console" w:eastAsiaTheme="minorHAnsi" w:hAnsi="Lucida Console"/>
          <w:lang w:eastAsia="en-US"/>
        </w:rPr>
        <w:t xml:space="preserve"> := INITCAP(:</w:t>
      </w:r>
      <w:proofErr w:type="spellStart"/>
      <w:r w:rsidRPr="00FB3A1F">
        <w:rPr>
          <w:rFonts w:ascii="Lucida Console" w:eastAsiaTheme="minorHAnsi" w:hAnsi="Lucida Console"/>
          <w:lang w:eastAsia="en-US"/>
        </w:rPr>
        <w:t>NEW.forename</w:t>
      </w:r>
      <w:proofErr w:type="spellEnd"/>
      <w:r w:rsidRPr="00FB3A1F">
        <w:rPr>
          <w:rFonts w:ascii="Lucida Console" w:eastAsiaTheme="minorHAnsi" w:hAnsi="Lucida Console"/>
          <w:lang w:eastAsia="en-US"/>
        </w:rPr>
        <w:t>);</w:t>
      </w:r>
    </w:p>
    <w:p w14:paraId="70B61937"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w:t>
      </w:r>
      <w:proofErr w:type="gramStart"/>
      <w:r w:rsidRPr="00FB3A1F">
        <w:rPr>
          <w:rFonts w:ascii="Lucida Console" w:eastAsiaTheme="minorHAnsi" w:hAnsi="Lucida Console"/>
          <w:lang w:eastAsia="en-US"/>
        </w:rPr>
        <w:t>:</w:t>
      </w:r>
      <w:proofErr w:type="spellStart"/>
      <w:r w:rsidRPr="00FB3A1F">
        <w:rPr>
          <w:rFonts w:ascii="Lucida Console" w:eastAsiaTheme="minorHAnsi" w:hAnsi="Lucida Console"/>
          <w:lang w:eastAsia="en-US"/>
        </w:rPr>
        <w:t>NEW.surname</w:t>
      </w:r>
      <w:proofErr w:type="spellEnd"/>
      <w:proofErr w:type="gramEnd"/>
      <w:r w:rsidRPr="00FB3A1F">
        <w:rPr>
          <w:rFonts w:ascii="Lucida Console" w:eastAsiaTheme="minorHAnsi" w:hAnsi="Lucida Console"/>
          <w:lang w:eastAsia="en-US"/>
        </w:rPr>
        <w:t xml:space="preserve">  := INITCAP(:</w:t>
      </w:r>
      <w:proofErr w:type="spellStart"/>
      <w:r w:rsidRPr="00FB3A1F">
        <w:rPr>
          <w:rFonts w:ascii="Lucida Console" w:eastAsiaTheme="minorHAnsi" w:hAnsi="Lucida Console"/>
          <w:lang w:eastAsia="en-US"/>
        </w:rPr>
        <w:t>NEW.surname</w:t>
      </w:r>
      <w:proofErr w:type="spellEnd"/>
      <w:r w:rsidRPr="00FB3A1F">
        <w:rPr>
          <w:rFonts w:ascii="Lucida Console" w:eastAsiaTheme="minorHAnsi" w:hAnsi="Lucida Console"/>
          <w:lang w:eastAsia="en-US"/>
        </w:rPr>
        <w:t>);</w:t>
      </w:r>
    </w:p>
    <w:p w14:paraId="70B61938"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w:t>
      </w:r>
    </w:p>
    <w:p w14:paraId="70B61939"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 replace any characters other than digits with an empty string */</w:t>
      </w:r>
    </w:p>
    <w:p w14:paraId="70B6193A"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w:t>
      </w:r>
      <w:proofErr w:type="gramStart"/>
      <w:r w:rsidRPr="00FB3A1F">
        <w:rPr>
          <w:rFonts w:ascii="Lucida Console" w:eastAsiaTheme="minorHAnsi" w:hAnsi="Lucida Console"/>
          <w:lang w:eastAsia="en-US"/>
        </w:rPr>
        <w:t>:</w:t>
      </w:r>
      <w:proofErr w:type="spellStart"/>
      <w:r w:rsidRPr="00FB3A1F">
        <w:rPr>
          <w:rFonts w:ascii="Lucida Console" w:eastAsiaTheme="minorHAnsi" w:hAnsi="Lucida Console"/>
          <w:lang w:eastAsia="en-US"/>
        </w:rPr>
        <w:t>NEW.phone</w:t>
      </w:r>
      <w:proofErr w:type="gramEnd"/>
      <w:r w:rsidRPr="00FB3A1F">
        <w:rPr>
          <w:rFonts w:ascii="Lucida Console" w:eastAsiaTheme="minorHAnsi" w:hAnsi="Lucida Console"/>
          <w:lang w:eastAsia="en-US"/>
        </w:rPr>
        <w:t>_no</w:t>
      </w:r>
      <w:proofErr w:type="spellEnd"/>
      <w:r w:rsidRPr="00FB3A1F">
        <w:rPr>
          <w:rFonts w:ascii="Lucida Console" w:eastAsiaTheme="minorHAnsi" w:hAnsi="Lucida Console"/>
          <w:lang w:eastAsia="en-US"/>
        </w:rPr>
        <w:t xml:space="preserve"> := REGEXP_REPLACE(:</w:t>
      </w:r>
      <w:proofErr w:type="spellStart"/>
      <w:r w:rsidRPr="00FB3A1F">
        <w:rPr>
          <w:rFonts w:ascii="Lucida Console" w:eastAsiaTheme="minorHAnsi" w:hAnsi="Lucida Console"/>
          <w:lang w:eastAsia="en-US"/>
        </w:rPr>
        <w:t>NEW.phone_no</w:t>
      </w:r>
      <w:proofErr w:type="spellEnd"/>
      <w:r w:rsidRPr="00FB3A1F">
        <w:rPr>
          <w:rFonts w:ascii="Lucida Console" w:eastAsiaTheme="minorHAnsi" w:hAnsi="Lucida Console"/>
          <w:lang w:eastAsia="en-US"/>
        </w:rPr>
        <w:t>, '[^[:digit:]]', '');</w:t>
      </w:r>
    </w:p>
    <w:p w14:paraId="70B6193B"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w:t>
      </w:r>
    </w:p>
    <w:p w14:paraId="70B6193C"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 adjust to (99999) 999999 format */</w:t>
      </w:r>
    </w:p>
    <w:p w14:paraId="70B6193D"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w:t>
      </w:r>
      <w:proofErr w:type="spellStart"/>
      <w:r w:rsidRPr="00FB3A1F">
        <w:rPr>
          <w:rFonts w:ascii="Lucida Console" w:eastAsiaTheme="minorHAnsi" w:hAnsi="Lucida Console"/>
          <w:lang w:eastAsia="en-US"/>
        </w:rPr>
        <w:t>new.phone_no</w:t>
      </w:r>
      <w:proofErr w:type="spellEnd"/>
      <w:r w:rsidRPr="00FB3A1F">
        <w:rPr>
          <w:rFonts w:ascii="Lucida Console" w:eastAsiaTheme="minorHAnsi" w:hAnsi="Lucida Console"/>
          <w:lang w:eastAsia="en-US"/>
        </w:rPr>
        <w:t xml:space="preserve"> := REGEXP_REPLACE(:</w:t>
      </w:r>
      <w:proofErr w:type="spellStart"/>
      <w:r w:rsidRPr="00FB3A1F">
        <w:rPr>
          <w:rFonts w:ascii="Lucida Console" w:eastAsiaTheme="minorHAnsi" w:hAnsi="Lucida Console"/>
          <w:lang w:eastAsia="en-US"/>
        </w:rPr>
        <w:t>NEW.phone_no</w:t>
      </w:r>
      <w:proofErr w:type="spellEnd"/>
      <w:r w:rsidRPr="00FB3A1F">
        <w:rPr>
          <w:rFonts w:ascii="Lucida Console" w:eastAsiaTheme="minorHAnsi" w:hAnsi="Lucida Console"/>
          <w:lang w:eastAsia="en-US"/>
        </w:rPr>
        <w:t>, '([[:digit:]]{5})([[:digit:]]{6})', '(\1) \2');</w:t>
      </w:r>
    </w:p>
    <w:p w14:paraId="70B6193E"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w:t>
      </w:r>
    </w:p>
    <w:p w14:paraId="70B6193F"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IF NOT (MONTHS_BETWEEN(</w:t>
      </w:r>
      <w:proofErr w:type="gramStart"/>
      <w:r w:rsidRPr="00FB3A1F">
        <w:rPr>
          <w:rFonts w:ascii="Lucida Console" w:eastAsiaTheme="minorHAnsi" w:hAnsi="Lucida Console"/>
          <w:lang w:eastAsia="en-US"/>
        </w:rPr>
        <w:t>SYSDATE,:</w:t>
      </w:r>
      <w:proofErr w:type="spellStart"/>
      <w:proofErr w:type="gramEnd"/>
      <w:r w:rsidRPr="00FB3A1F">
        <w:rPr>
          <w:rFonts w:ascii="Lucida Console" w:eastAsiaTheme="minorHAnsi" w:hAnsi="Lucida Console"/>
          <w:lang w:eastAsia="en-US"/>
        </w:rPr>
        <w:t>NEW.dob</w:t>
      </w:r>
      <w:proofErr w:type="spellEnd"/>
      <w:r w:rsidRPr="00FB3A1F">
        <w:rPr>
          <w:rFonts w:ascii="Lucida Console" w:eastAsiaTheme="minorHAnsi" w:hAnsi="Lucida Console"/>
          <w:lang w:eastAsia="en-US"/>
        </w:rPr>
        <w:t>) &gt;= 18*12) THEN</w:t>
      </w:r>
    </w:p>
    <w:p w14:paraId="70B61940"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 Issue error code (ORA-20000) and message */</w:t>
      </w:r>
    </w:p>
    <w:p w14:paraId="70B61941"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RAISE_APPLICATION_</w:t>
      </w:r>
      <w:proofErr w:type="gramStart"/>
      <w:r w:rsidRPr="00FB3A1F">
        <w:rPr>
          <w:rFonts w:ascii="Lucida Console" w:eastAsiaTheme="minorHAnsi" w:hAnsi="Lucida Console"/>
          <w:lang w:eastAsia="en-US"/>
        </w:rPr>
        <w:t>ERROR(</w:t>
      </w:r>
      <w:proofErr w:type="gramEnd"/>
      <w:r w:rsidRPr="00FB3A1F">
        <w:rPr>
          <w:rFonts w:ascii="Lucida Console" w:eastAsiaTheme="minorHAnsi" w:hAnsi="Lucida Console"/>
          <w:lang w:eastAsia="en-US"/>
        </w:rPr>
        <w:t>-20000, 'Client must be at least 18 years of age');</w:t>
      </w:r>
    </w:p>
    <w:p w14:paraId="70B61942"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 xml:space="preserve">  END IF;</w:t>
      </w:r>
    </w:p>
    <w:p w14:paraId="70B61943" w14:textId="77777777" w:rsidR="00FB3A1F" w:rsidRPr="00FB3A1F" w:rsidRDefault="00FB3A1F" w:rsidP="00FB3A1F">
      <w:pPr>
        <w:spacing w:after="0" w:line="240" w:lineRule="auto"/>
        <w:rPr>
          <w:rFonts w:ascii="Lucida Console" w:eastAsiaTheme="minorHAnsi" w:hAnsi="Lucida Console"/>
          <w:lang w:eastAsia="en-US"/>
        </w:rPr>
      </w:pPr>
    </w:p>
    <w:p w14:paraId="70B61944" w14:textId="77777777" w:rsidR="00FB3A1F" w:rsidRPr="00FB3A1F" w:rsidRDefault="00FB3A1F" w:rsidP="00FB3A1F">
      <w:pPr>
        <w:spacing w:after="0" w:line="240" w:lineRule="auto"/>
        <w:rPr>
          <w:rFonts w:ascii="Lucida Console" w:eastAsiaTheme="minorHAnsi" w:hAnsi="Lucida Console"/>
          <w:lang w:eastAsia="en-US"/>
        </w:rPr>
      </w:pPr>
      <w:r w:rsidRPr="00FB3A1F">
        <w:rPr>
          <w:rFonts w:ascii="Lucida Console" w:eastAsiaTheme="minorHAnsi" w:hAnsi="Lucida Console"/>
          <w:lang w:eastAsia="en-US"/>
        </w:rPr>
        <w:t>END;</w:t>
      </w:r>
    </w:p>
    <w:p w14:paraId="70B61945" w14:textId="77777777" w:rsidR="00FB3A1F" w:rsidRPr="00FB3A1F" w:rsidRDefault="00FB3A1F" w:rsidP="00FB3A1F">
      <w:pPr>
        <w:spacing w:after="0" w:line="240" w:lineRule="auto"/>
        <w:rPr>
          <w:rFonts w:ascii="Lucida Console" w:eastAsiaTheme="minorHAnsi" w:hAnsi="Lucida Console"/>
          <w:color w:val="A6A6A6" w:themeColor="background1" w:themeShade="A6"/>
          <w:lang w:eastAsia="en-US"/>
        </w:rPr>
      </w:pPr>
      <w:r w:rsidRPr="00FB3A1F">
        <w:rPr>
          <w:rFonts w:ascii="Lucida Console" w:eastAsiaTheme="minorHAnsi" w:hAnsi="Lucida Console"/>
          <w:color w:val="A6A6A6" w:themeColor="background1" w:themeShade="A6"/>
          <w:lang w:eastAsia="en-US"/>
        </w:rPr>
        <w:t>/</w:t>
      </w:r>
    </w:p>
    <w:p w14:paraId="70B61946" w14:textId="77777777" w:rsidR="00FB3A1F" w:rsidRPr="00FB3A1F" w:rsidRDefault="00FB3A1F" w:rsidP="00FB3A1F">
      <w:pPr>
        <w:spacing w:after="0" w:line="240" w:lineRule="auto"/>
        <w:rPr>
          <w:rFonts w:ascii="Lucida Console" w:eastAsiaTheme="minorHAnsi" w:hAnsi="Lucida Console"/>
          <w:color w:val="A6A6A6" w:themeColor="background1" w:themeShade="A6"/>
          <w:lang w:eastAsia="en-US"/>
        </w:rPr>
      </w:pPr>
      <w:r w:rsidRPr="00FB3A1F">
        <w:rPr>
          <w:rFonts w:ascii="Lucida Console" w:eastAsiaTheme="minorHAnsi" w:hAnsi="Lucida Console"/>
          <w:color w:val="A6A6A6" w:themeColor="background1" w:themeShade="A6"/>
          <w:lang w:eastAsia="en-US"/>
        </w:rPr>
        <w:t>ALTER TRIGGER "ISAD211"."TRG_CLIENTS" ENABLE;</w:t>
      </w:r>
    </w:p>
    <w:p w14:paraId="70B61947" w14:textId="77777777" w:rsidR="00FB3A1F" w:rsidRPr="00FB3A1F" w:rsidRDefault="00FB3A1F" w:rsidP="00FB3A1F">
      <w:pPr>
        <w:spacing w:after="0" w:line="240" w:lineRule="auto"/>
        <w:rPr>
          <w:rFonts w:ascii="Lucida Console" w:eastAsiaTheme="minorHAnsi" w:hAnsi="Lucida Console"/>
          <w:color w:val="A6A6A6" w:themeColor="background1" w:themeShade="A6"/>
          <w:lang w:eastAsia="en-US"/>
        </w:rPr>
      </w:pPr>
    </w:p>
    <w:p w14:paraId="70B61948" w14:textId="77777777" w:rsidR="00B51ED1" w:rsidRDefault="00B51ED1" w:rsidP="00FB3A1F">
      <w:pPr>
        <w:rPr>
          <w:rFonts w:asciiTheme="minorBidi" w:eastAsiaTheme="minorHAnsi" w:hAnsiTheme="minorBidi"/>
          <w:sz w:val="24"/>
          <w:szCs w:val="24"/>
          <w:lang w:eastAsia="en-US"/>
        </w:rPr>
        <w:sectPr w:rsidR="00B51ED1" w:rsidSect="00B51ED1">
          <w:pgSz w:w="15840" w:h="12240" w:orient="landscape"/>
          <w:pgMar w:top="1800" w:right="1440" w:bottom="1800" w:left="1440" w:header="720" w:footer="720" w:gutter="0"/>
          <w:cols w:space="720"/>
          <w:docGrid w:linePitch="299"/>
        </w:sectPr>
      </w:pPr>
    </w:p>
    <w:p w14:paraId="70B61949" w14:textId="77777777" w:rsidR="00FB3A1F" w:rsidRPr="00FB3A1F" w:rsidRDefault="00FB3A1F" w:rsidP="00FB3A1F">
      <w:pPr>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lastRenderedPageBreak/>
        <w:t>Group a CREATE TABLE statement with its related object creation statement(s) - SEQUENCE, TRIGGER - before moving on to the next CREATE TABLE statement, e.g.</w:t>
      </w:r>
    </w:p>
    <w:p w14:paraId="70B6194A" w14:textId="77777777" w:rsidR="00FB3A1F" w:rsidRPr="00FB3A1F" w:rsidRDefault="00FB3A1F" w:rsidP="00FB3A1F">
      <w:pPr>
        <w:spacing w:after="0" w:line="240" w:lineRule="auto"/>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t>CREATE TABLE statement</w:t>
      </w:r>
    </w:p>
    <w:p w14:paraId="70B6194B" w14:textId="77777777" w:rsidR="00FB3A1F" w:rsidRPr="00FB3A1F" w:rsidRDefault="00FB3A1F" w:rsidP="00FB3A1F">
      <w:pPr>
        <w:spacing w:after="0" w:line="240" w:lineRule="auto"/>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t>CREATE SEQUENCE statement</w:t>
      </w:r>
    </w:p>
    <w:p w14:paraId="70B6194C" w14:textId="77777777" w:rsidR="00FB3A1F" w:rsidRPr="00FB3A1F" w:rsidRDefault="00FB3A1F" w:rsidP="00FB3A1F">
      <w:pPr>
        <w:spacing w:after="0" w:line="240" w:lineRule="auto"/>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t>CREATE TRIGGER statement</w:t>
      </w:r>
    </w:p>
    <w:p w14:paraId="70B6194D" w14:textId="77777777" w:rsidR="00FB3A1F" w:rsidRPr="00FB3A1F" w:rsidRDefault="00FB3A1F" w:rsidP="00FB3A1F">
      <w:pPr>
        <w:spacing w:after="0" w:line="240" w:lineRule="auto"/>
        <w:rPr>
          <w:rFonts w:asciiTheme="minorBidi" w:eastAsiaTheme="minorHAnsi" w:hAnsiTheme="minorBidi"/>
          <w:sz w:val="24"/>
          <w:szCs w:val="24"/>
          <w:lang w:eastAsia="en-US"/>
        </w:rPr>
      </w:pPr>
    </w:p>
    <w:p w14:paraId="70B6194E" w14:textId="77777777" w:rsidR="00FB3A1F" w:rsidRPr="00FB3A1F" w:rsidRDefault="00FB3A1F" w:rsidP="00FB3A1F">
      <w:pPr>
        <w:spacing w:after="0" w:line="240" w:lineRule="auto"/>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t>CREATE TABLE statement</w:t>
      </w:r>
    </w:p>
    <w:p w14:paraId="70B6194F" w14:textId="77777777" w:rsidR="00FB3A1F" w:rsidRPr="00FB3A1F" w:rsidRDefault="00FB3A1F" w:rsidP="00FB3A1F">
      <w:pPr>
        <w:spacing w:after="0" w:line="240" w:lineRule="auto"/>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t>CREATE SEQUENCE statement</w:t>
      </w:r>
    </w:p>
    <w:p w14:paraId="70B61950" w14:textId="77777777" w:rsidR="00FB3A1F" w:rsidRPr="00FB3A1F" w:rsidRDefault="00FB3A1F" w:rsidP="00FB3A1F">
      <w:pPr>
        <w:spacing w:after="0" w:line="240" w:lineRule="auto"/>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t>CREATE TRIGGER statement</w:t>
      </w:r>
    </w:p>
    <w:p w14:paraId="70B61951" w14:textId="77777777" w:rsidR="00FB3A1F" w:rsidRPr="00FB3A1F" w:rsidRDefault="00FB3A1F" w:rsidP="00FB3A1F">
      <w:pPr>
        <w:spacing w:after="0" w:line="240" w:lineRule="auto"/>
        <w:rPr>
          <w:rFonts w:asciiTheme="minorBidi" w:eastAsiaTheme="minorHAnsi" w:hAnsiTheme="minorBidi"/>
          <w:sz w:val="24"/>
          <w:szCs w:val="24"/>
          <w:lang w:eastAsia="en-US"/>
        </w:rPr>
      </w:pPr>
    </w:p>
    <w:p w14:paraId="70B61952" w14:textId="77777777" w:rsidR="00FB3A1F" w:rsidRPr="00FB3A1F" w:rsidRDefault="00FB3A1F" w:rsidP="00FB3A1F">
      <w:pPr>
        <w:spacing w:after="0" w:line="240" w:lineRule="auto"/>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t>CREATE TABLE statement</w:t>
      </w:r>
    </w:p>
    <w:p w14:paraId="70B61953" w14:textId="77777777" w:rsidR="00FB3A1F" w:rsidRPr="00FB3A1F" w:rsidRDefault="00FB3A1F" w:rsidP="00FB3A1F">
      <w:pPr>
        <w:spacing w:after="0" w:line="240" w:lineRule="auto"/>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t>CREATE SEQUENCE statement</w:t>
      </w:r>
    </w:p>
    <w:p w14:paraId="70B61954" w14:textId="77777777" w:rsidR="00FB3A1F" w:rsidRPr="00FB3A1F" w:rsidRDefault="00FB3A1F" w:rsidP="00FB3A1F">
      <w:pPr>
        <w:spacing w:after="0" w:line="240" w:lineRule="auto"/>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t>CREATE TRIGGER statement</w:t>
      </w:r>
    </w:p>
    <w:p w14:paraId="70B61955" w14:textId="77777777" w:rsidR="00FB3A1F" w:rsidRPr="00FB3A1F" w:rsidRDefault="00FB3A1F" w:rsidP="00FB3A1F">
      <w:pPr>
        <w:rPr>
          <w:rFonts w:asciiTheme="minorBidi" w:eastAsiaTheme="minorHAnsi" w:hAnsiTheme="minorBidi"/>
          <w:sz w:val="24"/>
          <w:szCs w:val="24"/>
          <w:lang w:eastAsia="en-US"/>
        </w:rPr>
      </w:pPr>
    </w:p>
    <w:p w14:paraId="70B61956" w14:textId="77777777" w:rsidR="00FB3A1F" w:rsidRPr="00FB3A1F" w:rsidRDefault="00FB3A1F" w:rsidP="00FB3A1F">
      <w:pPr>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t>Rather than</w:t>
      </w:r>
    </w:p>
    <w:p w14:paraId="70B61957" w14:textId="77777777" w:rsidR="00FB3A1F" w:rsidRPr="00FB3A1F" w:rsidRDefault="00FB3A1F" w:rsidP="00FB3A1F">
      <w:pPr>
        <w:spacing w:after="0" w:line="240" w:lineRule="auto"/>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t>CREATE TABLE statement</w:t>
      </w:r>
    </w:p>
    <w:p w14:paraId="70B61958" w14:textId="77777777" w:rsidR="00FB3A1F" w:rsidRPr="00FB3A1F" w:rsidRDefault="00FB3A1F" w:rsidP="00FB3A1F">
      <w:pPr>
        <w:spacing w:after="0" w:line="240" w:lineRule="auto"/>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t>CREATE TABLE statement</w:t>
      </w:r>
    </w:p>
    <w:p w14:paraId="70B61959" w14:textId="77777777" w:rsidR="00FB3A1F" w:rsidRPr="00FB3A1F" w:rsidRDefault="00FB3A1F" w:rsidP="00FB3A1F">
      <w:pPr>
        <w:spacing w:after="0" w:line="240" w:lineRule="auto"/>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t>CREATE TABLE statement</w:t>
      </w:r>
    </w:p>
    <w:p w14:paraId="70B6195A" w14:textId="77777777" w:rsidR="00FB3A1F" w:rsidRPr="00FB3A1F" w:rsidRDefault="00FB3A1F" w:rsidP="00FB3A1F">
      <w:pPr>
        <w:spacing w:after="0" w:line="240" w:lineRule="auto"/>
        <w:rPr>
          <w:rFonts w:asciiTheme="minorBidi" w:eastAsiaTheme="minorHAnsi" w:hAnsiTheme="minorBidi"/>
          <w:sz w:val="24"/>
          <w:szCs w:val="24"/>
          <w:lang w:eastAsia="en-US"/>
        </w:rPr>
      </w:pPr>
    </w:p>
    <w:p w14:paraId="70B6195B" w14:textId="77777777" w:rsidR="00FB3A1F" w:rsidRPr="00FB3A1F" w:rsidRDefault="00FB3A1F" w:rsidP="00FB3A1F">
      <w:pPr>
        <w:spacing w:after="0" w:line="240" w:lineRule="auto"/>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t>CREATE SEQUENCE statement</w:t>
      </w:r>
    </w:p>
    <w:p w14:paraId="70B6195C" w14:textId="77777777" w:rsidR="00FB3A1F" w:rsidRPr="00FB3A1F" w:rsidRDefault="00FB3A1F" w:rsidP="00FB3A1F">
      <w:pPr>
        <w:spacing w:after="0" w:line="240" w:lineRule="auto"/>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t>CREATE SEQUENCE statement</w:t>
      </w:r>
    </w:p>
    <w:p w14:paraId="70B6195D" w14:textId="77777777" w:rsidR="00FB3A1F" w:rsidRPr="00FB3A1F" w:rsidRDefault="00FB3A1F" w:rsidP="00FB3A1F">
      <w:pPr>
        <w:spacing w:after="0" w:line="240" w:lineRule="auto"/>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t>CREATE SEQUENCE statement</w:t>
      </w:r>
    </w:p>
    <w:p w14:paraId="70B6195E" w14:textId="77777777" w:rsidR="00FB3A1F" w:rsidRPr="00FB3A1F" w:rsidRDefault="00FB3A1F" w:rsidP="00FB3A1F">
      <w:pPr>
        <w:spacing w:after="0" w:line="240" w:lineRule="auto"/>
        <w:rPr>
          <w:rFonts w:asciiTheme="minorBidi" w:eastAsiaTheme="minorHAnsi" w:hAnsiTheme="minorBidi"/>
          <w:sz w:val="24"/>
          <w:szCs w:val="24"/>
          <w:lang w:eastAsia="en-US"/>
        </w:rPr>
      </w:pPr>
    </w:p>
    <w:p w14:paraId="70B6195F" w14:textId="77777777" w:rsidR="00FB3A1F" w:rsidRPr="00FB3A1F" w:rsidRDefault="00FB3A1F" w:rsidP="00FB3A1F">
      <w:pPr>
        <w:spacing w:after="0" w:line="240" w:lineRule="auto"/>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t>CREATE TRIGGER statement</w:t>
      </w:r>
    </w:p>
    <w:p w14:paraId="70B61960" w14:textId="77777777" w:rsidR="00FB3A1F" w:rsidRPr="00FB3A1F" w:rsidRDefault="00FB3A1F" w:rsidP="00FB3A1F">
      <w:pPr>
        <w:spacing w:after="0" w:line="240" w:lineRule="auto"/>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t>CREATE TRIGGER statement</w:t>
      </w:r>
    </w:p>
    <w:p w14:paraId="70B61961" w14:textId="77777777" w:rsidR="00FB3A1F" w:rsidRPr="00FB3A1F" w:rsidRDefault="00FB3A1F" w:rsidP="00FB3A1F">
      <w:pPr>
        <w:spacing w:after="0" w:line="240" w:lineRule="auto"/>
        <w:rPr>
          <w:rFonts w:asciiTheme="minorBidi" w:eastAsiaTheme="minorHAnsi" w:hAnsiTheme="minorBidi"/>
          <w:sz w:val="24"/>
          <w:szCs w:val="24"/>
          <w:lang w:eastAsia="en-US"/>
        </w:rPr>
      </w:pPr>
      <w:r w:rsidRPr="00FB3A1F">
        <w:rPr>
          <w:rFonts w:asciiTheme="minorBidi" w:eastAsiaTheme="minorHAnsi" w:hAnsiTheme="minorBidi"/>
          <w:sz w:val="24"/>
          <w:szCs w:val="24"/>
          <w:lang w:eastAsia="en-US"/>
        </w:rPr>
        <w:t>CREATE TRIGGER statement</w:t>
      </w:r>
    </w:p>
    <w:p w14:paraId="70B61962" w14:textId="77777777" w:rsidR="00FB3A1F" w:rsidRPr="00FB3A1F" w:rsidRDefault="00FB3A1F" w:rsidP="00FB3A1F">
      <w:pPr>
        <w:rPr>
          <w:rFonts w:eastAsiaTheme="minorHAnsi"/>
          <w:sz w:val="24"/>
          <w:szCs w:val="24"/>
          <w:lang w:eastAsia="en-US"/>
        </w:rPr>
      </w:pPr>
    </w:p>
    <w:sectPr w:rsidR="00FB3A1F" w:rsidRPr="00FB3A1F" w:rsidSect="00B51ED1">
      <w:pgSz w:w="12240" w:h="15840"/>
      <w:pgMar w:top="1440" w:right="1800" w:bottom="1440" w:left="180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58641" w14:textId="77777777" w:rsidR="002615CE" w:rsidRDefault="002615CE">
      <w:r>
        <w:separator/>
      </w:r>
    </w:p>
  </w:endnote>
  <w:endnote w:type="continuationSeparator" w:id="0">
    <w:p w14:paraId="41BE5463" w14:textId="77777777" w:rsidR="002615CE" w:rsidRDefault="00261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Verdana">
    <w:panose1 w:val="020B0604030504040204"/>
    <w:charset w:val="4D"/>
    <w:family w:val="roman"/>
    <w:notTrueType/>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6196F" w14:textId="3AF85BCE" w:rsidR="00EA4455" w:rsidRDefault="00EA4455">
    <w:pPr>
      <w:tabs>
        <w:tab w:val="center" w:pos="4153"/>
        <w:tab w:val="right" w:pos="8306"/>
      </w:tabs>
      <w:jc w:val="right"/>
      <w:outlineLvl w:val="0"/>
      <w:rPr>
        <w:rFonts w:ascii="Arial" w:eastAsia="ヒラギノ角ゴ Pro W3" w:hAnsi="Arial"/>
        <w:color w:val="000000"/>
        <w:sz w:val="18"/>
      </w:rPr>
    </w:pPr>
    <w:r>
      <w:rPr>
        <w:rFonts w:ascii="Arial" w:eastAsia="Helvetica" w:hAnsi="Helvetica"/>
        <w:color w:val="000000"/>
        <w:sz w:val="18"/>
      </w:rPr>
      <w:t xml:space="preserve">ISAD251 </w:t>
    </w:r>
  </w:p>
  <w:p w14:paraId="70B61970" w14:textId="670A8D19" w:rsidR="00EA4455" w:rsidRDefault="00EA4455" w:rsidP="001B4E0D">
    <w:pPr>
      <w:tabs>
        <w:tab w:val="center" w:pos="4153"/>
        <w:tab w:val="right" w:pos="8306"/>
      </w:tabs>
      <w:jc w:val="right"/>
      <w:outlineLvl w:val="0"/>
      <w:rPr>
        <w:rFonts w:ascii="Arial" w:eastAsia="ヒラギノ角ゴ Pro W3" w:hAnsi="Arial"/>
        <w:color w:val="000000"/>
        <w:sz w:val="18"/>
      </w:rPr>
    </w:pPr>
    <w:r>
      <w:rPr>
        <w:rFonts w:ascii="Arial" w:eastAsia="Helvetica" w:hAnsi="Helvetica"/>
        <w:color w:val="000000"/>
        <w:sz w:val="18"/>
      </w:rPr>
      <w:t>Assignment 1 201</w:t>
    </w:r>
    <w:r w:rsidR="0035315F">
      <w:rPr>
        <w:rFonts w:ascii="Arial" w:eastAsia="Helvetica" w:hAnsi="Helvetica"/>
        <w:color w:val="000000"/>
        <w:sz w:val="18"/>
      </w:rPr>
      <w:t>6-17</w:t>
    </w:r>
  </w:p>
  <w:p w14:paraId="70B61971" w14:textId="77777777" w:rsidR="00EA4455" w:rsidRDefault="00EA4455">
    <w:pPr>
      <w:tabs>
        <w:tab w:val="center" w:pos="4153"/>
        <w:tab w:val="right" w:pos="8306"/>
      </w:tabs>
      <w:jc w:val="right"/>
      <w:outlineLvl w:val="0"/>
      <w:rPr>
        <w:sz w:val="20"/>
      </w:rPr>
    </w:pPr>
    <w:r>
      <w:rPr>
        <w:rFonts w:ascii="Arial" w:eastAsia="Helvetica" w:hAnsi="Helvetica"/>
        <w:color w:val="000000"/>
        <w:sz w:val="18"/>
      </w:rPr>
      <w:t xml:space="preserve">Page </w:t>
    </w:r>
    <w:r>
      <w:rPr>
        <w:rFonts w:ascii="Arial" w:eastAsia="ヒラギノ角ゴ Pro W3" w:hAnsi="Arial"/>
        <w:color w:val="000000"/>
        <w:sz w:val="18"/>
      </w:rPr>
      <w:fldChar w:fldCharType="begin"/>
    </w:r>
    <w:r>
      <w:rPr>
        <w:rFonts w:ascii="Arial" w:eastAsia="Helvetica" w:hAnsi="Helvetica"/>
        <w:color w:val="000000"/>
        <w:sz w:val="18"/>
      </w:rPr>
      <w:instrText xml:space="preserve"> PAGE </w:instrText>
    </w:r>
    <w:r>
      <w:rPr>
        <w:rFonts w:ascii="Arial" w:eastAsia="ヒラギノ角ゴ Pro W3" w:hAnsi="Arial"/>
        <w:color w:val="000000"/>
        <w:sz w:val="18"/>
      </w:rPr>
      <w:fldChar w:fldCharType="separate"/>
    </w:r>
    <w:r w:rsidR="00040E70">
      <w:rPr>
        <w:rFonts w:ascii="Arial" w:eastAsia="Helvetica" w:hAnsi="Helvetica"/>
        <w:noProof/>
        <w:color w:val="000000"/>
        <w:sz w:val="18"/>
      </w:rPr>
      <w:t>1</w:t>
    </w:r>
    <w:r>
      <w:rPr>
        <w:rFonts w:ascii="Arial" w:eastAsia="ヒラギノ角ゴ Pro W3" w:hAnsi="Arial"/>
        <w:color w:val="000000"/>
        <w:sz w:val="18"/>
      </w:rPr>
      <w:fldChar w:fldCharType="end"/>
    </w:r>
    <w:r>
      <w:rPr>
        <w:rFonts w:ascii="Arial" w:eastAsia="Helvetica" w:hAnsi="Helvetica"/>
        <w:color w:val="000000"/>
        <w:sz w:val="18"/>
      </w:rPr>
      <w:t xml:space="preserve"> of </w:t>
    </w:r>
    <w:r>
      <w:rPr>
        <w:rFonts w:ascii="Arial" w:eastAsia="ヒラギノ角ゴ Pro W3" w:hAnsi="Arial"/>
        <w:color w:val="000000"/>
        <w:sz w:val="18"/>
      </w:rPr>
      <w:fldChar w:fldCharType="begin"/>
    </w:r>
    <w:r>
      <w:rPr>
        <w:rFonts w:ascii="Arial" w:eastAsia="Helvetica" w:hAnsi="Helvetica"/>
        <w:color w:val="000000"/>
        <w:sz w:val="18"/>
      </w:rPr>
      <w:instrText xml:space="preserve"> NUMPAGES </w:instrText>
    </w:r>
    <w:r>
      <w:rPr>
        <w:rFonts w:ascii="Arial" w:eastAsia="ヒラギノ角ゴ Pro W3" w:hAnsi="Arial"/>
        <w:color w:val="000000"/>
        <w:sz w:val="18"/>
      </w:rPr>
      <w:fldChar w:fldCharType="separate"/>
    </w:r>
    <w:r w:rsidR="00040E70">
      <w:rPr>
        <w:rFonts w:ascii="Arial" w:eastAsia="Helvetica" w:hAnsi="Helvetica"/>
        <w:noProof/>
        <w:color w:val="000000"/>
        <w:sz w:val="18"/>
      </w:rPr>
      <w:t>17</w:t>
    </w:r>
    <w:r>
      <w:rPr>
        <w:rFonts w:ascii="Arial" w:eastAsia="ヒラギノ角ゴ Pro W3" w:hAnsi="Arial"/>
        <w:color w:val="000000"/>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9795A8" w14:textId="77777777" w:rsidR="002615CE" w:rsidRDefault="002615CE">
      <w:r>
        <w:separator/>
      </w:r>
    </w:p>
  </w:footnote>
  <w:footnote w:type="continuationSeparator" w:id="0">
    <w:p w14:paraId="1FDF1F18" w14:textId="77777777" w:rsidR="002615CE" w:rsidRDefault="002615CE">
      <w:r>
        <w:continuationSeparator/>
      </w:r>
    </w:p>
  </w:footnote>
  <w:footnote w:id="1">
    <w:p w14:paraId="2ADF4DA4" w14:textId="77777777" w:rsidR="00EA4455" w:rsidRDefault="00EA4455">
      <w:pPr>
        <w:pStyle w:val="FootnoteText"/>
      </w:pPr>
      <w:r>
        <w:rPr>
          <w:rStyle w:val="FootnoteReference"/>
        </w:rPr>
        <w:footnoteRef/>
      </w:r>
      <w:r>
        <w:t xml:space="preserve"> A programme may have a mandatory placement year. See Appendix A for a set of data.</w:t>
      </w:r>
    </w:p>
  </w:footnote>
  <w:footnote w:id="2">
    <w:p w14:paraId="53B24F6A" w14:textId="77777777" w:rsidR="00EA4455" w:rsidRDefault="00EA4455" w:rsidP="00473A78">
      <w:pPr>
        <w:pStyle w:val="FootnoteText"/>
      </w:pPr>
      <w:r>
        <w:rPr>
          <w:rStyle w:val="FootnoteReference"/>
        </w:rPr>
        <w:footnoteRef/>
      </w:r>
      <w:r>
        <w:t xml:space="preserve"> You might expect the system ultimately to be able to determine the remainder of any address using a Postcode Address File – you must not implement this.</w:t>
      </w:r>
    </w:p>
  </w:footnote>
  <w:footnote w:id="3">
    <w:p w14:paraId="2E9B3B94" w14:textId="77777777" w:rsidR="00EA4455" w:rsidRDefault="00EA4455" w:rsidP="00473A78">
      <w:pPr>
        <w:pStyle w:val="FootnoteText"/>
      </w:pPr>
      <w:r>
        <w:rPr>
          <w:rStyle w:val="FootnoteReference"/>
        </w:rPr>
        <w:footnoteRef/>
      </w:r>
      <w:r>
        <w:t xml:space="preserve"> Note that you should not store actual CV document itself</w:t>
      </w:r>
    </w:p>
  </w:footnote>
  <w:footnote w:id="4">
    <w:p w14:paraId="0B816205" w14:textId="316E82A0" w:rsidR="00EA4455" w:rsidRDefault="00EA4455" w:rsidP="001B4E0D">
      <w:pPr>
        <w:pStyle w:val="FootnoteText"/>
      </w:pPr>
      <w:r>
        <w:rPr>
          <w:rStyle w:val="FootnoteReference"/>
        </w:rPr>
        <w:footnoteRef/>
      </w:r>
      <w:r>
        <w:t xml:space="preserve"> You can assume that once posted on the system, jobs are open to applications.</w:t>
      </w:r>
    </w:p>
  </w:footnote>
  <w:footnote w:id="5">
    <w:p w14:paraId="0348EE3A" w14:textId="2000E63B" w:rsidR="00EA4455" w:rsidRDefault="00EA4455" w:rsidP="001B4E0D">
      <w:pPr>
        <w:pStyle w:val="FootnoteText"/>
      </w:pPr>
      <w:r>
        <w:rPr>
          <w:rStyle w:val="FootnoteReference"/>
        </w:rPr>
        <w:footnoteRef/>
      </w:r>
      <w:r>
        <w:t xml:space="preserve"> Those entities which are in </w:t>
      </w:r>
      <w:r w:rsidRPr="001B4E0D">
        <w:rPr>
          <w:b/>
          <w:bCs/>
        </w:rPr>
        <w:t>bold</w:t>
      </w:r>
      <w:r>
        <w:t xml:space="preserve"> in above scenario should give you a clue about the required tables. You are encouraged to have your table design verified at an early stage to avoid problems.   </w:t>
      </w:r>
    </w:p>
  </w:footnote>
  <w:footnote w:id="6">
    <w:p w14:paraId="4448FD82" w14:textId="3388082F" w:rsidR="00EA4455" w:rsidRPr="00EA4455" w:rsidRDefault="00EA4455">
      <w:pPr>
        <w:pStyle w:val="FootnoteText"/>
        <w:rPr>
          <w:lang w:val="en-US"/>
        </w:rPr>
      </w:pPr>
      <w:r>
        <w:rPr>
          <w:rStyle w:val="FootnoteReference"/>
        </w:rPr>
        <w:footnoteRef/>
      </w:r>
      <w:r>
        <w:t xml:space="preserve"> </w:t>
      </w:r>
      <w:r>
        <w:rPr>
          <w:lang w:val="en-US"/>
        </w:rPr>
        <w:t>You are advised not to develop your application on a mobile device but to ensure that it operates successfully on a mobile device</w:t>
      </w:r>
    </w:p>
  </w:footnote>
  <w:footnote w:id="7">
    <w:p w14:paraId="02209402" w14:textId="05B960C4" w:rsidR="00EA4455" w:rsidRDefault="00EA4455">
      <w:pPr>
        <w:pStyle w:val="FootnoteText"/>
      </w:pPr>
      <w:r>
        <w:rPr>
          <w:rStyle w:val="FootnoteReference"/>
        </w:rPr>
        <w:footnoteRef/>
      </w:r>
      <w:r>
        <w:t xml:space="preserve"> Given that much of your document will look better in landscape (SQL code and database diagram in particular), you should use landscape throughout. This will save you the trouble of adding section breaks.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94EE873"/>
    <w:lvl w:ilvl="0">
      <w:start w:val="1"/>
      <w:numFmt w:val="bullet"/>
      <w:pStyle w:val="None"/>
      <w:suff w:val="nothing"/>
      <w:lvlText w:val=""/>
      <w:lvlJc w:val="left"/>
      <w:pPr>
        <w:ind w:left="0" w:firstLine="0"/>
      </w:pPr>
      <w:rPr>
        <w:rFonts w:hint="default"/>
        <w:position w:val="0"/>
      </w:rPr>
    </w:lvl>
    <w:lvl w:ilvl="1">
      <w:start w:val="1"/>
      <w:numFmt w:val="bullet"/>
      <w:lvlText w:val=""/>
      <w:lvlJc w:val="left"/>
      <w:pPr>
        <w:tabs>
          <w:tab w:val="num" w:pos="864"/>
        </w:tabs>
        <w:ind w:left="864" w:firstLine="0"/>
      </w:pPr>
      <w:rPr>
        <w:rFonts w:hint="default"/>
        <w:position w:val="0"/>
      </w:rPr>
    </w:lvl>
    <w:lvl w:ilvl="2">
      <w:start w:val="1"/>
      <w:numFmt w:val="bullet"/>
      <w:lvlText w:val=""/>
      <w:lvlJc w:val="left"/>
      <w:pPr>
        <w:tabs>
          <w:tab w:val="num" w:pos="1728"/>
        </w:tabs>
        <w:ind w:left="1728" w:firstLine="0"/>
      </w:pPr>
      <w:rPr>
        <w:rFonts w:hint="default"/>
        <w:position w:val="0"/>
      </w:rPr>
    </w:lvl>
    <w:lvl w:ilvl="3">
      <w:start w:val="1"/>
      <w:numFmt w:val="bullet"/>
      <w:lvlText w:val=""/>
      <w:lvlJc w:val="left"/>
      <w:pPr>
        <w:tabs>
          <w:tab w:val="num" w:pos="2592"/>
        </w:tabs>
        <w:ind w:left="2592" w:firstLine="0"/>
      </w:pPr>
      <w:rPr>
        <w:rFonts w:hint="default"/>
        <w:position w:val="0"/>
      </w:rPr>
    </w:lvl>
    <w:lvl w:ilvl="4">
      <w:start w:val="1"/>
      <w:numFmt w:val="bullet"/>
      <w:lvlText w:val=""/>
      <w:lvlJc w:val="left"/>
      <w:pPr>
        <w:tabs>
          <w:tab w:val="num" w:pos="3456"/>
        </w:tabs>
        <w:ind w:left="3456" w:firstLine="0"/>
      </w:pPr>
      <w:rPr>
        <w:rFonts w:hint="default"/>
        <w:position w:val="0"/>
      </w:rPr>
    </w:lvl>
    <w:lvl w:ilvl="5">
      <w:start w:val="1"/>
      <w:numFmt w:val="bullet"/>
      <w:lvlText w:val=""/>
      <w:lvlJc w:val="left"/>
      <w:pPr>
        <w:tabs>
          <w:tab w:val="num" w:pos="4320"/>
        </w:tabs>
        <w:ind w:left="4320" w:firstLine="0"/>
      </w:pPr>
      <w:rPr>
        <w:rFonts w:hint="default"/>
        <w:position w:val="0"/>
      </w:rPr>
    </w:lvl>
    <w:lvl w:ilvl="6">
      <w:start w:val="1"/>
      <w:numFmt w:val="bullet"/>
      <w:lvlText w:val=""/>
      <w:lvlJc w:val="left"/>
      <w:pPr>
        <w:tabs>
          <w:tab w:val="num" w:pos="5184"/>
        </w:tabs>
        <w:ind w:left="5184" w:firstLine="0"/>
      </w:pPr>
      <w:rPr>
        <w:rFonts w:hint="default"/>
        <w:position w:val="0"/>
      </w:rPr>
    </w:lvl>
    <w:lvl w:ilvl="7">
      <w:start w:val="1"/>
      <w:numFmt w:val="bullet"/>
      <w:lvlText w:val=""/>
      <w:lvlJc w:val="left"/>
      <w:pPr>
        <w:tabs>
          <w:tab w:val="num" w:pos="6048"/>
        </w:tabs>
        <w:ind w:left="6048" w:firstLine="0"/>
      </w:pPr>
      <w:rPr>
        <w:rFonts w:hint="default"/>
        <w:position w:val="0"/>
      </w:rPr>
    </w:lvl>
    <w:lvl w:ilvl="8">
      <w:start w:val="1"/>
      <w:numFmt w:val="bullet"/>
      <w:lvlText w:val=""/>
      <w:lvlJc w:val="left"/>
      <w:pPr>
        <w:tabs>
          <w:tab w:val="num" w:pos="6912"/>
        </w:tabs>
        <w:ind w:left="6912" w:firstLine="0"/>
      </w:pPr>
      <w:rPr>
        <w:rFonts w:hint="default"/>
        <w:position w:val="0"/>
      </w:rPr>
    </w:lvl>
  </w:abstractNum>
  <w:abstractNum w:abstractNumId="1">
    <w:nsid w:val="00000002"/>
    <w:multiLevelType w:val="multilevel"/>
    <w:tmpl w:val="894EE874"/>
    <w:lvl w:ilvl="0">
      <w:start w:val="1"/>
      <w:numFmt w:val="lowerRoman"/>
      <w:pStyle w:val="List1"/>
      <w:lvlText w:val="%1."/>
      <w:lvlJc w:val="left"/>
      <w:pPr>
        <w:tabs>
          <w:tab w:val="num" w:pos="474"/>
        </w:tabs>
        <w:ind w:left="474" w:firstLine="966"/>
      </w:pPr>
      <w:rPr>
        <w:rFonts w:ascii="Arial" w:eastAsia="ヒラギノ角ゴ Pro W3" w:hAnsi="Arial" w:hint="default"/>
        <w:b w:val="0"/>
        <w:i w:val="0"/>
        <w:caps w:val="0"/>
        <w:smallCaps w:val="0"/>
        <w:strike w:val="0"/>
        <w:dstrike w:val="0"/>
        <w:color w:val="000000"/>
        <w:kern w:val="0"/>
        <w:position w:val="0"/>
        <w:sz w:val="24"/>
        <w:shd w:val="clear" w:color="auto" w:fill="auto"/>
        <w:vertAlign w:val="baseline"/>
        <w14:textOutline w14:w="0" w14:cap="rnd" w14:cmpd="sng" w14:algn="ctr">
          <w14:noFill/>
          <w14:prstDash w14:val="solid"/>
          <w14:bevel/>
        </w14:textOutline>
      </w:rPr>
    </w:lvl>
    <w:lvl w:ilvl="1">
      <w:start w:val="1"/>
      <w:numFmt w:val="lowerLetter"/>
      <w:lvlText w:val="%2."/>
      <w:lvlJc w:val="left"/>
      <w:pPr>
        <w:tabs>
          <w:tab w:val="num" w:pos="360"/>
        </w:tabs>
        <w:ind w:left="360" w:firstLine="1800"/>
      </w:pPr>
      <w:rPr>
        <w:rFonts w:ascii="Arial" w:eastAsia="ヒラギノ角ゴ Pro W3" w:hAnsi="Arial" w:hint="default"/>
        <w:b w:val="0"/>
        <w:i w:val="0"/>
        <w:caps w:val="0"/>
        <w:smallCaps w:val="0"/>
        <w:strike w:val="0"/>
        <w:dstrike w:val="0"/>
        <w:color w:val="000000"/>
        <w:kern w:val="0"/>
        <w:position w:val="0"/>
        <w:sz w:val="24"/>
        <w:shd w:val="clear" w:color="auto" w:fill="auto"/>
        <w:vertAlign w:val="baseline"/>
        <w14:textOutline w14:w="0" w14:cap="rnd" w14:cmpd="sng" w14:algn="ctr">
          <w14:noFill/>
          <w14:prstDash w14:val="solid"/>
          <w14:bevel/>
        </w14:textOutline>
      </w:rPr>
    </w:lvl>
    <w:lvl w:ilvl="2">
      <w:start w:val="1"/>
      <w:numFmt w:val="lowerRoman"/>
      <w:lvlText w:val="%3."/>
      <w:lvlJc w:val="left"/>
      <w:pPr>
        <w:tabs>
          <w:tab w:val="num" w:pos="294"/>
        </w:tabs>
        <w:ind w:left="294" w:firstLine="2586"/>
      </w:pPr>
      <w:rPr>
        <w:rFonts w:ascii="Arial" w:eastAsia="ヒラギノ角ゴ Pro W3" w:hAnsi="Arial" w:hint="default"/>
        <w:b w:val="0"/>
        <w:i w:val="0"/>
        <w:caps w:val="0"/>
        <w:smallCaps w:val="0"/>
        <w:strike w:val="0"/>
        <w:dstrike w:val="0"/>
        <w:color w:val="000000"/>
        <w:kern w:val="0"/>
        <w:position w:val="0"/>
        <w:sz w:val="24"/>
        <w:shd w:val="clear" w:color="auto" w:fill="auto"/>
        <w:vertAlign w:val="baseline"/>
        <w14:textOutline w14:w="0" w14:cap="rnd" w14:cmpd="sng" w14:algn="ctr">
          <w14:noFill/>
          <w14:prstDash w14:val="solid"/>
          <w14:bevel/>
        </w14:textOutline>
      </w:rPr>
    </w:lvl>
    <w:lvl w:ilvl="3">
      <w:start w:val="1"/>
      <w:numFmt w:val="decimal"/>
      <w:lvlText w:val="%4."/>
      <w:lvlJc w:val="left"/>
      <w:pPr>
        <w:tabs>
          <w:tab w:val="num" w:pos="360"/>
        </w:tabs>
        <w:ind w:left="360" w:firstLine="3240"/>
      </w:pPr>
      <w:rPr>
        <w:rFonts w:ascii="Arial" w:eastAsia="ヒラギノ角ゴ Pro W3" w:hAnsi="Arial" w:hint="default"/>
        <w:b w:val="0"/>
        <w:i w:val="0"/>
        <w:caps w:val="0"/>
        <w:smallCaps w:val="0"/>
        <w:strike w:val="0"/>
        <w:dstrike w:val="0"/>
        <w:color w:val="000000"/>
        <w:kern w:val="0"/>
        <w:position w:val="0"/>
        <w:sz w:val="24"/>
        <w:shd w:val="clear" w:color="auto" w:fill="auto"/>
        <w:vertAlign w:val="baseline"/>
        <w14:textOutline w14:w="0" w14:cap="rnd" w14:cmpd="sng" w14:algn="ctr">
          <w14:noFill/>
          <w14:prstDash w14:val="solid"/>
          <w14:bevel/>
        </w14:textOutline>
      </w:rPr>
    </w:lvl>
    <w:lvl w:ilvl="4">
      <w:start w:val="1"/>
      <w:numFmt w:val="lowerLetter"/>
      <w:lvlText w:val="%5."/>
      <w:lvlJc w:val="left"/>
      <w:pPr>
        <w:tabs>
          <w:tab w:val="num" w:pos="360"/>
        </w:tabs>
        <w:ind w:left="360" w:firstLine="3960"/>
      </w:pPr>
      <w:rPr>
        <w:rFonts w:ascii="Arial" w:eastAsia="ヒラギノ角ゴ Pro W3" w:hAnsi="Arial" w:hint="default"/>
        <w:b w:val="0"/>
        <w:i w:val="0"/>
        <w:caps w:val="0"/>
        <w:smallCaps w:val="0"/>
        <w:strike w:val="0"/>
        <w:dstrike w:val="0"/>
        <w:color w:val="000000"/>
        <w:kern w:val="0"/>
        <w:position w:val="0"/>
        <w:sz w:val="24"/>
        <w:shd w:val="clear" w:color="auto" w:fill="auto"/>
        <w:vertAlign w:val="baseline"/>
        <w14:textOutline w14:w="0" w14:cap="rnd" w14:cmpd="sng" w14:algn="ctr">
          <w14:noFill/>
          <w14:prstDash w14:val="solid"/>
          <w14:bevel/>
        </w14:textOutline>
      </w:rPr>
    </w:lvl>
    <w:lvl w:ilvl="5">
      <w:start w:val="1"/>
      <w:numFmt w:val="lowerRoman"/>
      <w:lvlText w:val="%6."/>
      <w:lvlJc w:val="left"/>
      <w:pPr>
        <w:tabs>
          <w:tab w:val="num" w:pos="294"/>
        </w:tabs>
        <w:ind w:left="294" w:firstLine="4746"/>
      </w:pPr>
      <w:rPr>
        <w:rFonts w:ascii="Arial" w:eastAsia="ヒラギノ角ゴ Pro W3" w:hAnsi="Arial" w:hint="default"/>
        <w:b w:val="0"/>
        <w:i w:val="0"/>
        <w:caps w:val="0"/>
        <w:smallCaps w:val="0"/>
        <w:strike w:val="0"/>
        <w:dstrike w:val="0"/>
        <w:color w:val="000000"/>
        <w:kern w:val="0"/>
        <w:position w:val="0"/>
        <w:sz w:val="24"/>
        <w:shd w:val="clear" w:color="auto" w:fill="auto"/>
        <w:vertAlign w:val="baseline"/>
        <w14:textOutline w14:w="0" w14:cap="rnd" w14:cmpd="sng" w14:algn="ctr">
          <w14:noFill/>
          <w14:prstDash w14:val="solid"/>
          <w14:bevel/>
        </w14:textOutline>
      </w:rPr>
    </w:lvl>
    <w:lvl w:ilvl="6">
      <w:start w:val="1"/>
      <w:numFmt w:val="decimal"/>
      <w:lvlText w:val="%7."/>
      <w:lvlJc w:val="left"/>
      <w:pPr>
        <w:tabs>
          <w:tab w:val="num" w:pos="360"/>
        </w:tabs>
        <w:ind w:left="360" w:firstLine="5400"/>
      </w:pPr>
      <w:rPr>
        <w:rFonts w:ascii="Arial" w:eastAsia="ヒラギノ角ゴ Pro W3" w:hAnsi="Arial" w:hint="default"/>
        <w:b w:val="0"/>
        <w:i w:val="0"/>
        <w:caps w:val="0"/>
        <w:smallCaps w:val="0"/>
        <w:strike w:val="0"/>
        <w:dstrike w:val="0"/>
        <w:color w:val="000000"/>
        <w:kern w:val="0"/>
        <w:position w:val="0"/>
        <w:sz w:val="24"/>
        <w:shd w:val="clear" w:color="auto" w:fill="auto"/>
        <w:vertAlign w:val="baseline"/>
        <w14:textOutline w14:w="0" w14:cap="rnd" w14:cmpd="sng" w14:algn="ctr">
          <w14:noFill/>
          <w14:prstDash w14:val="solid"/>
          <w14:bevel/>
        </w14:textOutline>
      </w:rPr>
    </w:lvl>
    <w:lvl w:ilvl="7">
      <w:start w:val="1"/>
      <w:numFmt w:val="lowerLetter"/>
      <w:lvlText w:val="%8."/>
      <w:lvlJc w:val="left"/>
      <w:pPr>
        <w:tabs>
          <w:tab w:val="num" w:pos="360"/>
        </w:tabs>
        <w:ind w:left="360" w:firstLine="6120"/>
      </w:pPr>
      <w:rPr>
        <w:rFonts w:ascii="Arial" w:eastAsia="ヒラギノ角ゴ Pro W3" w:hAnsi="Arial" w:hint="default"/>
        <w:b w:val="0"/>
        <w:i w:val="0"/>
        <w:caps w:val="0"/>
        <w:smallCaps w:val="0"/>
        <w:strike w:val="0"/>
        <w:dstrike w:val="0"/>
        <w:color w:val="000000"/>
        <w:kern w:val="0"/>
        <w:position w:val="0"/>
        <w:sz w:val="24"/>
        <w:shd w:val="clear" w:color="auto" w:fill="auto"/>
        <w:vertAlign w:val="baseline"/>
        <w14:textOutline w14:w="0" w14:cap="rnd" w14:cmpd="sng" w14:algn="ctr">
          <w14:noFill/>
          <w14:prstDash w14:val="solid"/>
          <w14:bevel/>
        </w14:textOutline>
      </w:rPr>
    </w:lvl>
    <w:lvl w:ilvl="8">
      <w:start w:val="1"/>
      <w:numFmt w:val="lowerRoman"/>
      <w:lvlText w:val="%9."/>
      <w:lvlJc w:val="left"/>
      <w:pPr>
        <w:tabs>
          <w:tab w:val="num" w:pos="294"/>
        </w:tabs>
        <w:ind w:left="294" w:firstLine="6906"/>
      </w:pPr>
      <w:rPr>
        <w:rFonts w:ascii="Arial" w:eastAsia="ヒラギノ角ゴ Pro W3" w:hAnsi="Arial" w:hint="default"/>
        <w:b w:val="0"/>
        <w:i w:val="0"/>
        <w:caps w:val="0"/>
        <w:smallCaps w:val="0"/>
        <w:strike w:val="0"/>
        <w:dstrike w:val="0"/>
        <w:color w:val="000000"/>
        <w:kern w:val="0"/>
        <w:position w:val="0"/>
        <w:sz w:val="24"/>
        <w:shd w:val="clear" w:color="auto" w:fill="auto"/>
        <w:vertAlign w:val="baseline"/>
        <w14:textOutline w14:w="0" w14:cap="rnd" w14:cmpd="sng" w14:algn="ctr">
          <w14:noFill/>
          <w14:prstDash w14:val="solid"/>
          <w14:bevel/>
        </w14:textOutline>
      </w:rPr>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start w:val="1"/>
      <w:numFmt w:val="decimal"/>
      <w:pStyle w:val="List21"/>
      <w:lvlText w:val="%1."/>
      <w:lvlJc w:val="left"/>
      <w:pPr>
        <w:tabs>
          <w:tab w:val="num" w:pos="589"/>
        </w:tabs>
        <w:ind w:left="589" w:firstLine="851"/>
      </w:pPr>
      <w:rPr>
        <w:rFonts w:ascii="Arial" w:eastAsia="ヒラギノ角ゴ Pro W3" w:hAnsi="Arial" w:hint="default"/>
        <w:b w:val="0"/>
        <w:i w:val="0"/>
        <w:caps w:val="0"/>
        <w:smallCaps w:val="0"/>
        <w:strike w:val="0"/>
        <w:dstrike w:val="0"/>
        <w:color w:val="000000"/>
        <w:kern w:val="0"/>
        <w:position w:val="0"/>
        <w:sz w:val="24"/>
        <w:shd w:val="clear" w:color="auto" w:fill="auto"/>
        <w:vertAlign w:val="baseline"/>
        <w14:textOutline w14:w="0" w14:cap="rnd" w14:cmpd="sng" w14:algn="ctr">
          <w14:noFill/>
          <w14:prstDash w14:val="solid"/>
          <w14:bevel/>
        </w14:textOutline>
      </w:rPr>
    </w:lvl>
    <w:lvl w:ilvl="1">
      <w:start w:val="1"/>
      <w:numFmt w:val="lowerLetter"/>
      <w:lvlText w:val="%2."/>
      <w:lvlJc w:val="left"/>
      <w:pPr>
        <w:tabs>
          <w:tab w:val="num" w:pos="360"/>
        </w:tabs>
        <w:ind w:left="360" w:firstLine="1800"/>
      </w:pPr>
      <w:rPr>
        <w:rFonts w:ascii="Arial" w:eastAsia="ヒラギノ角ゴ Pro W3" w:hAnsi="Arial" w:hint="default"/>
        <w:b w:val="0"/>
        <w:i w:val="0"/>
        <w:caps w:val="0"/>
        <w:smallCaps w:val="0"/>
        <w:strike w:val="0"/>
        <w:dstrike w:val="0"/>
        <w:color w:val="000000"/>
        <w:kern w:val="0"/>
        <w:position w:val="0"/>
        <w:sz w:val="24"/>
        <w:shd w:val="clear" w:color="auto" w:fill="auto"/>
        <w:vertAlign w:val="baseline"/>
        <w14:textOutline w14:w="0" w14:cap="rnd" w14:cmpd="sng" w14:algn="ctr">
          <w14:noFill/>
          <w14:prstDash w14:val="solid"/>
          <w14:bevel/>
        </w14:textOutline>
      </w:rPr>
    </w:lvl>
    <w:lvl w:ilvl="2">
      <w:start w:val="1"/>
      <w:numFmt w:val="lowerRoman"/>
      <w:lvlText w:val="%3."/>
      <w:lvlJc w:val="left"/>
      <w:pPr>
        <w:tabs>
          <w:tab w:val="num" w:pos="294"/>
        </w:tabs>
        <w:ind w:left="294" w:firstLine="2586"/>
      </w:pPr>
      <w:rPr>
        <w:rFonts w:ascii="Arial" w:eastAsia="ヒラギノ角ゴ Pro W3" w:hAnsi="Arial" w:hint="default"/>
        <w:b w:val="0"/>
        <w:i w:val="0"/>
        <w:caps w:val="0"/>
        <w:smallCaps w:val="0"/>
        <w:strike w:val="0"/>
        <w:dstrike w:val="0"/>
        <w:color w:val="000000"/>
        <w:kern w:val="0"/>
        <w:position w:val="0"/>
        <w:sz w:val="24"/>
        <w:shd w:val="clear" w:color="auto" w:fill="auto"/>
        <w:vertAlign w:val="baseline"/>
        <w14:textOutline w14:w="0" w14:cap="rnd" w14:cmpd="sng" w14:algn="ctr">
          <w14:noFill/>
          <w14:prstDash w14:val="solid"/>
          <w14:bevel/>
        </w14:textOutline>
      </w:rPr>
    </w:lvl>
    <w:lvl w:ilvl="3">
      <w:start w:val="1"/>
      <w:numFmt w:val="decimal"/>
      <w:lvlText w:val="%4."/>
      <w:lvlJc w:val="left"/>
      <w:pPr>
        <w:tabs>
          <w:tab w:val="num" w:pos="360"/>
        </w:tabs>
        <w:ind w:left="360" w:firstLine="3240"/>
      </w:pPr>
      <w:rPr>
        <w:rFonts w:ascii="Arial" w:eastAsia="ヒラギノ角ゴ Pro W3" w:hAnsi="Arial" w:hint="default"/>
        <w:b w:val="0"/>
        <w:i w:val="0"/>
        <w:caps w:val="0"/>
        <w:smallCaps w:val="0"/>
        <w:strike w:val="0"/>
        <w:dstrike w:val="0"/>
        <w:color w:val="000000"/>
        <w:kern w:val="0"/>
        <w:position w:val="0"/>
        <w:sz w:val="24"/>
        <w:shd w:val="clear" w:color="auto" w:fill="auto"/>
        <w:vertAlign w:val="baseline"/>
        <w14:textOutline w14:w="0" w14:cap="rnd" w14:cmpd="sng" w14:algn="ctr">
          <w14:noFill/>
          <w14:prstDash w14:val="solid"/>
          <w14:bevel/>
        </w14:textOutline>
      </w:rPr>
    </w:lvl>
    <w:lvl w:ilvl="4">
      <w:start w:val="1"/>
      <w:numFmt w:val="lowerLetter"/>
      <w:lvlText w:val="%5."/>
      <w:lvlJc w:val="left"/>
      <w:pPr>
        <w:tabs>
          <w:tab w:val="num" w:pos="360"/>
        </w:tabs>
        <w:ind w:left="360" w:firstLine="3960"/>
      </w:pPr>
      <w:rPr>
        <w:rFonts w:ascii="Arial" w:eastAsia="ヒラギノ角ゴ Pro W3" w:hAnsi="Arial" w:hint="default"/>
        <w:b w:val="0"/>
        <w:i w:val="0"/>
        <w:caps w:val="0"/>
        <w:smallCaps w:val="0"/>
        <w:strike w:val="0"/>
        <w:dstrike w:val="0"/>
        <w:color w:val="000000"/>
        <w:kern w:val="0"/>
        <w:position w:val="0"/>
        <w:sz w:val="24"/>
        <w:shd w:val="clear" w:color="auto" w:fill="auto"/>
        <w:vertAlign w:val="baseline"/>
        <w14:textOutline w14:w="0" w14:cap="rnd" w14:cmpd="sng" w14:algn="ctr">
          <w14:noFill/>
          <w14:prstDash w14:val="solid"/>
          <w14:bevel/>
        </w14:textOutline>
      </w:rPr>
    </w:lvl>
    <w:lvl w:ilvl="5">
      <w:start w:val="1"/>
      <w:numFmt w:val="lowerRoman"/>
      <w:lvlText w:val="%6."/>
      <w:lvlJc w:val="left"/>
      <w:pPr>
        <w:tabs>
          <w:tab w:val="num" w:pos="294"/>
        </w:tabs>
        <w:ind w:left="294" w:firstLine="4746"/>
      </w:pPr>
      <w:rPr>
        <w:rFonts w:ascii="Arial" w:eastAsia="ヒラギノ角ゴ Pro W3" w:hAnsi="Arial" w:hint="default"/>
        <w:b w:val="0"/>
        <w:i w:val="0"/>
        <w:caps w:val="0"/>
        <w:smallCaps w:val="0"/>
        <w:strike w:val="0"/>
        <w:dstrike w:val="0"/>
        <w:color w:val="000000"/>
        <w:kern w:val="0"/>
        <w:position w:val="0"/>
        <w:sz w:val="24"/>
        <w:shd w:val="clear" w:color="auto" w:fill="auto"/>
        <w:vertAlign w:val="baseline"/>
        <w14:textOutline w14:w="0" w14:cap="rnd" w14:cmpd="sng" w14:algn="ctr">
          <w14:noFill/>
          <w14:prstDash w14:val="solid"/>
          <w14:bevel/>
        </w14:textOutline>
      </w:rPr>
    </w:lvl>
    <w:lvl w:ilvl="6">
      <w:start w:val="1"/>
      <w:numFmt w:val="decimal"/>
      <w:lvlText w:val="%7."/>
      <w:lvlJc w:val="left"/>
      <w:pPr>
        <w:tabs>
          <w:tab w:val="num" w:pos="360"/>
        </w:tabs>
        <w:ind w:left="360" w:firstLine="5400"/>
      </w:pPr>
      <w:rPr>
        <w:rFonts w:ascii="Arial" w:eastAsia="ヒラギノ角ゴ Pro W3" w:hAnsi="Arial" w:hint="default"/>
        <w:b w:val="0"/>
        <w:i w:val="0"/>
        <w:caps w:val="0"/>
        <w:smallCaps w:val="0"/>
        <w:strike w:val="0"/>
        <w:dstrike w:val="0"/>
        <w:color w:val="000000"/>
        <w:kern w:val="0"/>
        <w:position w:val="0"/>
        <w:sz w:val="24"/>
        <w:shd w:val="clear" w:color="auto" w:fill="auto"/>
        <w:vertAlign w:val="baseline"/>
        <w14:textOutline w14:w="0" w14:cap="rnd" w14:cmpd="sng" w14:algn="ctr">
          <w14:noFill/>
          <w14:prstDash w14:val="solid"/>
          <w14:bevel/>
        </w14:textOutline>
      </w:rPr>
    </w:lvl>
    <w:lvl w:ilvl="7">
      <w:start w:val="1"/>
      <w:numFmt w:val="lowerLetter"/>
      <w:lvlText w:val="%8."/>
      <w:lvlJc w:val="left"/>
      <w:pPr>
        <w:tabs>
          <w:tab w:val="num" w:pos="360"/>
        </w:tabs>
        <w:ind w:left="360" w:firstLine="6120"/>
      </w:pPr>
      <w:rPr>
        <w:rFonts w:ascii="Arial" w:eastAsia="ヒラギノ角ゴ Pro W3" w:hAnsi="Arial" w:hint="default"/>
        <w:b w:val="0"/>
        <w:i w:val="0"/>
        <w:caps w:val="0"/>
        <w:smallCaps w:val="0"/>
        <w:strike w:val="0"/>
        <w:dstrike w:val="0"/>
        <w:color w:val="000000"/>
        <w:kern w:val="0"/>
        <w:position w:val="0"/>
        <w:sz w:val="24"/>
        <w:shd w:val="clear" w:color="auto" w:fill="auto"/>
        <w:vertAlign w:val="baseline"/>
        <w14:textOutline w14:w="0" w14:cap="rnd" w14:cmpd="sng" w14:algn="ctr">
          <w14:noFill/>
          <w14:prstDash w14:val="solid"/>
          <w14:bevel/>
        </w14:textOutline>
      </w:rPr>
    </w:lvl>
    <w:lvl w:ilvl="8">
      <w:start w:val="1"/>
      <w:numFmt w:val="lowerRoman"/>
      <w:lvlText w:val="%9."/>
      <w:lvlJc w:val="left"/>
      <w:pPr>
        <w:tabs>
          <w:tab w:val="num" w:pos="294"/>
        </w:tabs>
        <w:ind w:left="294" w:firstLine="6906"/>
      </w:pPr>
      <w:rPr>
        <w:rFonts w:ascii="Arial" w:eastAsia="ヒラギノ角ゴ Pro W3" w:hAnsi="Arial" w:hint="default"/>
        <w:b w:val="0"/>
        <w:i w:val="0"/>
        <w:caps w:val="0"/>
        <w:smallCaps w:val="0"/>
        <w:strike w:val="0"/>
        <w:dstrike w:val="0"/>
        <w:color w:val="000000"/>
        <w:kern w:val="0"/>
        <w:position w:val="0"/>
        <w:sz w:val="24"/>
        <w:shd w:val="clear" w:color="auto" w:fill="auto"/>
        <w:vertAlign w:val="baseline"/>
        <w14:textOutline w14:w="0" w14:cap="rnd" w14:cmpd="sng" w14:algn="ctr">
          <w14:noFill/>
          <w14:prstDash w14:val="solid"/>
          <w14:bevel/>
        </w14:textOutline>
      </w:rPr>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start w:val="1"/>
      <w:numFmt w:val="decimal"/>
      <w:pStyle w:val="List31"/>
      <w:lvlText w:val="%1."/>
      <w:lvlJc w:val="left"/>
      <w:pPr>
        <w:tabs>
          <w:tab w:val="num" w:pos="360"/>
        </w:tabs>
        <w:ind w:left="360" w:firstLine="360"/>
      </w:pPr>
      <w:rPr>
        <w:rFonts w:hint="default"/>
        <w:position w:val="0"/>
      </w:rPr>
    </w:lvl>
    <w:lvl w:ilvl="1">
      <w:start w:val="1"/>
      <w:numFmt w:val="lowerLetter"/>
      <w:lvlText w:val="%2."/>
      <w:lvlJc w:val="left"/>
      <w:pPr>
        <w:tabs>
          <w:tab w:val="num" w:pos="360"/>
        </w:tabs>
        <w:ind w:left="360" w:firstLine="1080"/>
      </w:pPr>
      <w:rPr>
        <w:rFonts w:hint="default"/>
        <w:position w:val="0"/>
      </w:rPr>
    </w:lvl>
    <w:lvl w:ilvl="2">
      <w:start w:val="1"/>
      <w:numFmt w:val="lowerRoman"/>
      <w:lvlText w:val="%3."/>
      <w:lvlJc w:val="left"/>
      <w:pPr>
        <w:tabs>
          <w:tab w:val="num" w:pos="294"/>
        </w:tabs>
        <w:ind w:left="294" w:firstLine="1866"/>
      </w:pPr>
      <w:rPr>
        <w:rFonts w:hint="default"/>
        <w:position w:val="0"/>
      </w:rPr>
    </w:lvl>
    <w:lvl w:ilvl="3">
      <w:start w:val="1"/>
      <w:numFmt w:val="decimal"/>
      <w:lvlText w:val="%4."/>
      <w:lvlJc w:val="left"/>
      <w:pPr>
        <w:tabs>
          <w:tab w:val="num" w:pos="360"/>
        </w:tabs>
        <w:ind w:left="360" w:firstLine="2520"/>
      </w:pPr>
      <w:rPr>
        <w:rFonts w:hint="default"/>
        <w:position w:val="0"/>
      </w:rPr>
    </w:lvl>
    <w:lvl w:ilvl="4">
      <w:start w:val="1"/>
      <w:numFmt w:val="lowerLetter"/>
      <w:lvlText w:val="%5."/>
      <w:lvlJc w:val="left"/>
      <w:pPr>
        <w:tabs>
          <w:tab w:val="num" w:pos="360"/>
        </w:tabs>
        <w:ind w:left="360" w:firstLine="3240"/>
      </w:pPr>
      <w:rPr>
        <w:rFonts w:hint="default"/>
        <w:position w:val="0"/>
      </w:rPr>
    </w:lvl>
    <w:lvl w:ilvl="5">
      <w:start w:val="1"/>
      <w:numFmt w:val="lowerRoman"/>
      <w:lvlText w:val="%6."/>
      <w:lvlJc w:val="left"/>
      <w:pPr>
        <w:tabs>
          <w:tab w:val="num" w:pos="294"/>
        </w:tabs>
        <w:ind w:left="294" w:firstLine="4026"/>
      </w:pPr>
      <w:rPr>
        <w:rFonts w:hint="default"/>
        <w:position w:val="0"/>
      </w:rPr>
    </w:lvl>
    <w:lvl w:ilvl="6">
      <w:start w:val="1"/>
      <w:numFmt w:val="decimal"/>
      <w:lvlText w:val="%7."/>
      <w:lvlJc w:val="left"/>
      <w:pPr>
        <w:tabs>
          <w:tab w:val="num" w:pos="360"/>
        </w:tabs>
        <w:ind w:left="360" w:firstLine="4680"/>
      </w:pPr>
      <w:rPr>
        <w:rFonts w:hint="default"/>
        <w:position w:val="0"/>
      </w:rPr>
    </w:lvl>
    <w:lvl w:ilvl="7">
      <w:start w:val="1"/>
      <w:numFmt w:val="lowerLetter"/>
      <w:lvlText w:val="%8."/>
      <w:lvlJc w:val="left"/>
      <w:pPr>
        <w:tabs>
          <w:tab w:val="num" w:pos="360"/>
        </w:tabs>
        <w:ind w:left="360" w:firstLine="5400"/>
      </w:pPr>
      <w:rPr>
        <w:rFonts w:hint="default"/>
        <w:position w:val="0"/>
      </w:rPr>
    </w:lvl>
    <w:lvl w:ilvl="8">
      <w:start w:val="1"/>
      <w:numFmt w:val="lowerRoman"/>
      <w:lvlText w:val="%9."/>
      <w:lvlJc w:val="left"/>
      <w:pPr>
        <w:tabs>
          <w:tab w:val="num" w:pos="294"/>
        </w:tabs>
        <w:ind w:left="294" w:firstLine="6186"/>
      </w:pPr>
      <w:rPr>
        <w:rFonts w:hint="default"/>
        <w:position w:val="0"/>
      </w:rPr>
    </w:lvl>
  </w:abstractNum>
  <w:abstractNum w:abstractNumId="6">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0008"/>
    <w:multiLevelType w:val="multilevel"/>
    <w:tmpl w:val="894EE87A"/>
    <w:lvl w:ilvl="0">
      <w:start w:val="1"/>
      <w:numFmt w:val="decimal"/>
      <w:pStyle w:val="List41"/>
      <w:lvlText w:val="%1."/>
      <w:lvlJc w:val="left"/>
      <w:pPr>
        <w:tabs>
          <w:tab w:val="num" w:pos="720"/>
        </w:tabs>
        <w:ind w:left="720" w:firstLine="0"/>
      </w:pPr>
      <w:rPr>
        <w:rFonts w:hint="default"/>
        <w:position w:val="0"/>
      </w:rPr>
    </w:lvl>
    <w:lvl w:ilvl="1">
      <w:start w:val="1"/>
      <w:numFmt w:val="lowerLetter"/>
      <w:lvlText w:val="%2."/>
      <w:lvlJc w:val="left"/>
      <w:pPr>
        <w:tabs>
          <w:tab w:val="num" w:pos="360"/>
        </w:tabs>
        <w:ind w:left="360" w:firstLine="1800"/>
      </w:pPr>
      <w:rPr>
        <w:rFonts w:hint="default"/>
        <w:position w:val="0"/>
      </w:rPr>
    </w:lvl>
    <w:lvl w:ilvl="2">
      <w:start w:val="1"/>
      <w:numFmt w:val="lowerRoman"/>
      <w:lvlText w:val="%3."/>
      <w:lvlJc w:val="left"/>
      <w:pPr>
        <w:tabs>
          <w:tab w:val="num" w:pos="294"/>
        </w:tabs>
        <w:ind w:left="294" w:firstLine="2586"/>
      </w:pPr>
      <w:rPr>
        <w:rFonts w:hint="default"/>
        <w:position w:val="0"/>
      </w:rPr>
    </w:lvl>
    <w:lvl w:ilvl="3">
      <w:start w:val="1"/>
      <w:numFmt w:val="decimal"/>
      <w:lvlText w:val="%4."/>
      <w:lvlJc w:val="left"/>
      <w:pPr>
        <w:tabs>
          <w:tab w:val="num" w:pos="360"/>
        </w:tabs>
        <w:ind w:left="360" w:firstLine="3240"/>
      </w:pPr>
      <w:rPr>
        <w:rFonts w:hint="default"/>
        <w:position w:val="0"/>
      </w:rPr>
    </w:lvl>
    <w:lvl w:ilvl="4">
      <w:start w:val="1"/>
      <w:numFmt w:val="lowerLetter"/>
      <w:lvlText w:val="%5."/>
      <w:lvlJc w:val="left"/>
      <w:pPr>
        <w:tabs>
          <w:tab w:val="num" w:pos="360"/>
        </w:tabs>
        <w:ind w:left="360" w:firstLine="3960"/>
      </w:pPr>
      <w:rPr>
        <w:rFonts w:hint="default"/>
        <w:position w:val="0"/>
      </w:rPr>
    </w:lvl>
    <w:lvl w:ilvl="5">
      <w:start w:val="1"/>
      <w:numFmt w:val="lowerRoman"/>
      <w:lvlText w:val="%6."/>
      <w:lvlJc w:val="left"/>
      <w:pPr>
        <w:tabs>
          <w:tab w:val="num" w:pos="294"/>
        </w:tabs>
        <w:ind w:left="294" w:firstLine="4746"/>
      </w:pPr>
      <w:rPr>
        <w:rFonts w:hint="default"/>
        <w:position w:val="0"/>
      </w:rPr>
    </w:lvl>
    <w:lvl w:ilvl="6">
      <w:start w:val="1"/>
      <w:numFmt w:val="decimal"/>
      <w:lvlText w:val="%7."/>
      <w:lvlJc w:val="left"/>
      <w:pPr>
        <w:tabs>
          <w:tab w:val="num" w:pos="360"/>
        </w:tabs>
        <w:ind w:left="360" w:firstLine="5400"/>
      </w:pPr>
      <w:rPr>
        <w:rFonts w:hint="default"/>
        <w:position w:val="0"/>
      </w:rPr>
    </w:lvl>
    <w:lvl w:ilvl="7">
      <w:start w:val="1"/>
      <w:numFmt w:val="lowerLetter"/>
      <w:lvlText w:val="%8."/>
      <w:lvlJc w:val="left"/>
      <w:pPr>
        <w:tabs>
          <w:tab w:val="num" w:pos="360"/>
        </w:tabs>
        <w:ind w:left="360" w:firstLine="6120"/>
      </w:pPr>
      <w:rPr>
        <w:rFonts w:hint="default"/>
        <w:position w:val="0"/>
      </w:rPr>
    </w:lvl>
    <w:lvl w:ilvl="8">
      <w:start w:val="1"/>
      <w:numFmt w:val="lowerRoman"/>
      <w:lvlText w:val="%9."/>
      <w:lvlJc w:val="left"/>
      <w:pPr>
        <w:tabs>
          <w:tab w:val="num" w:pos="294"/>
        </w:tabs>
        <w:ind w:left="294" w:firstLine="6906"/>
      </w:pPr>
      <w:rPr>
        <w:rFonts w:hint="default"/>
        <w:position w:val="0"/>
      </w:rPr>
    </w:lvl>
  </w:abstractNum>
  <w:abstractNum w:abstractNumId="8">
    <w:nsid w:val="00000009"/>
    <w:multiLevelType w:val="multilevel"/>
    <w:tmpl w:val="894EE87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46E1249"/>
    <w:multiLevelType w:val="multilevel"/>
    <w:tmpl w:val="5FC09BB2"/>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6285894"/>
    <w:multiLevelType w:val="hybridMultilevel"/>
    <w:tmpl w:val="C4E414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8B0D2D"/>
    <w:multiLevelType w:val="multilevel"/>
    <w:tmpl w:val="29FC1996"/>
    <w:lvl w:ilvl="0">
      <w:numFmt w:val="decimal"/>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ECC51AB"/>
    <w:multiLevelType w:val="multilevel"/>
    <w:tmpl w:val="29FC1996"/>
    <w:lvl w:ilvl="0">
      <w:numFmt w:val="decimal"/>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0B8606A"/>
    <w:multiLevelType w:val="hybridMultilevel"/>
    <w:tmpl w:val="01F8D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0E817DF"/>
    <w:multiLevelType w:val="hybridMultilevel"/>
    <w:tmpl w:val="153862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8613B24"/>
    <w:multiLevelType w:val="hybridMultilevel"/>
    <w:tmpl w:val="3B74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CA768B"/>
    <w:multiLevelType w:val="hybridMultilevel"/>
    <w:tmpl w:val="1B525C5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2F4E05F4"/>
    <w:multiLevelType w:val="hybridMultilevel"/>
    <w:tmpl w:val="3328D88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3374C85"/>
    <w:multiLevelType w:val="multilevel"/>
    <w:tmpl w:val="90FA6466"/>
    <w:lvl w:ilvl="0">
      <w:start w:val="1"/>
      <w:numFmt w:val="decimal"/>
      <w:lvlText w:val="%1."/>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FB04FD9"/>
    <w:multiLevelType w:val="hybridMultilevel"/>
    <w:tmpl w:val="0BF05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78252DA"/>
    <w:multiLevelType w:val="multilevel"/>
    <w:tmpl w:val="90FA6466"/>
    <w:lvl w:ilvl="0">
      <w:start w:val="1"/>
      <w:numFmt w:val="decimal"/>
      <w:lvlText w:val="%1."/>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A066E09"/>
    <w:multiLevelType w:val="multilevel"/>
    <w:tmpl w:val="29FC1996"/>
    <w:lvl w:ilvl="0">
      <w:numFmt w:val="decimal"/>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DEE2C63"/>
    <w:multiLevelType w:val="hybridMultilevel"/>
    <w:tmpl w:val="0EC87F5E"/>
    <w:lvl w:ilvl="0" w:tplc="C0DAF10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0E31E96"/>
    <w:multiLevelType w:val="hybridMultilevel"/>
    <w:tmpl w:val="1752F3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5D7295E"/>
    <w:multiLevelType w:val="multilevel"/>
    <w:tmpl w:val="77EE6E98"/>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72381C4B"/>
    <w:multiLevelType w:val="multilevel"/>
    <w:tmpl w:val="29FC1996"/>
    <w:lvl w:ilvl="0">
      <w:numFmt w:val="decimal"/>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3B6585D"/>
    <w:multiLevelType w:val="hybridMultilevel"/>
    <w:tmpl w:val="7DCC974A"/>
    <w:lvl w:ilvl="0" w:tplc="04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74A00028"/>
    <w:multiLevelType w:val="hybridMultilevel"/>
    <w:tmpl w:val="7AE08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5E360D7"/>
    <w:multiLevelType w:val="multilevel"/>
    <w:tmpl w:val="90FA6466"/>
    <w:lvl w:ilvl="0">
      <w:start w:val="1"/>
      <w:numFmt w:val="decimal"/>
      <w:lvlText w:val="%1."/>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8"/>
  </w:num>
  <w:num w:numId="12">
    <w:abstractNumId w:val="18"/>
  </w:num>
  <w:num w:numId="13">
    <w:abstractNumId w:val="23"/>
  </w:num>
  <w:num w:numId="14">
    <w:abstractNumId w:val="25"/>
  </w:num>
  <w:num w:numId="15">
    <w:abstractNumId w:val="17"/>
  </w:num>
  <w:num w:numId="16">
    <w:abstractNumId w:val="20"/>
  </w:num>
  <w:num w:numId="17">
    <w:abstractNumId w:val="10"/>
  </w:num>
  <w:num w:numId="18">
    <w:abstractNumId w:val="14"/>
  </w:num>
  <w:num w:numId="19">
    <w:abstractNumId w:val="26"/>
  </w:num>
  <w:num w:numId="20">
    <w:abstractNumId w:val="22"/>
  </w:num>
  <w:num w:numId="21">
    <w:abstractNumId w:val="12"/>
  </w:num>
  <w:num w:numId="22">
    <w:abstractNumId w:val="19"/>
  </w:num>
  <w:num w:numId="23">
    <w:abstractNumId w:val="29"/>
  </w:num>
  <w:num w:numId="24">
    <w:abstractNumId w:val="13"/>
  </w:num>
  <w:num w:numId="25">
    <w:abstractNumId w:val="27"/>
  </w:num>
  <w:num w:numId="26">
    <w:abstractNumId w:val="15"/>
  </w:num>
  <w:num w:numId="27">
    <w:abstractNumId w:val="24"/>
  </w:num>
  <w:num w:numId="28">
    <w:abstractNumId w:val="21"/>
  </w:num>
  <w:num w:numId="29">
    <w:abstractNumId w:val="1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B60"/>
    <w:rsid w:val="0000348D"/>
    <w:rsid w:val="00011407"/>
    <w:rsid w:val="00040E70"/>
    <w:rsid w:val="00063103"/>
    <w:rsid w:val="00080E8B"/>
    <w:rsid w:val="00104FB7"/>
    <w:rsid w:val="001233DD"/>
    <w:rsid w:val="001624C4"/>
    <w:rsid w:val="0019513B"/>
    <w:rsid w:val="001B4E0D"/>
    <w:rsid w:val="00213ADB"/>
    <w:rsid w:val="002615CE"/>
    <w:rsid w:val="002E580C"/>
    <w:rsid w:val="0035315F"/>
    <w:rsid w:val="003A374B"/>
    <w:rsid w:val="003F4489"/>
    <w:rsid w:val="0041474A"/>
    <w:rsid w:val="00420618"/>
    <w:rsid w:val="0047229C"/>
    <w:rsid w:val="00473A78"/>
    <w:rsid w:val="004D10FF"/>
    <w:rsid w:val="00520A67"/>
    <w:rsid w:val="00531FAE"/>
    <w:rsid w:val="005500F9"/>
    <w:rsid w:val="005630C1"/>
    <w:rsid w:val="005755D5"/>
    <w:rsid w:val="00581133"/>
    <w:rsid w:val="005B2848"/>
    <w:rsid w:val="005E1576"/>
    <w:rsid w:val="005F006D"/>
    <w:rsid w:val="00621AFD"/>
    <w:rsid w:val="0062447C"/>
    <w:rsid w:val="00670821"/>
    <w:rsid w:val="006907E2"/>
    <w:rsid w:val="006D7508"/>
    <w:rsid w:val="0074559A"/>
    <w:rsid w:val="00760896"/>
    <w:rsid w:val="00762BE2"/>
    <w:rsid w:val="007D5168"/>
    <w:rsid w:val="0080055E"/>
    <w:rsid w:val="00857DC9"/>
    <w:rsid w:val="008B0B60"/>
    <w:rsid w:val="008C1368"/>
    <w:rsid w:val="00944B37"/>
    <w:rsid w:val="00954FFC"/>
    <w:rsid w:val="00985C94"/>
    <w:rsid w:val="009B34EB"/>
    <w:rsid w:val="009B44DE"/>
    <w:rsid w:val="009D7141"/>
    <w:rsid w:val="00A45DD5"/>
    <w:rsid w:val="00A6336A"/>
    <w:rsid w:val="00AA10CC"/>
    <w:rsid w:val="00AB1874"/>
    <w:rsid w:val="00AF0C0B"/>
    <w:rsid w:val="00B11A89"/>
    <w:rsid w:val="00B20981"/>
    <w:rsid w:val="00B35027"/>
    <w:rsid w:val="00B409DA"/>
    <w:rsid w:val="00B4220C"/>
    <w:rsid w:val="00B4370C"/>
    <w:rsid w:val="00B51ED1"/>
    <w:rsid w:val="00B57DC6"/>
    <w:rsid w:val="00B95477"/>
    <w:rsid w:val="00C01241"/>
    <w:rsid w:val="00C10B50"/>
    <w:rsid w:val="00C665B8"/>
    <w:rsid w:val="00C92B61"/>
    <w:rsid w:val="00CD25EE"/>
    <w:rsid w:val="00CE1E37"/>
    <w:rsid w:val="00CF05F5"/>
    <w:rsid w:val="00D62E51"/>
    <w:rsid w:val="00D67603"/>
    <w:rsid w:val="00DD540A"/>
    <w:rsid w:val="00DF77DC"/>
    <w:rsid w:val="00E12EB1"/>
    <w:rsid w:val="00E21298"/>
    <w:rsid w:val="00E24924"/>
    <w:rsid w:val="00E30281"/>
    <w:rsid w:val="00E31347"/>
    <w:rsid w:val="00E72B3E"/>
    <w:rsid w:val="00E9530A"/>
    <w:rsid w:val="00EA4455"/>
    <w:rsid w:val="00EF041D"/>
    <w:rsid w:val="00F1114C"/>
    <w:rsid w:val="00F21A59"/>
    <w:rsid w:val="00F25FBE"/>
    <w:rsid w:val="00F95CB5"/>
    <w:rsid w:val="00FB1527"/>
    <w:rsid w:val="00FB3A1F"/>
    <w:rsid w:val="00FB77B6"/>
    <w:rsid w:val="00FF3FB2"/>
    <w:rsid w:val="00FF7D1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stroke weight="0" endcap="round"/>
    </o:shapedefaults>
    <o:shapelayout v:ext="edit">
      <o:idmap v:ext="edit" data="1"/>
    </o:shapelayout>
  </w:shapeDefaults>
  <w:doNotEmbedSmartTags/>
  <w:decimalSymbol w:val="."/>
  <w:listSeparator w:val=","/>
  <w14:docId w14:val="70B618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382">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99"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lsdException w:name="Table Web 3" w:locked="1" w:semiHidden="1" w:unhideWhenUsed="1"/>
    <w:lsdException w:name="Balloon Text" w:locked="1" w:semiHidden="1" w:unhideWhenUsed="1"/>
    <w:lsdException w:name="Table Grid" w:locked="1"/>
    <w:lsdException w:name="Table Theme" w:locked="1"/>
    <w:lsdException w:name="Note Level 1" w:locked="1" w:semiHidden="1" w:unhideWhenUsed="1"/>
    <w:lsdException w:name="Note Level 2" w:locked="1" w:semiHidden="1" w:unhideWhenUsed="1"/>
    <w:lsdException w:name="Note Level 3" w:locked="1" w:semiHidden="1" w:unhideWhenUsed="1"/>
    <w:lsdException w:name="Note Level 4" w:locked="1" w:semiHidden="1" w:unhideWhenUsed="1"/>
    <w:lsdException w:name="Note Level 5" w:locked="1" w:semiHidden="1" w:unhideWhenUsed="1"/>
    <w:lsdException w:name="Note Level 6" w:locked="1" w:semiHidden="1" w:unhideWhenUsed="1"/>
    <w:lsdException w:name="Note Level 7" w:locked="1" w:semiHidden="1" w:unhideWhenUsed="1"/>
    <w:lsdException w:name="Note Level 8" w:locked="1" w:semiHidden="1" w:unhideWhenUsed="1"/>
    <w:lsdException w:name="Note Level 9"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locked/>
    <w:rsid w:val="00EF04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EF04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locked/>
    <w:rsid w:val="00EF04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locked/>
    <w:rsid w:val="00EF04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locked/>
    <w:rsid w:val="00EF04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locked/>
    <w:rsid w:val="00EF04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locked/>
    <w:rsid w:val="00EF04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EF04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locked/>
    <w:rsid w:val="00EF04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Unknown0"/>
    <w:rsid w:val="005B2848"/>
    <w:pPr>
      <w:keepNext/>
      <w:spacing w:before="240" w:after="60"/>
      <w:outlineLvl w:val="0"/>
    </w:pPr>
    <w:rPr>
      <w:rFonts w:ascii="Helvetica" w:eastAsia="ヒラギノ角ゴ Pro W3" w:hAnsi="Helvetica"/>
      <w:b/>
      <w:color w:val="000000"/>
      <w:kern w:val="28"/>
      <w:sz w:val="28"/>
      <w:lang w:val="en-US"/>
    </w:rPr>
  </w:style>
  <w:style w:type="paragraph" w:customStyle="1" w:styleId="Heading21">
    <w:name w:val="Heading 21"/>
    <w:next w:val="Body1"/>
    <w:rsid w:val="005B2848"/>
    <w:pPr>
      <w:keepNext/>
      <w:spacing w:before="240" w:after="60"/>
      <w:outlineLvl w:val="1"/>
    </w:pPr>
    <w:rPr>
      <w:rFonts w:ascii="Helvetica" w:eastAsia="ヒラギノ角ゴ Pro W3" w:hAnsi="Helvetica"/>
      <w:b/>
      <w:i/>
      <w:color w:val="000000"/>
      <w:lang w:val="en-US"/>
    </w:rPr>
  </w:style>
  <w:style w:type="paragraph" w:customStyle="1" w:styleId="Unknown0">
    <w:name w:val="Unknown 0"/>
    <w:semiHidden/>
    <w:rsid w:val="005B2848"/>
    <w:pPr>
      <w:outlineLvl w:val="0"/>
    </w:pPr>
    <w:rPr>
      <w:rFonts w:ascii="Arial" w:eastAsia="ヒラギノ角ゴ Pro W3" w:hAnsi="Arial"/>
      <w:color w:val="000000"/>
      <w:sz w:val="24"/>
      <w:lang w:val="en-US"/>
    </w:rPr>
  </w:style>
  <w:style w:type="paragraph" w:customStyle="1" w:styleId="Body1">
    <w:name w:val="Body 1"/>
    <w:rsid w:val="005B2848"/>
    <w:pPr>
      <w:outlineLvl w:val="0"/>
    </w:pPr>
    <w:rPr>
      <w:rFonts w:ascii="Arial" w:eastAsia="ヒラギノ角ゴ Pro W3" w:hAnsi="Arial"/>
      <w:color w:val="000000"/>
      <w:sz w:val="24"/>
      <w:lang w:val="en-US"/>
    </w:rPr>
  </w:style>
  <w:style w:type="paragraph" w:customStyle="1" w:styleId="None">
    <w:name w:val="None"/>
    <w:rsid w:val="005B2848"/>
    <w:pPr>
      <w:numPr>
        <w:numId w:val="1"/>
      </w:numPr>
    </w:pPr>
  </w:style>
  <w:style w:type="paragraph" w:customStyle="1" w:styleId="List1">
    <w:name w:val="List 1"/>
    <w:basedOn w:val="None"/>
    <w:semiHidden/>
    <w:rsid w:val="005B2848"/>
    <w:pPr>
      <w:numPr>
        <w:numId w:val="2"/>
      </w:numPr>
    </w:pPr>
  </w:style>
  <w:style w:type="paragraph" w:customStyle="1" w:styleId="List21">
    <w:name w:val="List 21"/>
    <w:basedOn w:val="None"/>
    <w:semiHidden/>
    <w:rsid w:val="005B2848"/>
    <w:pPr>
      <w:numPr>
        <w:numId w:val="4"/>
      </w:numPr>
    </w:pPr>
  </w:style>
  <w:style w:type="paragraph" w:customStyle="1" w:styleId="List31">
    <w:name w:val="List 31"/>
    <w:basedOn w:val="None"/>
    <w:semiHidden/>
    <w:rsid w:val="005B2848"/>
    <w:pPr>
      <w:numPr>
        <w:numId w:val="6"/>
      </w:numPr>
    </w:pPr>
  </w:style>
  <w:style w:type="paragraph" w:customStyle="1" w:styleId="List41">
    <w:name w:val="List 41"/>
    <w:basedOn w:val="None"/>
    <w:semiHidden/>
    <w:rsid w:val="005B2848"/>
    <w:pPr>
      <w:numPr>
        <w:numId w:val="8"/>
      </w:numPr>
    </w:pPr>
  </w:style>
  <w:style w:type="paragraph" w:styleId="BalloonText">
    <w:name w:val="Balloon Text"/>
    <w:basedOn w:val="Normal"/>
    <w:link w:val="BalloonTextChar"/>
    <w:locked/>
    <w:rsid w:val="006D7508"/>
    <w:rPr>
      <w:rFonts w:ascii="Tahoma" w:hAnsi="Tahoma" w:cs="Tahoma"/>
      <w:sz w:val="16"/>
      <w:szCs w:val="16"/>
    </w:rPr>
  </w:style>
  <w:style w:type="character" w:customStyle="1" w:styleId="BalloonTextChar">
    <w:name w:val="Balloon Text Char"/>
    <w:basedOn w:val="DefaultParagraphFont"/>
    <w:link w:val="BalloonText"/>
    <w:rsid w:val="006D7508"/>
    <w:rPr>
      <w:rFonts w:ascii="Tahoma" w:hAnsi="Tahoma" w:cs="Tahoma"/>
      <w:sz w:val="16"/>
      <w:szCs w:val="16"/>
      <w:lang w:val="en-US" w:eastAsia="en-US"/>
    </w:rPr>
  </w:style>
  <w:style w:type="character" w:customStyle="1" w:styleId="Heading2Char">
    <w:name w:val="Heading 2 Char"/>
    <w:basedOn w:val="DefaultParagraphFont"/>
    <w:link w:val="Heading2"/>
    <w:uiPriority w:val="9"/>
    <w:rsid w:val="00EF041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041D"/>
    <w:pPr>
      <w:ind w:left="720"/>
      <w:contextualSpacing/>
    </w:pPr>
  </w:style>
  <w:style w:type="character" w:customStyle="1" w:styleId="Heading1Char">
    <w:name w:val="Heading 1 Char"/>
    <w:basedOn w:val="DefaultParagraphFont"/>
    <w:link w:val="Heading1"/>
    <w:uiPriority w:val="9"/>
    <w:rsid w:val="00EF041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EF04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F04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4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4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4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41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F041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locked/>
    <w:rsid w:val="00EF041D"/>
    <w:pPr>
      <w:spacing w:line="240" w:lineRule="auto"/>
    </w:pPr>
    <w:rPr>
      <w:b/>
      <w:bCs/>
      <w:color w:val="4F81BD" w:themeColor="accent1"/>
      <w:sz w:val="18"/>
      <w:szCs w:val="18"/>
    </w:rPr>
  </w:style>
  <w:style w:type="paragraph" w:styleId="Title">
    <w:name w:val="Title"/>
    <w:basedOn w:val="Normal"/>
    <w:next w:val="Normal"/>
    <w:link w:val="TitleChar"/>
    <w:uiPriority w:val="10"/>
    <w:qFormat/>
    <w:locked/>
    <w:rsid w:val="00EF04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04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locked/>
    <w:rsid w:val="00EF04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041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locked/>
    <w:rsid w:val="00EF041D"/>
    <w:rPr>
      <w:b/>
      <w:bCs/>
    </w:rPr>
  </w:style>
  <w:style w:type="character" w:styleId="Emphasis">
    <w:name w:val="Emphasis"/>
    <w:basedOn w:val="DefaultParagraphFont"/>
    <w:uiPriority w:val="20"/>
    <w:qFormat/>
    <w:locked/>
    <w:rsid w:val="00EF041D"/>
    <w:rPr>
      <w:i/>
      <w:iCs/>
    </w:rPr>
  </w:style>
  <w:style w:type="paragraph" w:styleId="NoSpacing">
    <w:name w:val="No Spacing"/>
    <w:uiPriority w:val="1"/>
    <w:qFormat/>
    <w:rsid w:val="00EF041D"/>
    <w:pPr>
      <w:spacing w:after="0" w:line="240" w:lineRule="auto"/>
    </w:pPr>
  </w:style>
  <w:style w:type="paragraph" w:styleId="Quote">
    <w:name w:val="Quote"/>
    <w:basedOn w:val="Normal"/>
    <w:next w:val="Normal"/>
    <w:link w:val="QuoteChar"/>
    <w:uiPriority w:val="29"/>
    <w:qFormat/>
    <w:rsid w:val="00EF041D"/>
    <w:rPr>
      <w:i/>
      <w:iCs/>
      <w:color w:val="000000" w:themeColor="text1"/>
    </w:rPr>
  </w:style>
  <w:style w:type="character" w:customStyle="1" w:styleId="QuoteChar">
    <w:name w:val="Quote Char"/>
    <w:basedOn w:val="DefaultParagraphFont"/>
    <w:link w:val="Quote"/>
    <w:uiPriority w:val="29"/>
    <w:rsid w:val="00EF041D"/>
    <w:rPr>
      <w:i/>
      <w:iCs/>
      <w:color w:val="000000" w:themeColor="text1"/>
    </w:rPr>
  </w:style>
  <w:style w:type="paragraph" w:styleId="IntenseQuote">
    <w:name w:val="Intense Quote"/>
    <w:basedOn w:val="Normal"/>
    <w:next w:val="Normal"/>
    <w:link w:val="IntenseQuoteChar"/>
    <w:uiPriority w:val="30"/>
    <w:qFormat/>
    <w:rsid w:val="00EF04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F041D"/>
    <w:rPr>
      <w:b/>
      <w:bCs/>
      <w:i/>
      <w:iCs/>
      <w:color w:val="4F81BD" w:themeColor="accent1"/>
    </w:rPr>
  </w:style>
  <w:style w:type="character" w:styleId="SubtleEmphasis">
    <w:name w:val="Subtle Emphasis"/>
    <w:basedOn w:val="DefaultParagraphFont"/>
    <w:uiPriority w:val="19"/>
    <w:qFormat/>
    <w:rsid w:val="00EF041D"/>
    <w:rPr>
      <w:i/>
      <w:iCs/>
      <w:color w:val="808080" w:themeColor="text1" w:themeTint="7F"/>
    </w:rPr>
  </w:style>
  <w:style w:type="character" w:styleId="IntenseEmphasis">
    <w:name w:val="Intense Emphasis"/>
    <w:basedOn w:val="DefaultParagraphFont"/>
    <w:uiPriority w:val="21"/>
    <w:qFormat/>
    <w:rsid w:val="00EF041D"/>
    <w:rPr>
      <w:b/>
      <w:bCs/>
      <w:i/>
      <w:iCs/>
      <w:color w:val="4F81BD" w:themeColor="accent1"/>
    </w:rPr>
  </w:style>
  <w:style w:type="character" w:styleId="SubtleReference">
    <w:name w:val="Subtle Reference"/>
    <w:basedOn w:val="DefaultParagraphFont"/>
    <w:uiPriority w:val="31"/>
    <w:qFormat/>
    <w:rsid w:val="00EF041D"/>
    <w:rPr>
      <w:smallCaps/>
      <w:color w:val="C0504D" w:themeColor="accent2"/>
      <w:u w:val="single"/>
    </w:rPr>
  </w:style>
  <w:style w:type="character" w:styleId="IntenseReference">
    <w:name w:val="Intense Reference"/>
    <w:basedOn w:val="DefaultParagraphFont"/>
    <w:uiPriority w:val="32"/>
    <w:qFormat/>
    <w:rsid w:val="00EF041D"/>
    <w:rPr>
      <w:b/>
      <w:bCs/>
      <w:smallCaps/>
      <w:color w:val="C0504D" w:themeColor="accent2"/>
      <w:spacing w:val="5"/>
      <w:u w:val="single"/>
    </w:rPr>
  </w:style>
  <w:style w:type="character" w:styleId="BookTitle">
    <w:name w:val="Book Title"/>
    <w:basedOn w:val="DefaultParagraphFont"/>
    <w:uiPriority w:val="33"/>
    <w:qFormat/>
    <w:rsid w:val="00EF041D"/>
    <w:rPr>
      <w:b/>
      <w:bCs/>
      <w:smallCaps/>
      <w:spacing w:val="5"/>
    </w:rPr>
  </w:style>
  <w:style w:type="paragraph" w:styleId="TOCHeading">
    <w:name w:val="TOC Heading"/>
    <w:basedOn w:val="Heading1"/>
    <w:next w:val="Normal"/>
    <w:uiPriority w:val="39"/>
    <w:semiHidden/>
    <w:unhideWhenUsed/>
    <w:qFormat/>
    <w:rsid w:val="00EF041D"/>
    <w:pPr>
      <w:outlineLvl w:val="9"/>
    </w:pPr>
  </w:style>
  <w:style w:type="paragraph" w:styleId="NormalWeb">
    <w:name w:val="Normal (Web)"/>
    <w:basedOn w:val="Normal"/>
    <w:uiPriority w:val="99"/>
    <w:unhideWhenUsed/>
    <w:locked/>
    <w:rsid w:val="00AA10CC"/>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locked/>
    <w:rsid w:val="00E30281"/>
    <w:pPr>
      <w:spacing w:after="0" w:line="240" w:lineRule="auto"/>
    </w:pPr>
    <w:rPr>
      <w:sz w:val="20"/>
      <w:szCs w:val="20"/>
    </w:rPr>
  </w:style>
  <w:style w:type="character" w:customStyle="1" w:styleId="FootnoteTextChar">
    <w:name w:val="Footnote Text Char"/>
    <w:basedOn w:val="DefaultParagraphFont"/>
    <w:link w:val="FootnoteText"/>
    <w:rsid w:val="00E30281"/>
    <w:rPr>
      <w:sz w:val="20"/>
      <w:szCs w:val="20"/>
    </w:rPr>
  </w:style>
  <w:style w:type="character" w:styleId="FootnoteReference">
    <w:name w:val="footnote reference"/>
    <w:basedOn w:val="DefaultParagraphFont"/>
    <w:locked/>
    <w:rsid w:val="00E30281"/>
    <w:rPr>
      <w:vertAlign w:val="superscript"/>
    </w:rPr>
  </w:style>
  <w:style w:type="paragraph" w:styleId="EndnoteText">
    <w:name w:val="endnote text"/>
    <w:basedOn w:val="Normal"/>
    <w:link w:val="EndnoteTextChar"/>
    <w:locked/>
    <w:rsid w:val="00B57DC6"/>
    <w:pPr>
      <w:spacing w:after="0" w:line="240" w:lineRule="auto"/>
    </w:pPr>
    <w:rPr>
      <w:sz w:val="20"/>
      <w:szCs w:val="20"/>
    </w:rPr>
  </w:style>
  <w:style w:type="character" w:customStyle="1" w:styleId="EndnoteTextChar">
    <w:name w:val="Endnote Text Char"/>
    <w:basedOn w:val="DefaultParagraphFont"/>
    <w:link w:val="EndnoteText"/>
    <w:rsid w:val="00B57DC6"/>
    <w:rPr>
      <w:sz w:val="20"/>
      <w:szCs w:val="20"/>
    </w:rPr>
  </w:style>
  <w:style w:type="character" w:styleId="EndnoteReference">
    <w:name w:val="endnote reference"/>
    <w:basedOn w:val="DefaultParagraphFont"/>
    <w:locked/>
    <w:rsid w:val="00B57DC6"/>
    <w:rPr>
      <w:vertAlign w:val="superscript"/>
    </w:rPr>
  </w:style>
  <w:style w:type="paragraph" w:styleId="Header">
    <w:name w:val="header"/>
    <w:basedOn w:val="Normal"/>
    <w:link w:val="HeaderChar"/>
    <w:locked/>
    <w:rsid w:val="009D7141"/>
    <w:pPr>
      <w:tabs>
        <w:tab w:val="center" w:pos="4513"/>
        <w:tab w:val="right" w:pos="9026"/>
      </w:tabs>
      <w:spacing w:after="0" w:line="240" w:lineRule="auto"/>
    </w:pPr>
  </w:style>
  <w:style w:type="character" w:customStyle="1" w:styleId="HeaderChar">
    <w:name w:val="Header Char"/>
    <w:basedOn w:val="DefaultParagraphFont"/>
    <w:link w:val="Header"/>
    <w:rsid w:val="009D7141"/>
  </w:style>
  <w:style w:type="paragraph" w:styleId="Footer">
    <w:name w:val="footer"/>
    <w:basedOn w:val="Normal"/>
    <w:link w:val="FooterChar"/>
    <w:uiPriority w:val="99"/>
    <w:locked/>
    <w:rsid w:val="009D7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141"/>
  </w:style>
  <w:style w:type="table" w:styleId="TableGrid">
    <w:name w:val="Table Grid"/>
    <w:basedOn w:val="TableNormal"/>
    <w:locked/>
    <w:rsid w:val="00473A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locked/>
    <w:rsid w:val="00FF3F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702526">
      <w:bodyDiv w:val="1"/>
      <w:marLeft w:val="0"/>
      <w:marRight w:val="0"/>
      <w:marTop w:val="0"/>
      <w:marBottom w:val="0"/>
      <w:divBdr>
        <w:top w:val="none" w:sz="0" w:space="0" w:color="auto"/>
        <w:left w:val="none" w:sz="0" w:space="0" w:color="auto"/>
        <w:bottom w:val="none" w:sz="0" w:space="0" w:color="auto"/>
        <w:right w:val="none" w:sz="0" w:space="0" w:color="auto"/>
      </w:divBdr>
    </w:div>
    <w:div w:id="1285891778">
      <w:bodyDiv w:val="1"/>
      <w:marLeft w:val="0"/>
      <w:marRight w:val="0"/>
      <w:marTop w:val="0"/>
      <w:marBottom w:val="0"/>
      <w:divBdr>
        <w:top w:val="none" w:sz="0" w:space="0" w:color="auto"/>
        <w:left w:val="none" w:sz="0" w:space="0" w:color="auto"/>
        <w:bottom w:val="none" w:sz="0" w:space="0" w:color="auto"/>
        <w:right w:val="none" w:sz="0" w:space="0" w:color="auto"/>
      </w:divBdr>
      <w:divsChild>
        <w:div w:id="896016765">
          <w:marLeft w:val="0"/>
          <w:marRight w:val="0"/>
          <w:marTop w:val="0"/>
          <w:marBottom w:val="0"/>
          <w:divBdr>
            <w:top w:val="none" w:sz="0" w:space="0" w:color="auto"/>
            <w:left w:val="none" w:sz="0" w:space="0" w:color="auto"/>
            <w:bottom w:val="none" w:sz="0" w:space="0" w:color="auto"/>
            <w:right w:val="none" w:sz="0" w:space="0" w:color="auto"/>
          </w:divBdr>
          <w:divsChild>
            <w:div w:id="1031148700">
              <w:marLeft w:val="0"/>
              <w:marRight w:val="0"/>
              <w:marTop w:val="0"/>
              <w:marBottom w:val="0"/>
              <w:divBdr>
                <w:top w:val="none" w:sz="0" w:space="0" w:color="auto"/>
                <w:left w:val="none" w:sz="0" w:space="0" w:color="auto"/>
                <w:bottom w:val="none" w:sz="0" w:space="0" w:color="auto"/>
                <w:right w:val="none" w:sz="0" w:space="0" w:color="auto"/>
              </w:divBdr>
              <w:divsChild>
                <w:div w:id="1843008201">
                  <w:marLeft w:val="0"/>
                  <w:marRight w:val="0"/>
                  <w:marTop w:val="0"/>
                  <w:marBottom w:val="0"/>
                  <w:divBdr>
                    <w:top w:val="none" w:sz="0" w:space="0" w:color="auto"/>
                    <w:left w:val="none" w:sz="0" w:space="0" w:color="auto"/>
                    <w:bottom w:val="none" w:sz="0" w:space="0" w:color="auto"/>
                    <w:right w:val="none" w:sz="0" w:space="0" w:color="auto"/>
                  </w:divBdr>
                  <w:divsChild>
                    <w:div w:id="163722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Ismini.vasileiou@plymouth.ac.uk"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76FBC05F865D4F81EB9C887B2C7478" ma:contentTypeVersion="0" ma:contentTypeDescription="Create a new document." ma:contentTypeScope="" ma:versionID="82a0c0aba7a0ff86ec9c8e96cc11aec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DDBA4-5E7D-4BD0-9B4B-4D06824601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7B9E85-4AF5-4048-80B8-BBDBA7B37E82}">
  <ds:schemaRefs>
    <ds:schemaRef ds:uri="http://schemas.microsoft.com/sharepoint/v3/contenttype/forms"/>
  </ds:schemaRefs>
</ds:datastoreItem>
</file>

<file path=customXml/itemProps3.xml><?xml version="1.0" encoding="utf-8"?>
<ds:datastoreItem xmlns:ds="http://schemas.openxmlformats.org/officeDocument/2006/customXml" ds:itemID="{87E9260B-D7CF-4A31-AB48-E5C2B16EC5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7415D92-ECF5-FB47-98F6-D13CC5CCB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2766</Words>
  <Characters>15770</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Mushens</dc:creator>
  <cp:lastModifiedBy>Ismini Vasileiou</cp:lastModifiedBy>
  <cp:revision>3</cp:revision>
  <cp:lastPrinted>2014-10-08T12:11:00Z</cp:lastPrinted>
  <dcterms:created xsi:type="dcterms:W3CDTF">2016-09-05T09:43:00Z</dcterms:created>
  <dcterms:modified xsi:type="dcterms:W3CDTF">2016-09-16T09:06:00Z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0x010100C576FBC05F865D4F81EB9C887B2C7478</vt:lpwstr>
  </property>
</Properties>
</file>